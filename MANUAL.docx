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F3E1" w14:textId="77777777" w:rsidR="00BC1336" w:rsidRDefault="00BC1336">
      <w:pPr>
        <w:pBdr>
          <w:bottom w:val="single" w:sz="4" w:space="1" w:color="000000"/>
        </w:pBdr>
        <w:rPr>
          <w:sz w:val="36"/>
          <w:szCs w:val="36"/>
        </w:rPr>
      </w:pPr>
    </w:p>
    <w:p w14:paraId="4E3EE0F8" w14:textId="77777777" w:rsidR="00BC1336" w:rsidRDefault="00D528C7">
      <w:pPr>
        <w:rPr>
          <w:sz w:val="36"/>
          <w:szCs w:val="36"/>
        </w:rPr>
      </w:pPr>
      <w:r>
        <w:rPr>
          <w:sz w:val="36"/>
          <w:szCs w:val="36"/>
        </w:rPr>
        <w:t>SODA-2</w:t>
      </w:r>
      <w:r w:rsidR="00BC1336">
        <w:rPr>
          <w:sz w:val="36"/>
          <w:szCs w:val="36"/>
        </w:rPr>
        <w:t xml:space="preserve"> Data Processing Software</w:t>
      </w:r>
    </w:p>
    <w:p w14:paraId="5D4968F4" w14:textId="77777777" w:rsidR="003F094B" w:rsidRDefault="003F094B">
      <w:pPr>
        <w:pBdr>
          <w:bottom w:val="single" w:sz="1" w:space="2" w:color="000000"/>
        </w:pBdr>
        <w:rPr>
          <w:sz w:val="28"/>
          <w:szCs w:val="28"/>
        </w:rPr>
      </w:pPr>
      <w:r>
        <w:rPr>
          <w:sz w:val="28"/>
          <w:szCs w:val="28"/>
        </w:rPr>
        <w:t>NCAR/MMM</w:t>
      </w:r>
    </w:p>
    <w:p w14:paraId="61E9E802" w14:textId="64D9C11C" w:rsidR="00BF07DF" w:rsidRDefault="00BF07DF">
      <w:pPr>
        <w:pBdr>
          <w:bottom w:val="single" w:sz="1" w:space="2" w:color="000000"/>
        </w:pBdr>
        <w:rPr>
          <w:sz w:val="28"/>
          <w:szCs w:val="28"/>
        </w:rPr>
      </w:pPr>
      <w:r>
        <w:rPr>
          <w:sz w:val="28"/>
          <w:szCs w:val="28"/>
        </w:rPr>
        <w:t>October</w:t>
      </w:r>
      <w:r w:rsidR="00BC1336">
        <w:rPr>
          <w:sz w:val="28"/>
          <w:szCs w:val="28"/>
        </w:rPr>
        <w:t xml:space="preserve"> </w:t>
      </w:r>
      <w:r w:rsidR="00D528C7">
        <w:rPr>
          <w:sz w:val="28"/>
          <w:szCs w:val="28"/>
        </w:rPr>
        <w:t>20</w:t>
      </w:r>
      <w:r>
        <w:rPr>
          <w:sz w:val="28"/>
          <w:szCs w:val="28"/>
        </w:rPr>
        <w:t>2</w:t>
      </w:r>
      <w:r w:rsidR="00D528C7">
        <w:rPr>
          <w:sz w:val="28"/>
          <w:szCs w:val="28"/>
        </w:rPr>
        <w:t>3</w:t>
      </w:r>
    </w:p>
    <w:p w14:paraId="59FA2D33" w14:textId="77777777" w:rsidR="00BC1336" w:rsidRDefault="00BC1336">
      <w:pPr>
        <w:rPr>
          <w:sz w:val="26"/>
          <w:szCs w:val="26"/>
        </w:rPr>
      </w:pPr>
    </w:p>
    <w:p w14:paraId="6DA4E4DA" w14:textId="77777777" w:rsidR="00BC1336" w:rsidRDefault="00BC1336">
      <w:pPr>
        <w:rPr>
          <w:sz w:val="26"/>
          <w:szCs w:val="26"/>
        </w:rPr>
      </w:pPr>
    </w:p>
    <w:p w14:paraId="69EC6B8A" w14:textId="77777777" w:rsidR="00645658" w:rsidRDefault="00645658" w:rsidP="00645658">
      <w:pPr>
        <w:pBdr>
          <w:bottom w:val="single" w:sz="4" w:space="1" w:color="000000"/>
        </w:pBdr>
        <w:rPr>
          <w:b/>
          <w:bCs/>
          <w:sz w:val="30"/>
          <w:szCs w:val="30"/>
        </w:rPr>
      </w:pPr>
      <w:r>
        <w:rPr>
          <w:b/>
          <w:bCs/>
          <w:sz w:val="30"/>
          <w:szCs w:val="30"/>
        </w:rPr>
        <w:t>Introduction</w:t>
      </w:r>
    </w:p>
    <w:p w14:paraId="2DE68026" w14:textId="77777777" w:rsidR="00645658" w:rsidRDefault="00645658" w:rsidP="00645658">
      <w:pPr>
        <w:rPr>
          <w:b/>
          <w:bCs/>
          <w:sz w:val="30"/>
          <w:szCs w:val="30"/>
        </w:rPr>
      </w:pPr>
    </w:p>
    <w:p w14:paraId="7ECF04AC" w14:textId="1067C308" w:rsidR="00645658" w:rsidRDefault="00645658" w:rsidP="00645658">
      <w:pPr>
        <w:pBdr>
          <w:bottom w:val="single" w:sz="4" w:space="1" w:color="000000"/>
        </w:pBdr>
        <w:rPr>
          <w:sz w:val="26"/>
          <w:szCs w:val="26"/>
        </w:rPr>
      </w:pPr>
      <w:r>
        <w:rPr>
          <w:sz w:val="26"/>
          <w:szCs w:val="26"/>
        </w:rPr>
        <w:t>The System for OAP Data Analysis (SODA) is a software package designed to process</w:t>
      </w:r>
      <w:r w:rsidR="00DC4F01">
        <w:rPr>
          <w:sz w:val="26"/>
          <w:szCs w:val="26"/>
        </w:rPr>
        <w:t xml:space="preserve"> and view</w:t>
      </w:r>
      <w:r>
        <w:rPr>
          <w:sz w:val="26"/>
          <w:szCs w:val="26"/>
        </w:rPr>
        <w:t xml:space="preserve"> raw image data from Optical Array Probes (OAPs).  The version described here, SODA-2, is for use with modern probes such as those manufactured by DMT and SPEC, or probes using custom hardware interfaces such as the NCAR </w:t>
      </w:r>
      <w:r w:rsidR="00DC4F01">
        <w:rPr>
          <w:sz w:val="26"/>
          <w:szCs w:val="26"/>
        </w:rPr>
        <w:t>Fast-2DC</w:t>
      </w:r>
      <w:r>
        <w:rPr>
          <w:sz w:val="26"/>
          <w:szCs w:val="26"/>
        </w:rPr>
        <w:t xml:space="preserve">.  </w:t>
      </w:r>
      <w:r w:rsidR="00DC4F01">
        <w:rPr>
          <w:sz w:val="26"/>
          <w:szCs w:val="26"/>
        </w:rPr>
        <w:t>SODA-2 supports a variety of data formats, including the native raw data formats from DMT</w:t>
      </w:r>
      <w:r w:rsidR="00B07021">
        <w:rPr>
          <w:sz w:val="26"/>
          <w:szCs w:val="26"/>
        </w:rPr>
        <w:t>,</w:t>
      </w:r>
      <w:r w:rsidR="00DC4F01">
        <w:rPr>
          <w:sz w:val="26"/>
          <w:szCs w:val="26"/>
        </w:rPr>
        <w:t xml:space="preserve"> SPEC, SEA M-200/300, and NCAR/RAF.</w:t>
      </w:r>
      <w:r>
        <w:rPr>
          <w:sz w:val="26"/>
          <w:szCs w:val="26"/>
        </w:rPr>
        <w:t xml:space="preserve">  </w:t>
      </w:r>
      <w:r w:rsidR="00DC4F01">
        <w:rPr>
          <w:sz w:val="26"/>
          <w:szCs w:val="26"/>
        </w:rPr>
        <w:t xml:space="preserve">Older probes, such as the PMS 2D-C and 2D-P, </w:t>
      </w:r>
      <w:r w:rsidR="00BF07DF">
        <w:rPr>
          <w:sz w:val="26"/>
          <w:szCs w:val="26"/>
        </w:rPr>
        <w:t xml:space="preserve">are also supported but </w:t>
      </w:r>
      <w:r w:rsidR="00DC4F01">
        <w:rPr>
          <w:sz w:val="26"/>
          <w:szCs w:val="26"/>
        </w:rPr>
        <w:t>should be processed</w:t>
      </w:r>
      <w:r w:rsidR="00BF07DF">
        <w:rPr>
          <w:sz w:val="26"/>
          <w:szCs w:val="26"/>
        </w:rPr>
        <w:t xml:space="preserve"> and verified</w:t>
      </w:r>
      <w:r w:rsidR="00DC4F01">
        <w:rPr>
          <w:sz w:val="26"/>
          <w:szCs w:val="26"/>
        </w:rPr>
        <w:t xml:space="preserve"> with the original SODA-1 package which can account for </w:t>
      </w:r>
      <w:r w:rsidR="00B07021">
        <w:rPr>
          <w:sz w:val="26"/>
          <w:szCs w:val="26"/>
        </w:rPr>
        <w:t xml:space="preserve">the </w:t>
      </w:r>
      <w:r w:rsidR="00DC4F01">
        <w:rPr>
          <w:sz w:val="26"/>
          <w:szCs w:val="26"/>
        </w:rPr>
        <w:t>more complicated buffer timing</w:t>
      </w:r>
      <w:r w:rsidR="00B07021">
        <w:rPr>
          <w:sz w:val="26"/>
          <w:szCs w:val="26"/>
        </w:rPr>
        <w:t xml:space="preserve"> used with those instruments</w:t>
      </w:r>
      <w:r w:rsidR="00DC4F01">
        <w:rPr>
          <w:sz w:val="26"/>
          <w:szCs w:val="26"/>
        </w:rPr>
        <w:t>.</w:t>
      </w:r>
    </w:p>
    <w:p w14:paraId="66F336A3" w14:textId="77777777" w:rsidR="00DC4F01" w:rsidRDefault="00DC4F01" w:rsidP="00645658">
      <w:pPr>
        <w:pBdr>
          <w:bottom w:val="single" w:sz="4" w:space="1" w:color="000000"/>
        </w:pBdr>
        <w:rPr>
          <w:sz w:val="26"/>
          <w:szCs w:val="26"/>
        </w:rPr>
      </w:pPr>
    </w:p>
    <w:p w14:paraId="339A1AD6" w14:textId="324EC1CE" w:rsidR="00DC4F01" w:rsidRDefault="0095276C" w:rsidP="00645658">
      <w:pPr>
        <w:pBdr>
          <w:bottom w:val="single" w:sz="4" w:space="1" w:color="000000"/>
        </w:pBdr>
        <w:rPr>
          <w:sz w:val="26"/>
          <w:szCs w:val="26"/>
        </w:rPr>
      </w:pPr>
      <w:r>
        <w:rPr>
          <w:sz w:val="26"/>
          <w:szCs w:val="26"/>
        </w:rPr>
        <w:t xml:space="preserve">During </w:t>
      </w:r>
      <w:r w:rsidR="00B07021">
        <w:rPr>
          <w:sz w:val="26"/>
          <w:szCs w:val="26"/>
        </w:rPr>
        <w:t xml:space="preserve">initial </w:t>
      </w:r>
      <w:r>
        <w:rPr>
          <w:sz w:val="26"/>
          <w:szCs w:val="26"/>
        </w:rPr>
        <w:t xml:space="preserve">processing </w:t>
      </w:r>
      <w:r w:rsidR="00DC4F01">
        <w:rPr>
          <w:sz w:val="26"/>
          <w:szCs w:val="26"/>
        </w:rPr>
        <w:t>SODA-2 creates particle distributions binned by size, a</w:t>
      </w:r>
      <w:r>
        <w:rPr>
          <w:sz w:val="26"/>
          <w:szCs w:val="26"/>
        </w:rPr>
        <w:t xml:space="preserve">rea ratio, and aspect ratio, makes corrections </w:t>
      </w:r>
      <w:r w:rsidR="00B07021">
        <w:rPr>
          <w:sz w:val="26"/>
          <w:szCs w:val="26"/>
        </w:rPr>
        <w:t>for shattering and out-of-focus particles, organizes</w:t>
      </w:r>
      <w:r>
        <w:rPr>
          <w:sz w:val="26"/>
          <w:szCs w:val="26"/>
        </w:rPr>
        <w:t xml:space="preserve"> housekeeping data</w:t>
      </w:r>
      <w:r w:rsidR="00B07021">
        <w:rPr>
          <w:sz w:val="26"/>
          <w:szCs w:val="26"/>
        </w:rPr>
        <w:t xml:space="preserve">, and creates image links to locations in the raw data files.  All of this data is saved in a new file which can be used for further analysis. After processing, SODA-2 can be used to evaluate probe performance, </w:t>
      </w:r>
      <w:r w:rsidR="00DC4F01">
        <w:rPr>
          <w:sz w:val="26"/>
          <w:szCs w:val="26"/>
        </w:rPr>
        <w:t xml:space="preserve">compute </w:t>
      </w:r>
      <w:r w:rsidR="00B07021">
        <w:rPr>
          <w:sz w:val="26"/>
          <w:szCs w:val="26"/>
        </w:rPr>
        <w:t>cloud/precipitation</w:t>
      </w:r>
      <w:r w:rsidR="00DC4F01">
        <w:rPr>
          <w:sz w:val="26"/>
          <w:szCs w:val="26"/>
        </w:rPr>
        <w:t xml:space="preserve"> parameters</w:t>
      </w:r>
      <w:r>
        <w:rPr>
          <w:sz w:val="26"/>
          <w:szCs w:val="26"/>
        </w:rPr>
        <w:t xml:space="preserve">, and </w:t>
      </w:r>
      <w:r w:rsidR="00B07021">
        <w:rPr>
          <w:sz w:val="26"/>
          <w:szCs w:val="26"/>
        </w:rPr>
        <w:t xml:space="preserve">export data to image sequences or to netCDF files.  This manual describes the installation, </w:t>
      </w:r>
      <w:r w:rsidR="00B018A3">
        <w:rPr>
          <w:sz w:val="26"/>
          <w:szCs w:val="26"/>
        </w:rPr>
        <w:t>features</w:t>
      </w:r>
      <w:r w:rsidR="00B07021">
        <w:rPr>
          <w:sz w:val="26"/>
          <w:szCs w:val="26"/>
        </w:rPr>
        <w:t xml:space="preserve">, and processing details </w:t>
      </w:r>
      <w:r w:rsidR="00B018A3">
        <w:rPr>
          <w:sz w:val="26"/>
          <w:szCs w:val="26"/>
        </w:rPr>
        <w:t xml:space="preserve">for SODA-2.  For more information, please contact the developers or refer to the open-source code at </w:t>
      </w:r>
      <w:hyperlink r:id="rId5" w:history="1">
        <w:r w:rsidR="00B018A3" w:rsidRPr="0024766E">
          <w:rPr>
            <w:rStyle w:val="Hyperlink"/>
            <w:sz w:val="26"/>
            <w:szCs w:val="26"/>
          </w:rPr>
          <w:t>https://github.com/abansemer/soda2</w:t>
        </w:r>
      </w:hyperlink>
      <w:r w:rsidR="00BF07DF">
        <w:rPr>
          <w:sz w:val="26"/>
          <w:szCs w:val="26"/>
        </w:rPr>
        <w:t xml:space="preserve">, or the slide presentation available at </w:t>
      </w:r>
      <w:hyperlink r:id="rId6" w:history="1">
        <w:r w:rsidR="00BF07DF" w:rsidRPr="00BF07DF">
          <w:rPr>
            <w:rStyle w:val="Hyperlink"/>
            <w:sz w:val="26"/>
            <w:szCs w:val="26"/>
          </w:rPr>
          <w:t xml:space="preserve">this </w:t>
        </w:r>
        <w:r w:rsidR="00BF07DF" w:rsidRPr="00BF07DF">
          <w:rPr>
            <w:rStyle w:val="Hyperlink"/>
            <w:sz w:val="26"/>
            <w:szCs w:val="26"/>
          </w:rPr>
          <w:t>l</w:t>
        </w:r>
        <w:r w:rsidR="00BF07DF" w:rsidRPr="00BF07DF">
          <w:rPr>
            <w:rStyle w:val="Hyperlink"/>
            <w:sz w:val="26"/>
            <w:szCs w:val="26"/>
          </w:rPr>
          <w:t>ink</w:t>
        </w:r>
      </w:hyperlink>
      <w:r w:rsidR="00BF07DF">
        <w:rPr>
          <w:sz w:val="26"/>
          <w:szCs w:val="26"/>
        </w:rPr>
        <w:t>.</w:t>
      </w:r>
    </w:p>
    <w:p w14:paraId="00BE18B2" w14:textId="77777777" w:rsidR="00BF07DF" w:rsidRDefault="00BF07DF" w:rsidP="00645658">
      <w:pPr>
        <w:pBdr>
          <w:bottom w:val="single" w:sz="4" w:space="1" w:color="000000"/>
        </w:pBdr>
        <w:rPr>
          <w:sz w:val="26"/>
          <w:szCs w:val="26"/>
        </w:rPr>
      </w:pPr>
    </w:p>
    <w:p w14:paraId="3A045FFB" w14:textId="77777777" w:rsidR="00645658" w:rsidRDefault="00645658" w:rsidP="00645658">
      <w:pPr>
        <w:pBdr>
          <w:bottom w:val="single" w:sz="4" w:space="1" w:color="000000"/>
        </w:pBdr>
        <w:rPr>
          <w:sz w:val="26"/>
          <w:szCs w:val="26"/>
        </w:rPr>
      </w:pPr>
    </w:p>
    <w:p w14:paraId="54E2EAA9" w14:textId="77777777" w:rsidR="00BC1336" w:rsidRDefault="00BC1336" w:rsidP="00645658">
      <w:pPr>
        <w:pBdr>
          <w:bottom w:val="single" w:sz="4" w:space="1" w:color="000000"/>
        </w:pBdr>
        <w:rPr>
          <w:b/>
          <w:bCs/>
          <w:sz w:val="30"/>
          <w:szCs w:val="30"/>
        </w:rPr>
      </w:pPr>
      <w:r>
        <w:rPr>
          <w:b/>
          <w:bCs/>
          <w:sz w:val="30"/>
          <w:szCs w:val="30"/>
        </w:rPr>
        <w:t>Installation</w:t>
      </w:r>
    </w:p>
    <w:p w14:paraId="2051445E" w14:textId="77777777" w:rsidR="00BC1336" w:rsidRDefault="00BC1336">
      <w:pPr>
        <w:rPr>
          <w:b/>
          <w:bCs/>
          <w:sz w:val="30"/>
          <w:szCs w:val="30"/>
        </w:rPr>
      </w:pPr>
    </w:p>
    <w:p w14:paraId="68B87DFF" w14:textId="77777777" w:rsidR="00BC1336" w:rsidRDefault="00B9221A">
      <w:pPr>
        <w:rPr>
          <w:sz w:val="26"/>
          <w:szCs w:val="26"/>
        </w:rPr>
      </w:pPr>
      <w:r>
        <w:rPr>
          <w:sz w:val="26"/>
          <w:szCs w:val="26"/>
        </w:rPr>
        <w:t>SODA-2</w:t>
      </w:r>
      <w:r w:rsidR="00BC1336">
        <w:rPr>
          <w:sz w:val="26"/>
          <w:szCs w:val="26"/>
        </w:rPr>
        <w:t xml:space="preserve"> requires the Interactive Data Language (IDL) software package, either as a full IDL distribution or the freely available IDL Virtual Machine.  </w:t>
      </w:r>
    </w:p>
    <w:p w14:paraId="08C69427" w14:textId="77777777" w:rsidR="00BC1336" w:rsidRDefault="00BC1336">
      <w:pPr>
        <w:rPr>
          <w:sz w:val="26"/>
          <w:szCs w:val="26"/>
        </w:rPr>
      </w:pPr>
    </w:p>
    <w:p w14:paraId="452E60F4" w14:textId="77777777" w:rsidR="00BC1336" w:rsidRPr="00414F74" w:rsidRDefault="00BC1336">
      <w:pPr>
        <w:rPr>
          <w:b/>
          <w:bCs/>
          <w:sz w:val="26"/>
          <w:szCs w:val="26"/>
        </w:rPr>
      </w:pPr>
      <w:r w:rsidRPr="00414F74">
        <w:rPr>
          <w:b/>
          <w:bCs/>
          <w:sz w:val="26"/>
          <w:szCs w:val="26"/>
        </w:rPr>
        <w:t>Using a full IDL distribution:</w:t>
      </w:r>
    </w:p>
    <w:p w14:paraId="1F4A40BE" w14:textId="77777777" w:rsidR="00255276" w:rsidRDefault="00255276" w:rsidP="00255276">
      <w:pPr>
        <w:numPr>
          <w:ilvl w:val="0"/>
          <w:numId w:val="1"/>
        </w:numPr>
        <w:rPr>
          <w:sz w:val="26"/>
          <w:szCs w:val="26"/>
        </w:rPr>
      </w:pPr>
      <w:r>
        <w:rPr>
          <w:sz w:val="26"/>
          <w:szCs w:val="26"/>
        </w:rPr>
        <w:t>Get the latest version</w:t>
      </w:r>
      <w:r w:rsidR="00C0284E">
        <w:rPr>
          <w:sz w:val="26"/>
          <w:szCs w:val="26"/>
        </w:rPr>
        <w:t xml:space="preserve"> of the code</w:t>
      </w:r>
      <w:r>
        <w:rPr>
          <w:sz w:val="26"/>
          <w:szCs w:val="26"/>
        </w:rPr>
        <w:t xml:space="preserve"> from the SODA-2 repository:</w:t>
      </w:r>
    </w:p>
    <w:p w14:paraId="7EA2732A" w14:textId="53BFB90D" w:rsidR="00255276" w:rsidRPr="00B86A60" w:rsidRDefault="00255276" w:rsidP="00255276">
      <w:pPr>
        <w:numPr>
          <w:ilvl w:val="0"/>
          <w:numId w:val="7"/>
        </w:numPr>
        <w:rPr>
          <w:b/>
          <w:bCs/>
          <w:sz w:val="26"/>
          <w:szCs w:val="26"/>
        </w:rPr>
      </w:pPr>
      <w:r>
        <w:rPr>
          <w:sz w:val="26"/>
          <w:szCs w:val="26"/>
        </w:rPr>
        <w:t>Using Git:</w:t>
      </w:r>
      <w:r w:rsidR="00414F74">
        <w:rPr>
          <w:sz w:val="26"/>
          <w:szCs w:val="26"/>
        </w:rPr>
        <w:t xml:space="preserve"> issue the command</w:t>
      </w:r>
      <w:r>
        <w:rPr>
          <w:sz w:val="26"/>
          <w:szCs w:val="26"/>
        </w:rPr>
        <w:t xml:space="preserve"> </w:t>
      </w:r>
      <w:r w:rsidRPr="00B86A60">
        <w:rPr>
          <w:b/>
          <w:bCs/>
          <w:sz w:val="26"/>
          <w:szCs w:val="26"/>
        </w:rPr>
        <w:t xml:space="preserve">git clone </w:t>
      </w:r>
      <w:hyperlink r:id="rId7" w:history="1">
        <w:r w:rsidRPr="00B86A60">
          <w:rPr>
            <w:rStyle w:val="Hyperlink"/>
            <w:b/>
            <w:bCs/>
            <w:sz w:val="26"/>
            <w:szCs w:val="26"/>
          </w:rPr>
          <w:t>https://github.com/abansemer/soda2</w:t>
        </w:r>
      </w:hyperlink>
    </w:p>
    <w:p w14:paraId="392910AA" w14:textId="4C020E11" w:rsidR="00BC1336" w:rsidRDefault="00255276" w:rsidP="00255276">
      <w:pPr>
        <w:numPr>
          <w:ilvl w:val="0"/>
          <w:numId w:val="7"/>
        </w:numPr>
        <w:rPr>
          <w:sz w:val="26"/>
          <w:szCs w:val="26"/>
        </w:rPr>
      </w:pPr>
      <w:r>
        <w:rPr>
          <w:sz w:val="26"/>
          <w:szCs w:val="26"/>
        </w:rPr>
        <w:t xml:space="preserve">By download: Go to </w:t>
      </w:r>
      <w:hyperlink r:id="rId8" w:history="1">
        <w:r w:rsidRPr="0024766E">
          <w:rPr>
            <w:rStyle w:val="Hyperlink"/>
            <w:sz w:val="26"/>
            <w:szCs w:val="26"/>
          </w:rPr>
          <w:t>https://github.com</w:t>
        </w:r>
        <w:r w:rsidRPr="0024766E">
          <w:rPr>
            <w:rStyle w:val="Hyperlink"/>
            <w:sz w:val="26"/>
            <w:szCs w:val="26"/>
          </w:rPr>
          <w:t>/</w:t>
        </w:r>
        <w:r w:rsidRPr="0024766E">
          <w:rPr>
            <w:rStyle w:val="Hyperlink"/>
            <w:sz w:val="26"/>
            <w:szCs w:val="26"/>
          </w:rPr>
          <w:t>abansemer/soda2</w:t>
        </w:r>
      </w:hyperlink>
      <w:r>
        <w:rPr>
          <w:sz w:val="26"/>
          <w:szCs w:val="26"/>
        </w:rPr>
        <w:t xml:space="preserve">, </w:t>
      </w:r>
      <w:r w:rsidR="00BF07DF">
        <w:rPr>
          <w:sz w:val="26"/>
          <w:szCs w:val="26"/>
        </w:rPr>
        <w:t xml:space="preserve">click on the green </w:t>
      </w:r>
      <w:r w:rsidR="00BF07DF">
        <w:rPr>
          <w:color w:val="FFFFFF"/>
          <w:sz w:val="26"/>
          <w:szCs w:val="26"/>
          <w:highlight w:val="darkGreen"/>
        </w:rPr>
        <w:t>‘Code’</w:t>
      </w:r>
      <w:r w:rsidR="00BF07DF">
        <w:rPr>
          <w:color w:val="F2F2F2"/>
          <w:sz w:val="26"/>
          <w:szCs w:val="26"/>
        </w:rPr>
        <w:t xml:space="preserve"> </w:t>
      </w:r>
      <w:r w:rsidR="00BF07DF">
        <w:rPr>
          <w:sz w:val="26"/>
          <w:szCs w:val="26"/>
        </w:rPr>
        <w:t xml:space="preserve">button, </w:t>
      </w:r>
      <w:r>
        <w:rPr>
          <w:sz w:val="26"/>
          <w:szCs w:val="26"/>
        </w:rPr>
        <w:t>download the zip file, and unzip</w:t>
      </w:r>
      <w:r w:rsidR="00BC1336">
        <w:rPr>
          <w:sz w:val="26"/>
          <w:szCs w:val="26"/>
        </w:rPr>
        <w:t xml:space="preserve"> into a directory</w:t>
      </w:r>
      <w:r w:rsidR="00B53167">
        <w:rPr>
          <w:sz w:val="26"/>
          <w:szCs w:val="26"/>
        </w:rPr>
        <w:t xml:space="preserve"> on your</w:t>
      </w:r>
      <w:r>
        <w:rPr>
          <w:sz w:val="26"/>
          <w:szCs w:val="26"/>
        </w:rPr>
        <w:t xml:space="preserve"> local machine</w:t>
      </w:r>
      <w:r w:rsidR="00BC1336">
        <w:rPr>
          <w:sz w:val="26"/>
          <w:szCs w:val="26"/>
        </w:rPr>
        <w:t>.</w:t>
      </w:r>
    </w:p>
    <w:p w14:paraId="0D06FDF6" w14:textId="2342C6AF" w:rsidR="00B86A60" w:rsidRDefault="00255276">
      <w:pPr>
        <w:numPr>
          <w:ilvl w:val="0"/>
          <w:numId w:val="1"/>
        </w:numPr>
        <w:tabs>
          <w:tab w:val="left" w:pos="720"/>
        </w:tabs>
        <w:rPr>
          <w:sz w:val="26"/>
          <w:szCs w:val="26"/>
        </w:rPr>
      </w:pPr>
      <w:r>
        <w:rPr>
          <w:sz w:val="26"/>
          <w:szCs w:val="26"/>
        </w:rPr>
        <w:t>If using the IDL Desktop Environment, a</w:t>
      </w:r>
      <w:r w:rsidR="00BC1336">
        <w:rPr>
          <w:sz w:val="26"/>
          <w:szCs w:val="26"/>
        </w:rPr>
        <w:t>dd the</w:t>
      </w:r>
      <w:r>
        <w:rPr>
          <w:sz w:val="26"/>
          <w:szCs w:val="26"/>
        </w:rPr>
        <w:t xml:space="preserve"> </w:t>
      </w:r>
      <w:r w:rsidR="00B86A60">
        <w:rPr>
          <w:sz w:val="26"/>
          <w:szCs w:val="26"/>
        </w:rPr>
        <w:t>SODA-2</w:t>
      </w:r>
      <w:r w:rsidR="00BC1336">
        <w:rPr>
          <w:sz w:val="26"/>
          <w:szCs w:val="26"/>
        </w:rPr>
        <w:t xml:space="preserve"> directory to IDL's search path using the menus</w:t>
      </w:r>
      <w:r w:rsidR="00B86A60">
        <w:rPr>
          <w:sz w:val="26"/>
          <w:szCs w:val="26"/>
        </w:rPr>
        <w:t xml:space="preserve"> under </w:t>
      </w:r>
      <w:r w:rsidR="00B86A60" w:rsidRPr="00B86A60">
        <w:rPr>
          <w:i/>
          <w:iCs/>
          <w:sz w:val="26"/>
          <w:szCs w:val="26"/>
        </w:rPr>
        <w:t>IDL/Settings</w:t>
      </w:r>
      <w:r w:rsidRPr="00B86A60">
        <w:rPr>
          <w:i/>
          <w:iCs/>
          <w:sz w:val="26"/>
          <w:szCs w:val="26"/>
        </w:rPr>
        <w:t>/IDL/Paths/Insert</w:t>
      </w:r>
      <w:r w:rsidR="00B86A60">
        <w:rPr>
          <w:sz w:val="26"/>
          <w:szCs w:val="26"/>
        </w:rPr>
        <w:t>.</w:t>
      </w:r>
    </w:p>
    <w:p w14:paraId="77710DB7" w14:textId="162290A8" w:rsidR="00255276" w:rsidRPr="00B86A60" w:rsidRDefault="00255276" w:rsidP="00B86A60">
      <w:pPr>
        <w:numPr>
          <w:ilvl w:val="0"/>
          <w:numId w:val="1"/>
        </w:numPr>
        <w:tabs>
          <w:tab w:val="left" w:pos="720"/>
        </w:tabs>
        <w:rPr>
          <w:sz w:val="26"/>
          <w:szCs w:val="26"/>
        </w:rPr>
      </w:pPr>
      <w:r w:rsidRPr="00B86A60">
        <w:rPr>
          <w:sz w:val="26"/>
          <w:szCs w:val="26"/>
        </w:rPr>
        <w:t>If running</w:t>
      </w:r>
      <w:r w:rsidR="00C0284E" w:rsidRPr="00B86A60">
        <w:rPr>
          <w:sz w:val="26"/>
          <w:szCs w:val="26"/>
        </w:rPr>
        <w:t xml:space="preserve"> IDL</w:t>
      </w:r>
      <w:r w:rsidRPr="00B86A60">
        <w:rPr>
          <w:sz w:val="26"/>
          <w:szCs w:val="26"/>
        </w:rPr>
        <w:t xml:space="preserve"> via </w:t>
      </w:r>
      <w:r w:rsidR="00C0284E" w:rsidRPr="00B86A60">
        <w:rPr>
          <w:sz w:val="26"/>
          <w:szCs w:val="26"/>
        </w:rPr>
        <w:t xml:space="preserve">command line </w:t>
      </w:r>
      <w:r w:rsidR="00BC1336" w:rsidRPr="00B86A60">
        <w:rPr>
          <w:sz w:val="26"/>
          <w:szCs w:val="26"/>
        </w:rPr>
        <w:t>modify</w:t>
      </w:r>
      <w:r w:rsidR="00C0284E" w:rsidRPr="00B86A60">
        <w:rPr>
          <w:sz w:val="26"/>
          <w:szCs w:val="26"/>
        </w:rPr>
        <w:t xml:space="preserve"> </w:t>
      </w:r>
      <w:r w:rsidR="00BC1336" w:rsidRPr="00B86A60">
        <w:rPr>
          <w:sz w:val="26"/>
          <w:szCs w:val="26"/>
        </w:rPr>
        <w:t xml:space="preserve">the </w:t>
      </w:r>
      <w:r w:rsidR="00BC1336" w:rsidRPr="00B86A60">
        <w:rPr>
          <w:b/>
          <w:bCs/>
          <w:i/>
          <w:iCs/>
          <w:sz w:val="26"/>
          <w:szCs w:val="26"/>
        </w:rPr>
        <w:t>!path</w:t>
      </w:r>
      <w:r w:rsidR="00BC1336" w:rsidRPr="00B86A60">
        <w:rPr>
          <w:sz w:val="26"/>
          <w:szCs w:val="26"/>
        </w:rPr>
        <w:t xml:space="preserve"> system variable</w:t>
      </w:r>
      <w:r w:rsidR="00B86A60">
        <w:rPr>
          <w:sz w:val="26"/>
          <w:szCs w:val="26"/>
        </w:rPr>
        <w:t xml:space="preserve"> to include the SODA-2 directory</w:t>
      </w:r>
      <w:r w:rsidRPr="00B86A60">
        <w:rPr>
          <w:sz w:val="26"/>
          <w:szCs w:val="26"/>
        </w:rPr>
        <w:t xml:space="preserve">: </w:t>
      </w:r>
    </w:p>
    <w:p w14:paraId="47281C04" w14:textId="73B09BA6" w:rsidR="00BC1336" w:rsidRDefault="00255276" w:rsidP="00255276">
      <w:pPr>
        <w:ind w:left="720" w:firstLine="698"/>
        <w:rPr>
          <w:sz w:val="26"/>
          <w:szCs w:val="26"/>
        </w:rPr>
      </w:pPr>
      <w:r>
        <w:rPr>
          <w:sz w:val="26"/>
          <w:szCs w:val="26"/>
        </w:rPr>
        <w:t>IDL&gt; !path = !path + ‘:/my_programs/soda</w:t>
      </w:r>
      <w:r w:rsidR="00B86A60">
        <w:rPr>
          <w:sz w:val="26"/>
          <w:szCs w:val="26"/>
        </w:rPr>
        <w:t>2</w:t>
      </w:r>
      <w:r>
        <w:rPr>
          <w:sz w:val="26"/>
          <w:szCs w:val="26"/>
        </w:rPr>
        <w:t>’</w:t>
      </w:r>
    </w:p>
    <w:p w14:paraId="68C7AD14" w14:textId="77777777" w:rsidR="00255276" w:rsidRDefault="00C0284E" w:rsidP="00255276">
      <w:pPr>
        <w:rPr>
          <w:sz w:val="26"/>
          <w:szCs w:val="26"/>
        </w:rPr>
      </w:pPr>
      <w:r>
        <w:rPr>
          <w:sz w:val="26"/>
          <w:szCs w:val="26"/>
        </w:rPr>
        <w:lastRenderedPageBreak/>
        <w:tab/>
        <w:t>This command</w:t>
      </w:r>
      <w:r w:rsidR="00255276">
        <w:rPr>
          <w:sz w:val="26"/>
          <w:szCs w:val="26"/>
        </w:rPr>
        <w:t xml:space="preserve"> can be </w:t>
      </w:r>
      <w:r>
        <w:rPr>
          <w:sz w:val="26"/>
          <w:szCs w:val="26"/>
        </w:rPr>
        <w:t>run automatically by adding it to the IDL startup script.</w:t>
      </w:r>
    </w:p>
    <w:p w14:paraId="4F47BA1F" w14:textId="2A09A093" w:rsidR="00BC1336" w:rsidRDefault="00B9221A">
      <w:pPr>
        <w:numPr>
          <w:ilvl w:val="0"/>
          <w:numId w:val="1"/>
        </w:numPr>
        <w:tabs>
          <w:tab w:val="left" w:pos="720"/>
        </w:tabs>
        <w:rPr>
          <w:sz w:val="26"/>
          <w:szCs w:val="26"/>
        </w:rPr>
      </w:pPr>
      <w:r>
        <w:rPr>
          <w:sz w:val="26"/>
          <w:szCs w:val="26"/>
        </w:rPr>
        <w:t xml:space="preserve">Type </w:t>
      </w:r>
      <w:r w:rsidRPr="00B86A60">
        <w:rPr>
          <w:b/>
          <w:bCs/>
          <w:i/>
          <w:iCs/>
          <w:sz w:val="26"/>
          <w:szCs w:val="26"/>
        </w:rPr>
        <w:t>soda2</w:t>
      </w:r>
      <w:r w:rsidR="00BC1336">
        <w:rPr>
          <w:sz w:val="26"/>
          <w:szCs w:val="26"/>
        </w:rPr>
        <w:t xml:space="preserve"> at the </w:t>
      </w:r>
      <w:r w:rsidR="006B29E5">
        <w:rPr>
          <w:sz w:val="26"/>
          <w:szCs w:val="26"/>
        </w:rPr>
        <w:t xml:space="preserve">IDL </w:t>
      </w:r>
      <w:r w:rsidR="00BC1336">
        <w:rPr>
          <w:sz w:val="26"/>
          <w:szCs w:val="26"/>
        </w:rPr>
        <w:t>command prompt to start the processing software.</w:t>
      </w:r>
    </w:p>
    <w:p w14:paraId="0DBC19A5" w14:textId="77777777" w:rsidR="00BC1336" w:rsidRDefault="00BC1336">
      <w:pPr>
        <w:rPr>
          <w:sz w:val="26"/>
          <w:szCs w:val="26"/>
        </w:rPr>
      </w:pPr>
    </w:p>
    <w:p w14:paraId="04309561" w14:textId="77777777" w:rsidR="00BC1336" w:rsidRPr="00414F74" w:rsidRDefault="00BC1336">
      <w:pPr>
        <w:rPr>
          <w:b/>
          <w:bCs/>
          <w:sz w:val="26"/>
          <w:szCs w:val="26"/>
        </w:rPr>
      </w:pPr>
      <w:r w:rsidRPr="00414F74">
        <w:rPr>
          <w:b/>
          <w:bCs/>
          <w:sz w:val="26"/>
          <w:szCs w:val="26"/>
        </w:rPr>
        <w:t>Using the IDL Virtual Machine:</w:t>
      </w:r>
    </w:p>
    <w:p w14:paraId="56DF53D3" w14:textId="1A839062" w:rsidR="00BC1336" w:rsidRDefault="00BF07DF">
      <w:pPr>
        <w:numPr>
          <w:ilvl w:val="0"/>
          <w:numId w:val="2"/>
        </w:numPr>
        <w:tabs>
          <w:tab w:val="left" w:pos="720"/>
        </w:tabs>
        <w:rPr>
          <w:sz w:val="26"/>
          <w:szCs w:val="26"/>
        </w:rPr>
      </w:pPr>
      <w:r>
        <w:rPr>
          <w:sz w:val="26"/>
          <w:szCs w:val="26"/>
        </w:rPr>
        <w:t>Install the virtual machine</w:t>
      </w:r>
      <w:r w:rsidR="00BC1336">
        <w:rPr>
          <w:sz w:val="26"/>
          <w:szCs w:val="26"/>
        </w:rPr>
        <w:t>.</w:t>
      </w:r>
      <w:r>
        <w:rPr>
          <w:sz w:val="26"/>
          <w:szCs w:val="26"/>
        </w:rPr>
        <w:t xml:space="preserve">  It is freely available as part of the trial IDL installation at </w:t>
      </w:r>
      <w:r w:rsidRPr="00BF07DF">
        <w:rPr>
          <w:sz w:val="26"/>
          <w:szCs w:val="26"/>
        </w:rPr>
        <w:t>https://www.nv5geospatialsoftware.com/</w:t>
      </w:r>
    </w:p>
    <w:p w14:paraId="5709A4CC" w14:textId="51D35C12" w:rsidR="00BF07DF" w:rsidRDefault="00BF07DF">
      <w:pPr>
        <w:numPr>
          <w:ilvl w:val="0"/>
          <w:numId w:val="2"/>
        </w:numPr>
        <w:tabs>
          <w:tab w:val="left" w:pos="720"/>
        </w:tabs>
        <w:rPr>
          <w:sz w:val="26"/>
          <w:szCs w:val="26"/>
        </w:rPr>
      </w:pPr>
      <w:r>
        <w:rPr>
          <w:sz w:val="26"/>
          <w:szCs w:val="26"/>
        </w:rPr>
        <w:t>Start the virtual machine</w:t>
      </w:r>
      <w:r w:rsidR="00B86A60">
        <w:rPr>
          <w:sz w:val="26"/>
          <w:szCs w:val="26"/>
        </w:rPr>
        <w:t>.</w:t>
      </w:r>
    </w:p>
    <w:p w14:paraId="509F9839" w14:textId="424F3234" w:rsidR="00BC1336" w:rsidRDefault="00B9221A">
      <w:pPr>
        <w:numPr>
          <w:ilvl w:val="0"/>
          <w:numId w:val="2"/>
        </w:numPr>
        <w:tabs>
          <w:tab w:val="left" w:pos="720"/>
        </w:tabs>
        <w:rPr>
          <w:sz w:val="26"/>
          <w:szCs w:val="26"/>
        </w:rPr>
      </w:pPr>
      <w:r>
        <w:rPr>
          <w:sz w:val="26"/>
          <w:szCs w:val="26"/>
        </w:rPr>
        <w:t xml:space="preserve">Choose the file </w:t>
      </w:r>
      <w:r w:rsidRPr="00B86A60">
        <w:rPr>
          <w:i/>
          <w:iCs/>
          <w:sz w:val="26"/>
          <w:szCs w:val="26"/>
        </w:rPr>
        <w:t>soda2</w:t>
      </w:r>
      <w:r w:rsidR="00BC1336" w:rsidRPr="00B86A60">
        <w:rPr>
          <w:i/>
          <w:iCs/>
          <w:sz w:val="26"/>
          <w:szCs w:val="26"/>
        </w:rPr>
        <w:t>.sav</w:t>
      </w:r>
      <w:r w:rsidR="00BC1336">
        <w:rPr>
          <w:sz w:val="26"/>
          <w:szCs w:val="26"/>
        </w:rPr>
        <w:t xml:space="preserve"> when prompted.</w:t>
      </w:r>
      <w:r w:rsidR="00C0284E">
        <w:rPr>
          <w:sz w:val="26"/>
          <w:szCs w:val="26"/>
        </w:rPr>
        <w:t xml:space="preserve">  The</w:t>
      </w:r>
      <w:r w:rsidR="00B86A60">
        <w:rPr>
          <w:sz w:val="26"/>
          <w:szCs w:val="26"/>
        </w:rPr>
        <w:t xml:space="preserve"> </w:t>
      </w:r>
      <w:r w:rsidR="00C0284E" w:rsidRPr="00B86A60">
        <w:rPr>
          <w:i/>
          <w:iCs/>
          <w:sz w:val="26"/>
          <w:szCs w:val="26"/>
        </w:rPr>
        <w:t>soda2.sav</w:t>
      </w:r>
      <w:r w:rsidR="00C0284E">
        <w:rPr>
          <w:sz w:val="26"/>
          <w:szCs w:val="26"/>
        </w:rPr>
        <w:t xml:space="preserve"> file is available </w:t>
      </w:r>
      <w:r w:rsidR="00BF07DF">
        <w:rPr>
          <w:sz w:val="26"/>
          <w:szCs w:val="26"/>
        </w:rPr>
        <w:t xml:space="preserve">online </w:t>
      </w:r>
      <w:hyperlink r:id="rId9" w:history="1">
        <w:r w:rsidR="00BF07DF" w:rsidRPr="00BF07DF">
          <w:rPr>
            <w:rStyle w:val="Hyperlink"/>
            <w:sz w:val="26"/>
            <w:szCs w:val="26"/>
          </w:rPr>
          <w:t>here</w:t>
        </w:r>
      </w:hyperlink>
      <w:r w:rsidR="00BF07DF">
        <w:rPr>
          <w:sz w:val="26"/>
          <w:szCs w:val="26"/>
        </w:rPr>
        <w:t>.</w:t>
      </w:r>
    </w:p>
    <w:p w14:paraId="159FA2FE" w14:textId="77777777" w:rsidR="00BC1336" w:rsidRDefault="00BC1336">
      <w:pPr>
        <w:rPr>
          <w:b/>
          <w:bCs/>
          <w:sz w:val="26"/>
          <w:szCs w:val="26"/>
        </w:rPr>
      </w:pPr>
    </w:p>
    <w:p w14:paraId="283CAD69" w14:textId="77777777" w:rsidR="00BC1336" w:rsidRDefault="00BC1336">
      <w:pPr>
        <w:rPr>
          <w:b/>
          <w:bCs/>
          <w:sz w:val="26"/>
          <w:szCs w:val="26"/>
        </w:rPr>
      </w:pPr>
    </w:p>
    <w:p w14:paraId="3AD56565" w14:textId="77777777" w:rsidR="00BC1336" w:rsidRDefault="00BC1336">
      <w:pPr>
        <w:pBdr>
          <w:bottom w:val="single" w:sz="4" w:space="1" w:color="000000"/>
        </w:pBdr>
        <w:rPr>
          <w:b/>
          <w:bCs/>
          <w:sz w:val="30"/>
          <w:szCs w:val="30"/>
        </w:rPr>
      </w:pPr>
      <w:r>
        <w:rPr>
          <w:b/>
          <w:bCs/>
          <w:sz w:val="30"/>
          <w:szCs w:val="30"/>
        </w:rPr>
        <w:t>Data Processing</w:t>
      </w:r>
    </w:p>
    <w:p w14:paraId="279F9BC6" w14:textId="77777777" w:rsidR="00BC1336" w:rsidRDefault="00BC1336">
      <w:pPr>
        <w:rPr>
          <w:sz w:val="26"/>
          <w:szCs w:val="26"/>
        </w:rPr>
      </w:pPr>
    </w:p>
    <w:p w14:paraId="3127CABB" w14:textId="7203A91F" w:rsidR="00BC1336" w:rsidRDefault="00B9221A">
      <w:pPr>
        <w:rPr>
          <w:noProof/>
        </w:rPr>
      </w:pPr>
      <w:r>
        <w:rPr>
          <w:sz w:val="26"/>
          <w:szCs w:val="26"/>
        </w:rPr>
        <w:t xml:space="preserve">Type </w:t>
      </w:r>
      <w:r w:rsidRPr="00B86A60">
        <w:rPr>
          <w:b/>
          <w:bCs/>
          <w:i/>
          <w:iCs/>
          <w:sz w:val="26"/>
          <w:szCs w:val="26"/>
        </w:rPr>
        <w:t>soda2</w:t>
      </w:r>
      <w:r w:rsidR="00BC1336">
        <w:rPr>
          <w:sz w:val="26"/>
          <w:szCs w:val="26"/>
        </w:rPr>
        <w:t xml:space="preserve"> at the IDL command prompt to start the processing s</w:t>
      </w:r>
      <w:r>
        <w:rPr>
          <w:sz w:val="26"/>
          <w:szCs w:val="26"/>
        </w:rPr>
        <w:t xml:space="preserve">oftware, or choose the file </w:t>
      </w:r>
      <w:r w:rsidRPr="00B86A60">
        <w:rPr>
          <w:i/>
          <w:iCs/>
          <w:sz w:val="26"/>
          <w:szCs w:val="26"/>
        </w:rPr>
        <w:t>soda2</w:t>
      </w:r>
      <w:r w:rsidR="00BC1336" w:rsidRPr="00B86A60">
        <w:rPr>
          <w:i/>
          <w:iCs/>
          <w:sz w:val="26"/>
          <w:szCs w:val="26"/>
        </w:rPr>
        <w:t>.sav</w:t>
      </w:r>
      <w:r w:rsidR="00BC1336">
        <w:rPr>
          <w:sz w:val="26"/>
          <w:szCs w:val="26"/>
        </w:rPr>
        <w:t xml:space="preserve"> when prompted by the IDL Virtual Machine.  The data processing window appears when the software is started.  To </w:t>
      </w:r>
      <w:r w:rsidR="00B53167">
        <w:rPr>
          <w:sz w:val="26"/>
          <w:szCs w:val="26"/>
        </w:rPr>
        <w:t>begin processing</w:t>
      </w:r>
      <w:r w:rsidR="00BC1336">
        <w:rPr>
          <w:sz w:val="26"/>
          <w:szCs w:val="26"/>
        </w:rPr>
        <w:t xml:space="preserve"> data:</w:t>
      </w:r>
      <w:r w:rsidR="0097387A" w:rsidRPr="0097387A">
        <w:rPr>
          <w:noProof/>
        </w:rPr>
        <w:t xml:space="preserve"> </w:t>
      </w:r>
    </w:p>
    <w:p w14:paraId="751E8C09" w14:textId="77777777" w:rsidR="00414F74" w:rsidRDefault="00414F74">
      <w:pPr>
        <w:rPr>
          <w:sz w:val="26"/>
          <w:szCs w:val="26"/>
        </w:rPr>
      </w:pPr>
    </w:p>
    <w:p w14:paraId="00548562" w14:textId="6D682F8A" w:rsidR="00201EED" w:rsidRPr="00201EED" w:rsidRDefault="00201EED" w:rsidP="00B9221A">
      <w:pPr>
        <w:numPr>
          <w:ilvl w:val="0"/>
          <w:numId w:val="3"/>
        </w:numPr>
        <w:tabs>
          <w:tab w:val="left" w:pos="720"/>
        </w:tabs>
        <w:rPr>
          <w:b/>
          <w:bCs/>
          <w:sz w:val="26"/>
          <w:szCs w:val="26"/>
        </w:rPr>
      </w:pPr>
      <w:r w:rsidRPr="00201EED">
        <w:rPr>
          <w:b/>
          <w:bCs/>
          <w:sz w:val="26"/>
          <w:szCs w:val="26"/>
        </w:rPr>
        <w:t xml:space="preserve">Select </w:t>
      </w:r>
      <w:r>
        <w:rPr>
          <w:b/>
          <w:bCs/>
          <w:sz w:val="26"/>
          <w:szCs w:val="26"/>
        </w:rPr>
        <w:t>r</w:t>
      </w:r>
      <w:r w:rsidRPr="00201EED">
        <w:rPr>
          <w:b/>
          <w:bCs/>
          <w:sz w:val="26"/>
          <w:szCs w:val="26"/>
        </w:rPr>
        <w:t xml:space="preserve">aw </w:t>
      </w:r>
      <w:r>
        <w:rPr>
          <w:b/>
          <w:bCs/>
          <w:sz w:val="26"/>
          <w:szCs w:val="26"/>
        </w:rPr>
        <w:t>d</w:t>
      </w:r>
      <w:r w:rsidRPr="00201EED">
        <w:rPr>
          <w:b/>
          <w:bCs/>
          <w:sz w:val="26"/>
          <w:szCs w:val="26"/>
        </w:rPr>
        <w:t xml:space="preserve">ata </w:t>
      </w:r>
      <w:r>
        <w:rPr>
          <w:b/>
          <w:bCs/>
          <w:sz w:val="26"/>
          <w:szCs w:val="26"/>
        </w:rPr>
        <w:t>f</w:t>
      </w:r>
      <w:r w:rsidRPr="00201EED">
        <w:rPr>
          <w:b/>
          <w:bCs/>
          <w:sz w:val="26"/>
          <w:szCs w:val="26"/>
        </w:rPr>
        <w:t>iles:</w:t>
      </w:r>
    </w:p>
    <w:p w14:paraId="5E992C91" w14:textId="2E82D39E" w:rsidR="00B9221A" w:rsidRDefault="00000000" w:rsidP="00201EED">
      <w:pPr>
        <w:ind w:left="720"/>
        <w:rPr>
          <w:sz w:val="26"/>
          <w:szCs w:val="26"/>
        </w:rPr>
      </w:pPr>
      <w:r>
        <w:rPr>
          <w:noProof/>
        </w:rPr>
        <w:pict w14:anchorId="2A8DB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0;text-align:left;margin-left:226.9pt;margin-top:81.15pt;width:292.4pt;height:34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
            <w10:wrap type="square"/>
          </v:shape>
        </w:pict>
      </w:r>
      <w:r w:rsidR="00D12DD9">
        <w:rPr>
          <w:sz w:val="26"/>
          <w:szCs w:val="26"/>
        </w:rPr>
        <w:t xml:space="preserve">In the Raw Data </w:t>
      </w:r>
      <w:r w:rsidR="00D27CA4">
        <w:rPr>
          <w:sz w:val="26"/>
          <w:szCs w:val="26"/>
        </w:rPr>
        <w:t>section, c</w:t>
      </w:r>
      <w:r w:rsidR="00B9221A">
        <w:rPr>
          <w:sz w:val="26"/>
          <w:szCs w:val="26"/>
        </w:rPr>
        <w:t xml:space="preserve">lick on </w:t>
      </w:r>
      <w:r w:rsidR="00B9221A" w:rsidRPr="00B86A60">
        <w:rPr>
          <w:b/>
          <w:bCs/>
          <w:sz w:val="26"/>
          <w:szCs w:val="26"/>
        </w:rPr>
        <w:t>Add file</w:t>
      </w:r>
      <w:r w:rsidR="00BC1336" w:rsidRPr="00B86A60">
        <w:rPr>
          <w:b/>
          <w:bCs/>
          <w:sz w:val="26"/>
          <w:szCs w:val="26"/>
        </w:rPr>
        <w:t>...</w:t>
      </w:r>
      <w:r w:rsidR="00BC1336">
        <w:rPr>
          <w:sz w:val="26"/>
          <w:szCs w:val="26"/>
        </w:rPr>
        <w:t xml:space="preserve"> and select the raw </w:t>
      </w:r>
      <w:r w:rsidR="00B9221A">
        <w:rPr>
          <w:sz w:val="26"/>
          <w:szCs w:val="26"/>
        </w:rPr>
        <w:t>OAP</w:t>
      </w:r>
      <w:r w:rsidR="00BC1336">
        <w:rPr>
          <w:sz w:val="26"/>
          <w:szCs w:val="26"/>
        </w:rPr>
        <w:t xml:space="preserve"> files to be processed. </w:t>
      </w:r>
      <w:r w:rsidR="0097387A">
        <w:rPr>
          <w:sz w:val="26"/>
          <w:szCs w:val="26"/>
        </w:rPr>
        <w:t xml:space="preserve">These files are usually named </w:t>
      </w:r>
      <w:r w:rsidR="0097387A" w:rsidRPr="0097387A">
        <w:rPr>
          <w:i/>
          <w:iCs/>
          <w:sz w:val="26"/>
          <w:szCs w:val="26"/>
        </w:rPr>
        <w:t>baseYYMMDDhhmmss.2DS</w:t>
      </w:r>
      <w:r w:rsidR="0097387A">
        <w:rPr>
          <w:sz w:val="26"/>
          <w:szCs w:val="26"/>
        </w:rPr>
        <w:t xml:space="preserve"> for SPEC instruments, </w:t>
      </w:r>
      <w:r w:rsidR="0097387A" w:rsidRPr="0097387A">
        <w:rPr>
          <w:i/>
          <w:iCs/>
          <w:sz w:val="26"/>
          <w:szCs w:val="26"/>
        </w:rPr>
        <w:t>Imagefile_01CIP*.raw</w:t>
      </w:r>
      <w:r w:rsidR="0097387A">
        <w:rPr>
          <w:sz w:val="26"/>
          <w:szCs w:val="26"/>
        </w:rPr>
        <w:t xml:space="preserve"> for DMT instruments, or </w:t>
      </w:r>
      <w:r w:rsidR="0097387A" w:rsidRPr="0097387A">
        <w:rPr>
          <w:i/>
          <w:iCs/>
          <w:sz w:val="26"/>
          <w:szCs w:val="26"/>
        </w:rPr>
        <w:t>YYYY-MM-DD-hhmm.sea</w:t>
      </w:r>
      <w:r w:rsidR="0097387A">
        <w:rPr>
          <w:sz w:val="26"/>
          <w:szCs w:val="26"/>
        </w:rPr>
        <w:t xml:space="preserve"> for data recorded on SEA data acquisition systems.  </w:t>
      </w:r>
      <w:r w:rsidR="00B9221A">
        <w:rPr>
          <w:sz w:val="26"/>
          <w:szCs w:val="26"/>
        </w:rPr>
        <w:t xml:space="preserve">Multiple files can be selected using the </w:t>
      </w:r>
      <w:r w:rsidR="00B9221A" w:rsidRPr="00D12DD9">
        <w:rPr>
          <w:i/>
          <w:iCs/>
          <w:sz w:val="26"/>
          <w:szCs w:val="26"/>
        </w:rPr>
        <w:t>Shift</w:t>
      </w:r>
      <w:r w:rsidR="00B9221A">
        <w:rPr>
          <w:sz w:val="26"/>
          <w:szCs w:val="26"/>
        </w:rPr>
        <w:t xml:space="preserve"> </w:t>
      </w:r>
      <w:r w:rsidR="00B53167">
        <w:rPr>
          <w:sz w:val="26"/>
          <w:szCs w:val="26"/>
        </w:rPr>
        <w:t xml:space="preserve">or </w:t>
      </w:r>
      <w:r w:rsidR="00B53167" w:rsidRPr="00D12DD9">
        <w:rPr>
          <w:i/>
          <w:iCs/>
          <w:sz w:val="26"/>
          <w:szCs w:val="26"/>
        </w:rPr>
        <w:t>Ctrl</w:t>
      </w:r>
      <w:r w:rsidR="00B53167">
        <w:rPr>
          <w:sz w:val="26"/>
          <w:szCs w:val="26"/>
        </w:rPr>
        <w:t xml:space="preserve"> keys, but they should all be for the same instrument and for the same flight.</w:t>
      </w:r>
      <w:r w:rsidR="0097387A">
        <w:rPr>
          <w:sz w:val="26"/>
          <w:szCs w:val="26"/>
        </w:rPr>
        <w:t xml:space="preserve">  If the raw data require a time offset adjustment, enter the</w:t>
      </w:r>
      <w:r w:rsidR="00D12DD9">
        <w:rPr>
          <w:sz w:val="26"/>
          <w:szCs w:val="26"/>
        </w:rPr>
        <w:t xml:space="preserve"> offset</w:t>
      </w:r>
      <w:r w:rsidR="0097387A">
        <w:rPr>
          <w:sz w:val="26"/>
          <w:szCs w:val="26"/>
        </w:rPr>
        <w:t xml:space="preserve"> time</w:t>
      </w:r>
      <w:r w:rsidR="00D12DD9">
        <w:rPr>
          <w:sz w:val="26"/>
          <w:szCs w:val="26"/>
        </w:rPr>
        <w:t xml:space="preserve"> in seconds in the </w:t>
      </w:r>
      <w:r w:rsidR="00D12DD9" w:rsidRPr="00D12DD9">
        <w:rPr>
          <w:b/>
          <w:bCs/>
          <w:sz w:val="26"/>
          <w:szCs w:val="26"/>
        </w:rPr>
        <w:t>Clock Correction</w:t>
      </w:r>
      <w:r w:rsidR="00D12DD9">
        <w:rPr>
          <w:sz w:val="26"/>
          <w:szCs w:val="26"/>
        </w:rPr>
        <w:t xml:space="preserve"> box.</w:t>
      </w:r>
    </w:p>
    <w:p w14:paraId="5514E6B5" w14:textId="3F5B137A" w:rsidR="00201EED" w:rsidRPr="00B9221A" w:rsidRDefault="00201EED" w:rsidP="00201EED">
      <w:pPr>
        <w:ind w:left="720"/>
        <w:rPr>
          <w:sz w:val="26"/>
          <w:szCs w:val="26"/>
        </w:rPr>
      </w:pPr>
    </w:p>
    <w:p w14:paraId="4A3A5A79" w14:textId="2599B48A" w:rsidR="00201EED" w:rsidRPr="00201EED" w:rsidRDefault="00201EED">
      <w:pPr>
        <w:numPr>
          <w:ilvl w:val="0"/>
          <w:numId w:val="3"/>
        </w:numPr>
        <w:tabs>
          <w:tab w:val="left" w:pos="720"/>
        </w:tabs>
        <w:rPr>
          <w:b/>
          <w:bCs/>
          <w:sz w:val="26"/>
          <w:szCs w:val="26"/>
        </w:rPr>
      </w:pPr>
      <w:r w:rsidRPr="00201EED">
        <w:rPr>
          <w:b/>
          <w:bCs/>
          <w:sz w:val="26"/>
          <w:szCs w:val="26"/>
        </w:rPr>
        <w:t xml:space="preserve">Enter TAS:  </w:t>
      </w:r>
    </w:p>
    <w:p w14:paraId="354F9F34" w14:textId="777EB398" w:rsidR="00D27CA4" w:rsidRDefault="00D27CA4" w:rsidP="00201EED">
      <w:pPr>
        <w:ind w:left="720"/>
        <w:rPr>
          <w:sz w:val="26"/>
          <w:szCs w:val="26"/>
        </w:rPr>
      </w:pPr>
      <w:r>
        <w:rPr>
          <w:sz w:val="26"/>
          <w:szCs w:val="26"/>
        </w:rPr>
        <w:t>E</w:t>
      </w:r>
      <w:r w:rsidR="00BC1336">
        <w:rPr>
          <w:sz w:val="26"/>
          <w:szCs w:val="26"/>
        </w:rPr>
        <w:t>nter the</w:t>
      </w:r>
      <w:r>
        <w:rPr>
          <w:sz w:val="26"/>
          <w:szCs w:val="26"/>
        </w:rPr>
        <w:t xml:space="preserve"> source of true air speed (TAS) for the flight</w:t>
      </w:r>
      <w:r w:rsidR="00D12DD9">
        <w:rPr>
          <w:sz w:val="26"/>
          <w:szCs w:val="26"/>
        </w:rPr>
        <w:t xml:space="preserve"> in the </w:t>
      </w:r>
      <w:r w:rsidR="00D12DD9" w:rsidRPr="00D12DD9">
        <w:rPr>
          <w:b/>
          <w:bCs/>
          <w:sz w:val="26"/>
          <w:szCs w:val="26"/>
        </w:rPr>
        <w:t>TAS Data</w:t>
      </w:r>
      <w:r w:rsidR="00D12DD9">
        <w:rPr>
          <w:sz w:val="26"/>
          <w:szCs w:val="26"/>
        </w:rPr>
        <w:t xml:space="preserve"> box</w:t>
      </w:r>
      <w:r>
        <w:rPr>
          <w:sz w:val="26"/>
          <w:szCs w:val="26"/>
        </w:rPr>
        <w:t xml:space="preserve">, which is </w:t>
      </w:r>
      <w:r w:rsidR="0097387A">
        <w:rPr>
          <w:sz w:val="26"/>
          <w:szCs w:val="26"/>
        </w:rPr>
        <w:t>recommended</w:t>
      </w:r>
      <w:r>
        <w:rPr>
          <w:sz w:val="26"/>
          <w:szCs w:val="26"/>
        </w:rPr>
        <w:t xml:space="preserve"> for</w:t>
      </w:r>
      <w:r w:rsidR="002E6D04">
        <w:rPr>
          <w:sz w:val="26"/>
          <w:szCs w:val="26"/>
        </w:rPr>
        <w:t xml:space="preserve"> computing</w:t>
      </w:r>
      <w:r>
        <w:rPr>
          <w:sz w:val="26"/>
          <w:szCs w:val="26"/>
        </w:rPr>
        <w:t xml:space="preserve"> an accurate estimate of the probe’s sample volume.</w:t>
      </w:r>
      <w:r w:rsidR="00BC1336">
        <w:rPr>
          <w:sz w:val="26"/>
          <w:szCs w:val="26"/>
        </w:rPr>
        <w:t xml:space="preserve"> </w:t>
      </w:r>
      <w:r>
        <w:rPr>
          <w:sz w:val="26"/>
          <w:szCs w:val="26"/>
        </w:rPr>
        <w:t>This file can be in several formats:</w:t>
      </w:r>
    </w:p>
    <w:p w14:paraId="4A9B5047" w14:textId="77777777" w:rsidR="00D27CA4" w:rsidRDefault="00D27CA4" w:rsidP="00D27CA4">
      <w:pPr>
        <w:numPr>
          <w:ilvl w:val="0"/>
          <w:numId w:val="8"/>
        </w:numPr>
        <w:rPr>
          <w:sz w:val="26"/>
          <w:szCs w:val="26"/>
        </w:rPr>
      </w:pPr>
      <w:r>
        <w:rPr>
          <w:sz w:val="26"/>
          <w:szCs w:val="26"/>
        </w:rPr>
        <w:t>A</w:t>
      </w:r>
      <w:r w:rsidR="00B53167">
        <w:rPr>
          <w:sz w:val="26"/>
          <w:szCs w:val="26"/>
        </w:rPr>
        <w:t xml:space="preserve">n </w:t>
      </w:r>
      <w:r>
        <w:rPr>
          <w:sz w:val="26"/>
          <w:szCs w:val="26"/>
        </w:rPr>
        <w:t>ASCII file with time (UTC seconds) in the first column and TAS (meters/second) in the second column.  Space, tab, or comma delimiters are accepted.</w:t>
      </w:r>
    </w:p>
    <w:p w14:paraId="43638B16" w14:textId="0E330CF3" w:rsidR="00D27CA4" w:rsidRDefault="00D27CA4" w:rsidP="00D27CA4">
      <w:pPr>
        <w:numPr>
          <w:ilvl w:val="0"/>
          <w:numId w:val="8"/>
        </w:numPr>
        <w:rPr>
          <w:sz w:val="26"/>
          <w:szCs w:val="26"/>
        </w:rPr>
      </w:pPr>
      <w:r>
        <w:rPr>
          <w:sz w:val="26"/>
          <w:szCs w:val="26"/>
        </w:rPr>
        <w:t xml:space="preserve">An </w:t>
      </w:r>
      <w:r w:rsidR="00B9221A">
        <w:rPr>
          <w:sz w:val="26"/>
          <w:szCs w:val="26"/>
        </w:rPr>
        <w:t>IDL .sav</w:t>
      </w:r>
      <w:r>
        <w:rPr>
          <w:sz w:val="26"/>
          <w:szCs w:val="26"/>
        </w:rPr>
        <w:t xml:space="preserve"> file, which</w:t>
      </w:r>
      <w:r w:rsidR="00B9221A">
        <w:rPr>
          <w:sz w:val="26"/>
          <w:szCs w:val="26"/>
        </w:rPr>
        <w:t xml:space="preserve"> should </w:t>
      </w:r>
      <w:r>
        <w:rPr>
          <w:sz w:val="26"/>
          <w:szCs w:val="26"/>
        </w:rPr>
        <w:t>have</w:t>
      </w:r>
      <w:r w:rsidR="00B9221A">
        <w:rPr>
          <w:sz w:val="26"/>
          <w:szCs w:val="26"/>
        </w:rPr>
        <w:t xml:space="preserve"> a single structure named </w:t>
      </w:r>
      <w:r w:rsidR="00B9221A" w:rsidRPr="002E6D04">
        <w:rPr>
          <w:i/>
          <w:iCs/>
          <w:sz w:val="26"/>
          <w:szCs w:val="26"/>
        </w:rPr>
        <w:t>data</w:t>
      </w:r>
      <w:r w:rsidR="00B9221A">
        <w:rPr>
          <w:sz w:val="26"/>
          <w:szCs w:val="26"/>
        </w:rPr>
        <w:t xml:space="preserve"> </w:t>
      </w:r>
      <w:r>
        <w:rPr>
          <w:sz w:val="26"/>
          <w:szCs w:val="26"/>
        </w:rPr>
        <w:t>containing</w:t>
      </w:r>
      <w:r w:rsidR="00B9221A">
        <w:rPr>
          <w:sz w:val="26"/>
          <w:szCs w:val="26"/>
        </w:rPr>
        <w:t xml:space="preserve"> the variables </w:t>
      </w:r>
      <w:r w:rsidR="00B9221A" w:rsidRPr="002E6D04">
        <w:rPr>
          <w:i/>
          <w:iCs/>
          <w:sz w:val="26"/>
          <w:szCs w:val="26"/>
        </w:rPr>
        <w:t>time</w:t>
      </w:r>
      <w:r w:rsidR="00B9221A">
        <w:rPr>
          <w:sz w:val="26"/>
          <w:szCs w:val="26"/>
        </w:rPr>
        <w:t xml:space="preserve"> (in UTC seconds) and </w:t>
      </w:r>
      <w:r w:rsidR="00B9221A" w:rsidRPr="002E6D04">
        <w:rPr>
          <w:i/>
          <w:iCs/>
          <w:sz w:val="26"/>
          <w:szCs w:val="26"/>
        </w:rPr>
        <w:t>tas</w:t>
      </w:r>
      <w:r w:rsidR="00B9221A">
        <w:rPr>
          <w:sz w:val="26"/>
          <w:szCs w:val="26"/>
        </w:rPr>
        <w:t xml:space="preserve"> </w:t>
      </w:r>
      <w:r w:rsidR="00B9221A">
        <w:rPr>
          <w:sz w:val="26"/>
          <w:szCs w:val="26"/>
        </w:rPr>
        <w:lastRenderedPageBreak/>
        <w:t>(in m</w:t>
      </w:r>
      <w:r>
        <w:rPr>
          <w:sz w:val="26"/>
          <w:szCs w:val="26"/>
        </w:rPr>
        <w:t>eters</w:t>
      </w:r>
      <w:r w:rsidR="00B9221A">
        <w:rPr>
          <w:sz w:val="26"/>
          <w:szCs w:val="26"/>
        </w:rPr>
        <w:t>/s</w:t>
      </w:r>
      <w:r>
        <w:rPr>
          <w:sz w:val="26"/>
          <w:szCs w:val="26"/>
        </w:rPr>
        <w:t>econd</w:t>
      </w:r>
      <w:r w:rsidR="00B9221A">
        <w:rPr>
          <w:sz w:val="26"/>
          <w:szCs w:val="26"/>
        </w:rPr>
        <w:t xml:space="preserve">).  The time and </w:t>
      </w:r>
      <w:r>
        <w:rPr>
          <w:sz w:val="26"/>
          <w:szCs w:val="26"/>
        </w:rPr>
        <w:t>TAS</w:t>
      </w:r>
      <w:r w:rsidR="00B9221A">
        <w:rPr>
          <w:sz w:val="26"/>
          <w:szCs w:val="26"/>
        </w:rPr>
        <w:t xml:space="preserve"> records in this file should match what will be entered into the Pro</w:t>
      </w:r>
      <w:r w:rsidR="002E6D04">
        <w:rPr>
          <w:sz w:val="26"/>
          <w:szCs w:val="26"/>
        </w:rPr>
        <w:t>be</w:t>
      </w:r>
      <w:r w:rsidR="00B9221A">
        <w:rPr>
          <w:sz w:val="26"/>
          <w:szCs w:val="26"/>
        </w:rPr>
        <w:t xml:space="preserve"> Options </w:t>
      </w:r>
      <w:r w:rsidR="002E6D04">
        <w:rPr>
          <w:sz w:val="26"/>
          <w:szCs w:val="26"/>
        </w:rPr>
        <w:t xml:space="preserve">start/stop time </w:t>
      </w:r>
      <w:r w:rsidR="00B9221A">
        <w:rPr>
          <w:sz w:val="26"/>
          <w:szCs w:val="26"/>
        </w:rPr>
        <w:t xml:space="preserve">fields.   </w:t>
      </w:r>
    </w:p>
    <w:p w14:paraId="51C194A5" w14:textId="77777777" w:rsidR="00414F74" w:rsidRDefault="00414F74" w:rsidP="00414F74">
      <w:pPr>
        <w:ind w:left="1080"/>
        <w:rPr>
          <w:sz w:val="26"/>
          <w:szCs w:val="26"/>
        </w:rPr>
      </w:pPr>
    </w:p>
    <w:p w14:paraId="5CDB95EB" w14:textId="19F3CEC9" w:rsidR="00BC1336" w:rsidRDefault="0097567A" w:rsidP="00D27CA4">
      <w:pPr>
        <w:ind w:left="720"/>
        <w:rPr>
          <w:sz w:val="26"/>
          <w:szCs w:val="26"/>
        </w:rPr>
      </w:pPr>
      <w:r>
        <w:rPr>
          <w:sz w:val="26"/>
          <w:szCs w:val="26"/>
        </w:rPr>
        <w:t>Enter</w:t>
      </w:r>
      <w:r w:rsidR="00BC1336">
        <w:rPr>
          <w:sz w:val="26"/>
          <w:szCs w:val="26"/>
        </w:rPr>
        <w:t xml:space="preserve"> </w:t>
      </w:r>
      <w:r>
        <w:rPr>
          <w:sz w:val="26"/>
          <w:szCs w:val="26"/>
        </w:rPr>
        <w:t xml:space="preserve">a </w:t>
      </w:r>
      <w:r w:rsidR="00B9221A">
        <w:rPr>
          <w:sz w:val="26"/>
          <w:szCs w:val="26"/>
        </w:rPr>
        <w:t>fixed TAS</w:t>
      </w:r>
      <w:r w:rsidR="00BC1336">
        <w:rPr>
          <w:sz w:val="26"/>
          <w:szCs w:val="26"/>
        </w:rPr>
        <w:t xml:space="preserve"> </w:t>
      </w:r>
      <w:r>
        <w:rPr>
          <w:sz w:val="26"/>
          <w:szCs w:val="26"/>
        </w:rPr>
        <w:t>if no other source is available</w:t>
      </w:r>
      <w:r w:rsidR="00BC1336">
        <w:rPr>
          <w:sz w:val="26"/>
          <w:szCs w:val="26"/>
        </w:rPr>
        <w:t>.</w:t>
      </w:r>
      <w:r w:rsidR="008B7ADD">
        <w:rPr>
          <w:sz w:val="26"/>
          <w:szCs w:val="26"/>
        </w:rPr>
        <w:t xml:space="preserve">  Select the </w:t>
      </w:r>
      <w:r w:rsidR="008B7ADD" w:rsidRPr="008B7ADD">
        <w:rPr>
          <w:b/>
          <w:bCs/>
          <w:sz w:val="26"/>
          <w:szCs w:val="26"/>
        </w:rPr>
        <w:t>Apply stretch correction</w:t>
      </w:r>
      <w:r w:rsidR="008B7ADD">
        <w:rPr>
          <w:sz w:val="26"/>
          <w:szCs w:val="26"/>
        </w:rPr>
        <w:t xml:space="preserve"> option if the aircraft TAS and the probe slicing TAS </w:t>
      </w:r>
      <w:r w:rsidR="00E9429C">
        <w:rPr>
          <w:sz w:val="26"/>
          <w:szCs w:val="26"/>
        </w:rPr>
        <w:t>were different</w:t>
      </w:r>
      <w:r w:rsidR="008B7ADD">
        <w:rPr>
          <w:sz w:val="26"/>
          <w:szCs w:val="26"/>
        </w:rPr>
        <w:t>, leading to stretched or compressed particles in the airflow direction.</w:t>
      </w:r>
    </w:p>
    <w:p w14:paraId="6F134AC9" w14:textId="77777777" w:rsidR="00607DAA" w:rsidRDefault="00607DAA" w:rsidP="00D27CA4">
      <w:pPr>
        <w:ind w:left="720"/>
        <w:rPr>
          <w:sz w:val="26"/>
          <w:szCs w:val="26"/>
        </w:rPr>
      </w:pPr>
    </w:p>
    <w:p w14:paraId="5228E8DF" w14:textId="54B535A0" w:rsidR="00BC1336" w:rsidRPr="00201EED" w:rsidRDefault="00BC1336">
      <w:pPr>
        <w:numPr>
          <w:ilvl w:val="0"/>
          <w:numId w:val="3"/>
        </w:numPr>
        <w:tabs>
          <w:tab w:val="left" w:pos="720"/>
        </w:tabs>
        <w:rPr>
          <w:b/>
          <w:bCs/>
          <w:sz w:val="26"/>
          <w:szCs w:val="26"/>
        </w:rPr>
      </w:pPr>
      <w:r w:rsidRPr="00201EED">
        <w:rPr>
          <w:b/>
          <w:bCs/>
          <w:sz w:val="26"/>
          <w:szCs w:val="26"/>
        </w:rPr>
        <w:t>Select pro</w:t>
      </w:r>
      <w:r w:rsidR="00201EED" w:rsidRPr="00201EED">
        <w:rPr>
          <w:b/>
          <w:bCs/>
          <w:sz w:val="26"/>
          <w:szCs w:val="26"/>
        </w:rPr>
        <w:t>be</w:t>
      </w:r>
      <w:r w:rsidRPr="00201EED">
        <w:rPr>
          <w:b/>
          <w:bCs/>
          <w:sz w:val="26"/>
          <w:szCs w:val="26"/>
        </w:rPr>
        <w:t xml:space="preserve"> options:</w:t>
      </w:r>
    </w:p>
    <w:p w14:paraId="0962C4E8" w14:textId="373CA4EF" w:rsidR="00D12DD9" w:rsidRDefault="00D12DD9">
      <w:pPr>
        <w:numPr>
          <w:ilvl w:val="1"/>
          <w:numId w:val="4"/>
        </w:numPr>
        <w:tabs>
          <w:tab w:val="left" w:pos="1080"/>
        </w:tabs>
        <w:rPr>
          <w:sz w:val="26"/>
          <w:szCs w:val="26"/>
        </w:rPr>
      </w:pPr>
      <w:r>
        <w:rPr>
          <w:sz w:val="26"/>
          <w:szCs w:val="26"/>
        </w:rPr>
        <w:t xml:space="preserve">Click </w:t>
      </w:r>
      <w:r w:rsidRPr="00D12DD9">
        <w:rPr>
          <w:b/>
          <w:bCs/>
          <w:sz w:val="26"/>
          <w:szCs w:val="26"/>
        </w:rPr>
        <w:t>Auto-Fill</w:t>
      </w:r>
      <w:r>
        <w:rPr>
          <w:sz w:val="26"/>
          <w:szCs w:val="26"/>
        </w:rPr>
        <w:t xml:space="preserve"> to interrogate the selected raw data files </w:t>
      </w:r>
      <w:r w:rsidR="0070671F">
        <w:rPr>
          <w:sz w:val="26"/>
          <w:szCs w:val="26"/>
        </w:rPr>
        <w:t>and</w:t>
      </w:r>
      <w:r>
        <w:rPr>
          <w:sz w:val="26"/>
          <w:szCs w:val="26"/>
        </w:rPr>
        <w:t xml:space="preserve"> automatically fill in the date and </w:t>
      </w:r>
      <w:r w:rsidR="0070671F">
        <w:rPr>
          <w:sz w:val="26"/>
          <w:szCs w:val="26"/>
        </w:rPr>
        <w:t xml:space="preserve">start/stop </w:t>
      </w:r>
      <w:r>
        <w:rPr>
          <w:sz w:val="26"/>
          <w:szCs w:val="26"/>
        </w:rPr>
        <w:t>time</w:t>
      </w:r>
      <w:r w:rsidR="0070671F">
        <w:rPr>
          <w:sz w:val="26"/>
          <w:szCs w:val="26"/>
        </w:rPr>
        <w:t>s</w:t>
      </w:r>
      <w:r>
        <w:rPr>
          <w:sz w:val="26"/>
          <w:szCs w:val="26"/>
        </w:rPr>
        <w:t>.  This also limits the probe selection list to instruments that have a compatible raw data format.</w:t>
      </w:r>
    </w:p>
    <w:p w14:paraId="067A8390" w14:textId="08C85B49" w:rsidR="00B9221A" w:rsidRDefault="00B9221A">
      <w:pPr>
        <w:numPr>
          <w:ilvl w:val="1"/>
          <w:numId w:val="4"/>
        </w:numPr>
        <w:tabs>
          <w:tab w:val="left" w:pos="1080"/>
        </w:tabs>
        <w:rPr>
          <w:sz w:val="26"/>
          <w:szCs w:val="26"/>
        </w:rPr>
      </w:pPr>
      <w:r>
        <w:rPr>
          <w:sz w:val="26"/>
          <w:szCs w:val="26"/>
        </w:rPr>
        <w:t>Project name:  Enter any project identifier to be saved with the data</w:t>
      </w:r>
      <w:r w:rsidR="00F641E5">
        <w:rPr>
          <w:sz w:val="26"/>
          <w:szCs w:val="26"/>
        </w:rPr>
        <w:t xml:space="preserve">.  </w:t>
      </w:r>
    </w:p>
    <w:p w14:paraId="2515E8E8" w14:textId="761BADC8" w:rsidR="00B9221A" w:rsidRDefault="00B9221A">
      <w:pPr>
        <w:numPr>
          <w:ilvl w:val="1"/>
          <w:numId w:val="4"/>
        </w:numPr>
        <w:tabs>
          <w:tab w:val="left" w:pos="1080"/>
        </w:tabs>
        <w:rPr>
          <w:sz w:val="26"/>
          <w:szCs w:val="26"/>
        </w:rPr>
      </w:pPr>
      <w:r>
        <w:rPr>
          <w:sz w:val="26"/>
          <w:szCs w:val="26"/>
        </w:rPr>
        <w:t>Date:  The flight date in format MMDDYYYY</w:t>
      </w:r>
      <w:r w:rsidR="00D12DD9">
        <w:rPr>
          <w:sz w:val="26"/>
          <w:szCs w:val="26"/>
        </w:rPr>
        <w:t xml:space="preserve">, if not </w:t>
      </w:r>
      <w:r w:rsidR="00414F74">
        <w:rPr>
          <w:sz w:val="26"/>
          <w:szCs w:val="26"/>
        </w:rPr>
        <w:t>entered correctly</w:t>
      </w:r>
      <w:r w:rsidR="00D12DD9">
        <w:rPr>
          <w:sz w:val="26"/>
          <w:szCs w:val="26"/>
        </w:rPr>
        <w:t xml:space="preserve"> by </w:t>
      </w:r>
      <w:r w:rsidR="00D12DD9" w:rsidRPr="0070671F">
        <w:rPr>
          <w:b/>
          <w:bCs/>
          <w:sz w:val="26"/>
          <w:szCs w:val="26"/>
        </w:rPr>
        <w:t>Auto-Fill</w:t>
      </w:r>
      <w:r w:rsidR="00D12DD9">
        <w:rPr>
          <w:sz w:val="26"/>
          <w:szCs w:val="26"/>
        </w:rPr>
        <w:t>.</w:t>
      </w:r>
    </w:p>
    <w:p w14:paraId="5494CB98" w14:textId="468C35F7" w:rsidR="00B9221A" w:rsidRDefault="00B9221A">
      <w:pPr>
        <w:numPr>
          <w:ilvl w:val="1"/>
          <w:numId w:val="4"/>
        </w:numPr>
        <w:tabs>
          <w:tab w:val="left" w:pos="1080"/>
        </w:tabs>
        <w:rPr>
          <w:sz w:val="26"/>
          <w:szCs w:val="26"/>
        </w:rPr>
      </w:pPr>
      <w:r>
        <w:rPr>
          <w:sz w:val="26"/>
          <w:szCs w:val="26"/>
        </w:rPr>
        <w:t>Start/Stop time:  The time interval to process from the raw data.  Enter in HHMMSS format.</w:t>
      </w:r>
      <w:r w:rsidR="003F3A53">
        <w:rPr>
          <w:sz w:val="26"/>
          <w:szCs w:val="26"/>
        </w:rPr>
        <w:t xml:space="preserve">  A s</w:t>
      </w:r>
      <w:r w:rsidR="00D12DD9">
        <w:rPr>
          <w:sz w:val="26"/>
          <w:szCs w:val="26"/>
        </w:rPr>
        <w:t>horter time</w:t>
      </w:r>
      <w:r w:rsidR="003F3A53">
        <w:rPr>
          <w:sz w:val="26"/>
          <w:szCs w:val="26"/>
        </w:rPr>
        <w:t xml:space="preserve"> interval will save memory and disk space and speed processing time.</w:t>
      </w:r>
    </w:p>
    <w:p w14:paraId="248B190F" w14:textId="792CEFA2" w:rsidR="0070671F" w:rsidRPr="0070671F" w:rsidRDefault="0070671F" w:rsidP="0070671F">
      <w:pPr>
        <w:numPr>
          <w:ilvl w:val="1"/>
          <w:numId w:val="4"/>
        </w:numPr>
        <w:tabs>
          <w:tab w:val="left" w:pos="1080"/>
        </w:tabs>
        <w:rPr>
          <w:sz w:val="26"/>
          <w:szCs w:val="26"/>
        </w:rPr>
      </w:pPr>
      <w:r>
        <w:rPr>
          <w:sz w:val="26"/>
          <w:szCs w:val="26"/>
        </w:rPr>
        <w:t>Rate</w:t>
      </w:r>
      <w:r>
        <w:rPr>
          <w:sz w:val="26"/>
          <w:szCs w:val="26"/>
        </w:rPr>
        <w:t>:  Enter an averaging interval</w:t>
      </w:r>
      <w:r>
        <w:rPr>
          <w:sz w:val="26"/>
          <w:szCs w:val="26"/>
        </w:rPr>
        <w:t xml:space="preserve"> for the time series data</w:t>
      </w:r>
      <w:r>
        <w:rPr>
          <w:sz w:val="26"/>
          <w:szCs w:val="26"/>
        </w:rPr>
        <w:t>.  Intervals shorter than one second are possible but will require more memory to store the particle distributions.</w:t>
      </w:r>
    </w:p>
    <w:p w14:paraId="6B5372B6" w14:textId="2ABBD846" w:rsidR="00B9221A" w:rsidRDefault="00B9221A">
      <w:pPr>
        <w:numPr>
          <w:ilvl w:val="1"/>
          <w:numId w:val="4"/>
        </w:numPr>
        <w:tabs>
          <w:tab w:val="left" w:pos="1080"/>
        </w:tabs>
        <w:rPr>
          <w:sz w:val="26"/>
          <w:szCs w:val="26"/>
        </w:rPr>
      </w:pPr>
      <w:r>
        <w:rPr>
          <w:sz w:val="26"/>
          <w:szCs w:val="26"/>
        </w:rPr>
        <w:t>Probe:  Select the probe to be processed from the dropdown list.  If a new probe needs to be added modify the</w:t>
      </w:r>
      <w:r w:rsidR="00414F74">
        <w:rPr>
          <w:sz w:val="26"/>
          <w:szCs w:val="26"/>
        </w:rPr>
        <w:t xml:space="preserve"> list in</w:t>
      </w:r>
      <w:r>
        <w:rPr>
          <w:sz w:val="26"/>
          <w:szCs w:val="26"/>
        </w:rPr>
        <w:t xml:space="preserve"> </w:t>
      </w:r>
      <w:r w:rsidRPr="00414F74">
        <w:rPr>
          <w:i/>
          <w:iCs/>
          <w:sz w:val="26"/>
          <w:szCs w:val="26"/>
        </w:rPr>
        <w:t>soda2_probespecs.pro</w:t>
      </w:r>
      <w:r>
        <w:rPr>
          <w:sz w:val="26"/>
          <w:szCs w:val="26"/>
        </w:rPr>
        <w:t xml:space="preserve">.  </w:t>
      </w:r>
    </w:p>
    <w:p w14:paraId="4A5439CE" w14:textId="2EE712CC" w:rsidR="00D12DD9" w:rsidRDefault="00D12DD9">
      <w:pPr>
        <w:numPr>
          <w:ilvl w:val="1"/>
          <w:numId w:val="4"/>
        </w:numPr>
        <w:tabs>
          <w:tab w:val="left" w:pos="1080"/>
        </w:tabs>
        <w:rPr>
          <w:sz w:val="26"/>
          <w:szCs w:val="26"/>
        </w:rPr>
      </w:pPr>
      <w:r>
        <w:rPr>
          <w:sz w:val="26"/>
          <w:szCs w:val="26"/>
        </w:rPr>
        <w:t xml:space="preserve">Make any </w:t>
      </w:r>
      <w:r w:rsidR="0070671F">
        <w:rPr>
          <w:sz w:val="26"/>
          <w:szCs w:val="26"/>
        </w:rPr>
        <w:t xml:space="preserve">necessary </w:t>
      </w:r>
      <w:r>
        <w:rPr>
          <w:sz w:val="26"/>
          <w:szCs w:val="26"/>
        </w:rPr>
        <w:t>adjustments to the X-resolution, Y-resolution, or Depth-of-Field constant based on laboratory calibrations.</w:t>
      </w:r>
      <w:r w:rsidR="0070671F">
        <w:rPr>
          <w:sz w:val="26"/>
          <w:szCs w:val="26"/>
        </w:rPr>
        <w:t xml:space="preserve">  The SEA tag numbers can also be adjusted here if they do not match the original configuration.</w:t>
      </w:r>
    </w:p>
    <w:p w14:paraId="3A7021A6" w14:textId="77777777" w:rsidR="00201EED" w:rsidRDefault="00201EED" w:rsidP="00201EED">
      <w:pPr>
        <w:tabs>
          <w:tab w:val="left" w:pos="1080"/>
        </w:tabs>
        <w:ind w:left="1080"/>
        <w:rPr>
          <w:sz w:val="26"/>
          <w:szCs w:val="26"/>
        </w:rPr>
      </w:pPr>
    </w:p>
    <w:p w14:paraId="486DE9CF" w14:textId="0F3CC8C2" w:rsidR="00201EED" w:rsidRPr="00201EED" w:rsidRDefault="00201EED" w:rsidP="00201EED">
      <w:pPr>
        <w:numPr>
          <w:ilvl w:val="0"/>
          <w:numId w:val="3"/>
        </w:numPr>
        <w:tabs>
          <w:tab w:val="left" w:pos="1080"/>
        </w:tabs>
        <w:rPr>
          <w:b/>
          <w:bCs/>
          <w:sz w:val="26"/>
          <w:szCs w:val="26"/>
        </w:rPr>
      </w:pPr>
      <w:r w:rsidRPr="00201EED">
        <w:rPr>
          <w:b/>
          <w:bCs/>
          <w:sz w:val="26"/>
          <w:szCs w:val="26"/>
        </w:rPr>
        <w:t>Select processing options:</w:t>
      </w:r>
    </w:p>
    <w:p w14:paraId="7B64B0EA" w14:textId="0A89A4FC" w:rsidR="003F3A53" w:rsidRDefault="003F3A53" w:rsidP="00201EED">
      <w:pPr>
        <w:numPr>
          <w:ilvl w:val="1"/>
          <w:numId w:val="9"/>
        </w:numPr>
        <w:tabs>
          <w:tab w:val="left" w:pos="1080"/>
        </w:tabs>
        <w:rPr>
          <w:sz w:val="26"/>
          <w:szCs w:val="26"/>
        </w:rPr>
      </w:pPr>
      <w:r>
        <w:rPr>
          <w:sz w:val="26"/>
          <w:szCs w:val="26"/>
        </w:rPr>
        <w:t>Adjust the bin e</w:t>
      </w:r>
      <w:r w:rsidR="0070671F">
        <w:rPr>
          <w:sz w:val="26"/>
          <w:szCs w:val="26"/>
        </w:rPr>
        <w:t>dge values</w:t>
      </w:r>
      <w:r>
        <w:rPr>
          <w:sz w:val="26"/>
          <w:szCs w:val="26"/>
        </w:rPr>
        <w:t xml:space="preserve"> if desired.  </w:t>
      </w:r>
      <w:r w:rsidR="0070671F">
        <w:rPr>
          <w:sz w:val="26"/>
          <w:szCs w:val="26"/>
        </w:rPr>
        <w:t>The</w:t>
      </w:r>
      <w:r>
        <w:rPr>
          <w:sz w:val="26"/>
          <w:szCs w:val="26"/>
        </w:rPr>
        <w:t xml:space="preserve"> </w:t>
      </w:r>
      <w:r w:rsidRPr="00D12DD9">
        <w:rPr>
          <w:b/>
          <w:bCs/>
          <w:sz w:val="26"/>
          <w:szCs w:val="26"/>
        </w:rPr>
        <w:t>Default</w:t>
      </w:r>
      <w:r>
        <w:rPr>
          <w:sz w:val="26"/>
          <w:szCs w:val="26"/>
        </w:rPr>
        <w:t xml:space="preserve"> button will load a recommended bin distribution based on the currently selected probe’s resolution.</w:t>
      </w:r>
      <w:r w:rsidR="00D12DD9">
        <w:rPr>
          <w:sz w:val="26"/>
          <w:szCs w:val="26"/>
        </w:rPr>
        <w:t xml:space="preserve">  </w:t>
      </w:r>
      <w:r w:rsidR="0070671F">
        <w:rPr>
          <w:sz w:val="26"/>
          <w:szCs w:val="26"/>
        </w:rPr>
        <w:t xml:space="preserve">The </w:t>
      </w:r>
      <w:r w:rsidR="00D12DD9" w:rsidRPr="0070671F">
        <w:rPr>
          <w:b/>
          <w:bCs/>
          <w:sz w:val="26"/>
          <w:szCs w:val="26"/>
        </w:rPr>
        <w:t>Full</w:t>
      </w:r>
      <w:r w:rsidR="00D12DD9">
        <w:rPr>
          <w:sz w:val="26"/>
          <w:szCs w:val="26"/>
        </w:rPr>
        <w:t xml:space="preserve"> button will load a linear distribution</w:t>
      </w:r>
      <w:r w:rsidR="0070671F">
        <w:rPr>
          <w:sz w:val="26"/>
          <w:szCs w:val="26"/>
        </w:rPr>
        <w:t xml:space="preserve"> of bins </w:t>
      </w:r>
      <w:r w:rsidR="00D12DD9">
        <w:rPr>
          <w:sz w:val="26"/>
          <w:szCs w:val="26"/>
        </w:rPr>
        <w:t>centered on the</w:t>
      </w:r>
      <w:r w:rsidR="0070671F">
        <w:rPr>
          <w:sz w:val="26"/>
          <w:szCs w:val="26"/>
        </w:rPr>
        <w:t xml:space="preserve"> current</w:t>
      </w:r>
      <w:r w:rsidR="00D12DD9">
        <w:rPr>
          <w:sz w:val="26"/>
          <w:szCs w:val="26"/>
        </w:rPr>
        <w:t xml:space="preserve"> X-resolution</w:t>
      </w:r>
      <w:r w:rsidR="0070671F">
        <w:rPr>
          <w:sz w:val="26"/>
          <w:szCs w:val="26"/>
        </w:rPr>
        <w:t xml:space="preserve"> value, one</w:t>
      </w:r>
      <w:r w:rsidR="00E9429C">
        <w:rPr>
          <w:sz w:val="26"/>
          <w:szCs w:val="26"/>
        </w:rPr>
        <w:t xml:space="preserve"> bin</w:t>
      </w:r>
      <w:r w:rsidR="0070671F">
        <w:rPr>
          <w:sz w:val="26"/>
          <w:szCs w:val="26"/>
        </w:rPr>
        <w:t xml:space="preserve"> for each element in the diode array.  The </w:t>
      </w:r>
      <w:r w:rsidR="0070671F" w:rsidRPr="0070671F">
        <w:rPr>
          <w:b/>
          <w:bCs/>
          <w:sz w:val="26"/>
          <w:szCs w:val="26"/>
        </w:rPr>
        <w:t>x2</w:t>
      </w:r>
      <w:r w:rsidR="0070671F">
        <w:rPr>
          <w:sz w:val="26"/>
          <w:szCs w:val="26"/>
        </w:rPr>
        <w:t xml:space="preserve"> button will do the same thing as the </w:t>
      </w:r>
      <w:r w:rsidR="0070671F" w:rsidRPr="0070671F">
        <w:rPr>
          <w:b/>
          <w:bCs/>
          <w:sz w:val="26"/>
          <w:szCs w:val="26"/>
        </w:rPr>
        <w:t xml:space="preserve">Full </w:t>
      </w:r>
      <w:r w:rsidR="0070671F">
        <w:rPr>
          <w:sz w:val="26"/>
          <w:szCs w:val="26"/>
        </w:rPr>
        <w:t>button, but doubles the number of bins to cover particle sizes up to twice the array width.</w:t>
      </w:r>
    </w:p>
    <w:p w14:paraId="31CE9187" w14:textId="462FE7F6" w:rsidR="00334579" w:rsidRDefault="00334579" w:rsidP="00201EED">
      <w:pPr>
        <w:numPr>
          <w:ilvl w:val="1"/>
          <w:numId w:val="9"/>
        </w:numPr>
        <w:tabs>
          <w:tab w:val="left" w:pos="1080"/>
        </w:tabs>
        <w:rPr>
          <w:sz w:val="26"/>
          <w:szCs w:val="26"/>
        </w:rPr>
      </w:pPr>
      <w:r>
        <w:rPr>
          <w:sz w:val="26"/>
          <w:szCs w:val="26"/>
        </w:rPr>
        <w:t xml:space="preserve">Select a particle sizing method which will be used for the particle size distributions.  </w:t>
      </w:r>
    </w:p>
    <w:p w14:paraId="1D268896" w14:textId="77777777" w:rsidR="00B9221A" w:rsidRDefault="00B9221A" w:rsidP="00201EED">
      <w:pPr>
        <w:numPr>
          <w:ilvl w:val="1"/>
          <w:numId w:val="9"/>
        </w:numPr>
        <w:tabs>
          <w:tab w:val="left" w:pos="1080"/>
        </w:tabs>
        <w:rPr>
          <w:sz w:val="26"/>
          <w:szCs w:val="26"/>
        </w:rPr>
      </w:pPr>
      <w:r>
        <w:rPr>
          <w:sz w:val="26"/>
          <w:szCs w:val="26"/>
        </w:rPr>
        <w:t>Shatter correct:  Apply a shattering correction based on particle interarrival times.  The method is described in Field et al. (JTECH, 2006).</w:t>
      </w:r>
    </w:p>
    <w:p w14:paraId="6A52B4B0" w14:textId="77777777" w:rsidR="00B9221A" w:rsidRDefault="00B9221A" w:rsidP="00201EED">
      <w:pPr>
        <w:numPr>
          <w:ilvl w:val="1"/>
          <w:numId w:val="9"/>
        </w:numPr>
        <w:tabs>
          <w:tab w:val="left" w:pos="1080"/>
        </w:tabs>
        <w:rPr>
          <w:sz w:val="26"/>
          <w:szCs w:val="26"/>
        </w:rPr>
      </w:pPr>
      <w:r>
        <w:rPr>
          <w:sz w:val="26"/>
          <w:szCs w:val="26"/>
        </w:rPr>
        <w:t>All-in:  Only process particles that are fully imaged and do not touch an edge of the array.</w:t>
      </w:r>
    </w:p>
    <w:p w14:paraId="01EAA7BF" w14:textId="77777777" w:rsidR="00B9221A" w:rsidRDefault="00B9221A" w:rsidP="00201EED">
      <w:pPr>
        <w:numPr>
          <w:ilvl w:val="1"/>
          <w:numId w:val="9"/>
        </w:numPr>
        <w:tabs>
          <w:tab w:val="left" w:pos="1080"/>
        </w:tabs>
        <w:rPr>
          <w:sz w:val="26"/>
          <w:szCs w:val="26"/>
        </w:rPr>
      </w:pPr>
      <w:r>
        <w:rPr>
          <w:sz w:val="26"/>
          <w:szCs w:val="26"/>
        </w:rPr>
        <w:t xml:space="preserve">Water Processing:  Apply stricter roundness criteria to limit processing to particles that may be liquid water.  Also apply the Korolev (JTECH, 2007) size correction.  </w:t>
      </w:r>
    </w:p>
    <w:p w14:paraId="2231FBC4" w14:textId="77777777" w:rsidR="00B9221A" w:rsidRDefault="00B9221A" w:rsidP="00201EED">
      <w:pPr>
        <w:numPr>
          <w:ilvl w:val="1"/>
          <w:numId w:val="9"/>
        </w:numPr>
        <w:tabs>
          <w:tab w:val="left" w:pos="1080"/>
        </w:tabs>
        <w:rPr>
          <w:sz w:val="26"/>
          <w:szCs w:val="26"/>
        </w:rPr>
      </w:pPr>
      <w:r>
        <w:rPr>
          <w:sz w:val="26"/>
          <w:szCs w:val="26"/>
        </w:rPr>
        <w:t>Stuck Bit Correct:  Look for diodes that are either continuously on or continuously off and correct for the errors by using neighboring diodes.</w:t>
      </w:r>
    </w:p>
    <w:p w14:paraId="72945C94" w14:textId="5216ECEA" w:rsidR="003F3A53" w:rsidRDefault="00334579" w:rsidP="00201EED">
      <w:pPr>
        <w:numPr>
          <w:ilvl w:val="1"/>
          <w:numId w:val="9"/>
        </w:numPr>
        <w:tabs>
          <w:tab w:val="left" w:pos="1080"/>
        </w:tabs>
        <w:rPr>
          <w:sz w:val="26"/>
          <w:szCs w:val="26"/>
        </w:rPr>
      </w:pPr>
      <w:r>
        <w:rPr>
          <w:sz w:val="26"/>
          <w:szCs w:val="26"/>
        </w:rPr>
        <w:t>Pixel Noise Filter:  Apply a filter to remove speckle noise, for CIP-Gray instruments only.</w:t>
      </w:r>
    </w:p>
    <w:p w14:paraId="108356DB" w14:textId="686BE463" w:rsidR="00334579" w:rsidRDefault="00334579" w:rsidP="00201EED">
      <w:pPr>
        <w:numPr>
          <w:ilvl w:val="1"/>
          <w:numId w:val="9"/>
        </w:numPr>
        <w:tabs>
          <w:tab w:val="left" w:pos="1080"/>
        </w:tabs>
        <w:rPr>
          <w:sz w:val="26"/>
          <w:szCs w:val="26"/>
        </w:rPr>
      </w:pPr>
      <w:r>
        <w:rPr>
          <w:sz w:val="26"/>
          <w:szCs w:val="26"/>
        </w:rPr>
        <w:t>Largest Particle:  If multiple particles exist in a frame, only use the largest one.</w:t>
      </w:r>
    </w:p>
    <w:p w14:paraId="55124FE6" w14:textId="397B66A7" w:rsidR="00334579" w:rsidRDefault="00334579" w:rsidP="00201EED">
      <w:pPr>
        <w:numPr>
          <w:ilvl w:val="1"/>
          <w:numId w:val="9"/>
        </w:numPr>
        <w:tabs>
          <w:tab w:val="left" w:pos="1080"/>
        </w:tabs>
        <w:rPr>
          <w:sz w:val="26"/>
          <w:szCs w:val="26"/>
        </w:rPr>
      </w:pPr>
      <w:r>
        <w:rPr>
          <w:sz w:val="26"/>
          <w:szCs w:val="26"/>
        </w:rPr>
        <w:t>Force PSC:  Apply the Korolev (2007) Poisson-spot size correction to all particles, regardless of shape or size.</w:t>
      </w:r>
    </w:p>
    <w:p w14:paraId="6AA1E1EF" w14:textId="1BB72F00" w:rsidR="00334579" w:rsidRDefault="00334579" w:rsidP="00201EED">
      <w:pPr>
        <w:numPr>
          <w:ilvl w:val="1"/>
          <w:numId w:val="9"/>
        </w:numPr>
        <w:tabs>
          <w:tab w:val="left" w:pos="1080"/>
        </w:tabs>
        <w:rPr>
          <w:sz w:val="26"/>
          <w:szCs w:val="26"/>
        </w:rPr>
      </w:pPr>
      <w:r>
        <w:rPr>
          <w:sz w:val="26"/>
          <w:szCs w:val="26"/>
        </w:rPr>
        <w:lastRenderedPageBreak/>
        <w:t>DoF reject:  For instruments that record a depth of field flag, reject particles where this flag is activated.  On grayscale probes, reject particles that do not contain at least one pixel at the darkest available shadow level.</w:t>
      </w:r>
    </w:p>
    <w:p w14:paraId="66A65C05" w14:textId="190161F7" w:rsidR="00334579" w:rsidRDefault="00334579" w:rsidP="00201EED">
      <w:pPr>
        <w:numPr>
          <w:ilvl w:val="1"/>
          <w:numId w:val="9"/>
        </w:numPr>
        <w:tabs>
          <w:tab w:val="left" w:pos="1080"/>
        </w:tabs>
        <w:rPr>
          <w:sz w:val="26"/>
          <w:szCs w:val="26"/>
        </w:rPr>
      </w:pPr>
      <w:r>
        <w:rPr>
          <w:sz w:val="26"/>
          <w:szCs w:val="26"/>
        </w:rPr>
        <w:t>Shadow Ratio Reject:  On grayscale probes or the SEA-1D2D, reject particles were fewer than half of the imaged diodes are at the darkest available shadow level.</w:t>
      </w:r>
    </w:p>
    <w:p w14:paraId="0B02F78A" w14:textId="4AD84C4B" w:rsidR="00201EED" w:rsidRDefault="00334579" w:rsidP="00201EED">
      <w:pPr>
        <w:numPr>
          <w:ilvl w:val="1"/>
          <w:numId w:val="9"/>
        </w:numPr>
        <w:tabs>
          <w:tab w:val="left" w:pos="1080"/>
        </w:tabs>
        <w:rPr>
          <w:sz w:val="26"/>
          <w:szCs w:val="26"/>
        </w:rPr>
      </w:pPr>
      <w:r w:rsidRPr="00201EED">
        <w:rPr>
          <w:sz w:val="26"/>
          <w:szCs w:val="26"/>
        </w:rPr>
        <w:t>Custom DoF Curve:  Opens a dialog to load a file with a custom depth of field table instead of using the customary formula.</w:t>
      </w:r>
    </w:p>
    <w:p w14:paraId="6FDB4995" w14:textId="77777777" w:rsidR="00201EED" w:rsidRPr="00201EED" w:rsidRDefault="00201EED" w:rsidP="00201EED">
      <w:pPr>
        <w:tabs>
          <w:tab w:val="left" w:pos="1080"/>
        </w:tabs>
        <w:ind w:left="1080"/>
        <w:rPr>
          <w:sz w:val="26"/>
          <w:szCs w:val="26"/>
        </w:rPr>
      </w:pPr>
    </w:p>
    <w:p w14:paraId="4FBC8B89" w14:textId="77777777" w:rsidR="00BC1336" w:rsidRPr="00201EED" w:rsidRDefault="00BC1336">
      <w:pPr>
        <w:numPr>
          <w:ilvl w:val="0"/>
          <w:numId w:val="3"/>
        </w:numPr>
        <w:tabs>
          <w:tab w:val="left" w:pos="720"/>
        </w:tabs>
        <w:rPr>
          <w:b/>
          <w:bCs/>
          <w:sz w:val="26"/>
          <w:szCs w:val="26"/>
        </w:rPr>
      </w:pPr>
      <w:r w:rsidRPr="00201EED">
        <w:rPr>
          <w:b/>
          <w:bCs/>
          <w:sz w:val="26"/>
          <w:szCs w:val="26"/>
        </w:rPr>
        <w:t>Select output options:</w:t>
      </w:r>
    </w:p>
    <w:p w14:paraId="0F41E93B" w14:textId="77777777" w:rsidR="00BC1336" w:rsidRDefault="00BC1336" w:rsidP="00201EED">
      <w:pPr>
        <w:numPr>
          <w:ilvl w:val="1"/>
          <w:numId w:val="10"/>
        </w:numPr>
        <w:tabs>
          <w:tab w:val="left" w:pos="1080"/>
        </w:tabs>
        <w:rPr>
          <w:sz w:val="26"/>
          <w:szCs w:val="26"/>
        </w:rPr>
      </w:pPr>
      <w:r>
        <w:rPr>
          <w:sz w:val="26"/>
          <w:szCs w:val="26"/>
        </w:rPr>
        <w:t>IDL “sav” file:  Select to save data in IDL's proprietary format.  This file records all processing options, processed data, and housekeeping data.  This file is also required to view data with the IDL browser</w:t>
      </w:r>
      <w:r w:rsidR="00F641E5">
        <w:rPr>
          <w:sz w:val="26"/>
          <w:szCs w:val="26"/>
        </w:rPr>
        <w:t xml:space="preserve"> or to export to other data formats</w:t>
      </w:r>
      <w:r>
        <w:rPr>
          <w:sz w:val="26"/>
          <w:szCs w:val="26"/>
        </w:rPr>
        <w:t xml:space="preserve">.  See the file format section of this document for detailed information about this file. </w:t>
      </w:r>
    </w:p>
    <w:p w14:paraId="24C1AA04" w14:textId="242D2E5D" w:rsidR="00201EED" w:rsidRDefault="00201EED" w:rsidP="00201EED">
      <w:pPr>
        <w:numPr>
          <w:ilvl w:val="1"/>
          <w:numId w:val="10"/>
        </w:numPr>
        <w:tabs>
          <w:tab w:val="left" w:pos="1080"/>
        </w:tabs>
        <w:rPr>
          <w:sz w:val="26"/>
          <w:szCs w:val="26"/>
        </w:rPr>
      </w:pPr>
      <w:r>
        <w:rPr>
          <w:sz w:val="26"/>
          <w:szCs w:val="26"/>
        </w:rPr>
        <w:t>PSD file:  Creates an ASCII file containing the particle size distribution results.</w:t>
      </w:r>
    </w:p>
    <w:p w14:paraId="6E9D2378" w14:textId="70DED507" w:rsidR="00B9221A" w:rsidRDefault="00BC1336" w:rsidP="00201EED">
      <w:pPr>
        <w:numPr>
          <w:ilvl w:val="1"/>
          <w:numId w:val="10"/>
        </w:numPr>
        <w:tabs>
          <w:tab w:val="left" w:pos="1080"/>
        </w:tabs>
        <w:rPr>
          <w:sz w:val="26"/>
          <w:szCs w:val="26"/>
        </w:rPr>
      </w:pPr>
      <w:r w:rsidRPr="00B9221A">
        <w:rPr>
          <w:sz w:val="26"/>
          <w:szCs w:val="26"/>
        </w:rPr>
        <w:t>Particle</w:t>
      </w:r>
      <w:r w:rsidR="00201EED">
        <w:rPr>
          <w:sz w:val="26"/>
          <w:szCs w:val="26"/>
        </w:rPr>
        <w:t>F</w:t>
      </w:r>
      <w:r w:rsidRPr="00B9221A">
        <w:rPr>
          <w:sz w:val="26"/>
          <w:szCs w:val="26"/>
        </w:rPr>
        <w:t>ile: Creates an ASCII</w:t>
      </w:r>
      <w:r w:rsidR="00201EED">
        <w:rPr>
          <w:sz w:val="26"/>
          <w:szCs w:val="26"/>
        </w:rPr>
        <w:t xml:space="preserve"> (comma separated values)</w:t>
      </w:r>
      <w:r w:rsidR="009C549B">
        <w:rPr>
          <w:sz w:val="26"/>
          <w:szCs w:val="26"/>
        </w:rPr>
        <w:t xml:space="preserve"> or netCDF</w:t>
      </w:r>
      <w:r w:rsidRPr="00B9221A">
        <w:rPr>
          <w:sz w:val="26"/>
          <w:szCs w:val="26"/>
        </w:rPr>
        <w:t xml:space="preserve"> particle-by-particle file with detailed information on each particle processed.  This file may grow to be very large</w:t>
      </w:r>
      <w:r w:rsidR="00CF7B47">
        <w:rPr>
          <w:sz w:val="26"/>
          <w:szCs w:val="26"/>
        </w:rPr>
        <w:t xml:space="preserve"> so a short time window defined by the start/stop time fields is recommended</w:t>
      </w:r>
      <w:r w:rsidR="00EE54C5">
        <w:rPr>
          <w:sz w:val="26"/>
          <w:szCs w:val="26"/>
        </w:rPr>
        <w:t>.</w:t>
      </w:r>
    </w:p>
    <w:p w14:paraId="1D66A4C9" w14:textId="6CF97D59" w:rsidR="009C549B" w:rsidRDefault="00F641E5" w:rsidP="00201EED">
      <w:pPr>
        <w:numPr>
          <w:ilvl w:val="1"/>
          <w:numId w:val="10"/>
        </w:numPr>
        <w:tabs>
          <w:tab w:val="left" w:pos="1080"/>
        </w:tabs>
        <w:rPr>
          <w:sz w:val="26"/>
          <w:szCs w:val="26"/>
        </w:rPr>
      </w:pPr>
      <w:r>
        <w:rPr>
          <w:sz w:val="26"/>
          <w:szCs w:val="26"/>
        </w:rPr>
        <w:t>Housekeeping:  Some raw data files record end diode voltages</w:t>
      </w:r>
      <w:r w:rsidR="00E25C1F">
        <w:rPr>
          <w:sz w:val="26"/>
          <w:szCs w:val="26"/>
        </w:rPr>
        <w:t>, laser performance parameters,</w:t>
      </w:r>
      <w:r>
        <w:rPr>
          <w:sz w:val="26"/>
          <w:szCs w:val="26"/>
        </w:rPr>
        <w:t xml:space="preserve"> and other housekeeping data.  This option will </w:t>
      </w:r>
      <w:r w:rsidR="00201EED">
        <w:rPr>
          <w:sz w:val="26"/>
          <w:szCs w:val="26"/>
        </w:rPr>
        <w:t>create</w:t>
      </w:r>
      <w:r>
        <w:rPr>
          <w:sz w:val="26"/>
          <w:szCs w:val="26"/>
        </w:rPr>
        <w:t xml:space="preserve"> a separate</w:t>
      </w:r>
      <w:r w:rsidR="00201EED">
        <w:rPr>
          <w:sz w:val="26"/>
          <w:szCs w:val="26"/>
        </w:rPr>
        <w:t xml:space="preserve"> IDL</w:t>
      </w:r>
      <w:r>
        <w:rPr>
          <w:sz w:val="26"/>
          <w:szCs w:val="26"/>
        </w:rPr>
        <w:t xml:space="preserve"> “sav” file containing t</w:t>
      </w:r>
      <w:r w:rsidR="00E25C1F">
        <w:rPr>
          <w:sz w:val="26"/>
          <w:szCs w:val="26"/>
        </w:rPr>
        <w:t>hese variables</w:t>
      </w:r>
      <w:r>
        <w:rPr>
          <w:sz w:val="26"/>
          <w:szCs w:val="26"/>
        </w:rPr>
        <w:t>.</w:t>
      </w:r>
    </w:p>
    <w:p w14:paraId="05CC85F8" w14:textId="562A78AD" w:rsidR="00BC1336" w:rsidRDefault="00BC1336" w:rsidP="00201EED">
      <w:pPr>
        <w:numPr>
          <w:ilvl w:val="1"/>
          <w:numId w:val="10"/>
        </w:numPr>
        <w:tabs>
          <w:tab w:val="left" w:pos="1080"/>
        </w:tabs>
        <w:rPr>
          <w:sz w:val="26"/>
          <w:szCs w:val="26"/>
        </w:rPr>
      </w:pPr>
      <w:r w:rsidRPr="00B9221A">
        <w:rPr>
          <w:sz w:val="26"/>
          <w:szCs w:val="26"/>
        </w:rPr>
        <w:t xml:space="preserve">Output directory: </w:t>
      </w:r>
      <w:r w:rsidR="00E25C1F">
        <w:rPr>
          <w:sz w:val="26"/>
          <w:szCs w:val="26"/>
        </w:rPr>
        <w:t xml:space="preserve"> T</w:t>
      </w:r>
      <w:r w:rsidR="00EE54C5">
        <w:rPr>
          <w:sz w:val="26"/>
          <w:szCs w:val="26"/>
        </w:rPr>
        <w:t xml:space="preserve">he </w:t>
      </w:r>
      <w:r w:rsidR="00201EED">
        <w:rPr>
          <w:sz w:val="26"/>
          <w:szCs w:val="26"/>
        </w:rPr>
        <w:t>directory</w:t>
      </w:r>
      <w:r w:rsidR="00EE54C5">
        <w:rPr>
          <w:sz w:val="26"/>
          <w:szCs w:val="26"/>
        </w:rPr>
        <w:t xml:space="preserve"> where </w:t>
      </w:r>
      <w:r w:rsidR="00201EED">
        <w:rPr>
          <w:sz w:val="26"/>
          <w:szCs w:val="26"/>
        </w:rPr>
        <w:t>all</w:t>
      </w:r>
      <w:r w:rsidR="00EE54C5">
        <w:rPr>
          <w:sz w:val="26"/>
          <w:szCs w:val="26"/>
        </w:rPr>
        <w:t xml:space="preserve"> output</w:t>
      </w:r>
      <w:r w:rsidRPr="00B9221A">
        <w:rPr>
          <w:sz w:val="26"/>
          <w:szCs w:val="26"/>
        </w:rPr>
        <w:t xml:space="preserve"> files will be written.  </w:t>
      </w:r>
    </w:p>
    <w:p w14:paraId="123C317F" w14:textId="77777777" w:rsidR="00B9221A" w:rsidRPr="00B9221A" w:rsidRDefault="00B9221A" w:rsidP="00B9221A">
      <w:pPr>
        <w:tabs>
          <w:tab w:val="left" w:pos="1080"/>
        </w:tabs>
        <w:ind w:left="1080"/>
        <w:rPr>
          <w:sz w:val="26"/>
          <w:szCs w:val="26"/>
        </w:rPr>
      </w:pPr>
    </w:p>
    <w:p w14:paraId="2A4383AB" w14:textId="4790B509" w:rsidR="00BC1336" w:rsidRDefault="00BC1336">
      <w:pPr>
        <w:numPr>
          <w:ilvl w:val="0"/>
          <w:numId w:val="3"/>
        </w:numPr>
        <w:tabs>
          <w:tab w:val="left" w:pos="720"/>
        </w:tabs>
        <w:rPr>
          <w:sz w:val="26"/>
          <w:szCs w:val="26"/>
        </w:rPr>
      </w:pPr>
      <w:r>
        <w:rPr>
          <w:sz w:val="26"/>
          <w:szCs w:val="26"/>
        </w:rPr>
        <w:t xml:space="preserve">Click </w:t>
      </w:r>
      <w:r w:rsidRPr="00201EED">
        <w:rPr>
          <w:b/>
          <w:bCs/>
          <w:sz w:val="26"/>
          <w:szCs w:val="26"/>
        </w:rPr>
        <w:t>BEGIN PROCESSING</w:t>
      </w:r>
      <w:r>
        <w:rPr>
          <w:sz w:val="26"/>
          <w:szCs w:val="26"/>
        </w:rPr>
        <w:t xml:space="preserve"> to process the data.  </w:t>
      </w:r>
    </w:p>
    <w:p w14:paraId="7B1F093D" w14:textId="77777777" w:rsidR="00BC1336" w:rsidRDefault="00BC1336">
      <w:pPr>
        <w:rPr>
          <w:sz w:val="26"/>
          <w:szCs w:val="26"/>
        </w:rPr>
      </w:pPr>
    </w:p>
    <w:p w14:paraId="70B26C5B" w14:textId="2751FCC8" w:rsidR="00BC1336" w:rsidRDefault="00BC1336">
      <w:pPr>
        <w:rPr>
          <w:sz w:val="26"/>
          <w:szCs w:val="26"/>
        </w:rPr>
      </w:pPr>
      <w:r>
        <w:rPr>
          <w:sz w:val="26"/>
          <w:szCs w:val="26"/>
        </w:rPr>
        <w:t>Processing will take several minutes to hours depending on the am</w:t>
      </w:r>
      <w:r w:rsidR="00EE54C5">
        <w:rPr>
          <w:sz w:val="26"/>
          <w:szCs w:val="26"/>
        </w:rPr>
        <w:t>ount of da</w:t>
      </w:r>
      <w:r w:rsidR="00C64A6C">
        <w:rPr>
          <w:sz w:val="26"/>
          <w:szCs w:val="26"/>
        </w:rPr>
        <w:t>ta.  Once completed,</w:t>
      </w:r>
      <w:r w:rsidR="00EE54C5">
        <w:rPr>
          <w:sz w:val="26"/>
          <w:szCs w:val="26"/>
        </w:rPr>
        <w:t xml:space="preserve"> new files</w:t>
      </w:r>
      <w:r>
        <w:rPr>
          <w:sz w:val="26"/>
          <w:szCs w:val="26"/>
        </w:rPr>
        <w:t xml:space="preserve"> containing the processed data will be saved with the naming convention </w:t>
      </w:r>
      <w:r w:rsidR="00B9221A" w:rsidRPr="00201EED">
        <w:rPr>
          <w:i/>
          <w:iCs/>
          <w:sz w:val="26"/>
          <w:szCs w:val="26"/>
        </w:rPr>
        <w:t>date</w:t>
      </w:r>
      <w:r w:rsidRPr="00201EED">
        <w:rPr>
          <w:i/>
          <w:iCs/>
          <w:sz w:val="26"/>
          <w:szCs w:val="26"/>
        </w:rPr>
        <w:t>_</w:t>
      </w:r>
      <w:r w:rsidR="00F00F4D" w:rsidRPr="00201EED">
        <w:rPr>
          <w:i/>
          <w:iCs/>
          <w:sz w:val="26"/>
          <w:szCs w:val="26"/>
        </w:rPr>
        <w:t>starttime_probetype.dat</w:t>
      </w:r>
      <w:r w:rsidR="00F00F4D">
        <w:rPr>
          <w:sz w:val="26"/>
          <w:szCs w:val="26"/>
        </w:rPr>
        <w:t>,</w:t>
      </w:r>
      <w:r w:rsidR="00B9221A">
        <w:rPr>
          <w:sz w:val="26"/>
          <w:szCs w:val="26"/>
        </w:rPr>
        <w:t xml:space="preserve"> </w:t>
      </w:r>
      <w:r w:rsidR="00B9221A" w:rsidRPr="00201EED">
        <w:rPr>
          <w:i/>
          <w:iCs/>
          <w:sz w:val="26"/>
          <w:szCs w:val="26"/>
        </w:rPr>
        <w:t>date_starttime_probetype</w:t>
      </w:r>
      <w:r w:rsidRPr="00201EED">
        <w:rPr>
          <w:i/>
          <w:iCs/>
          <w:sz w:val="26"/>
          <w:szCs w:val="26"/>
        </w:rPr>
        <w:t>.txt</w:t>
      </w:r>
      <w:r w:rsidR="00F00F4D">
        <w:rPr>
          <w:sz w:val="26"/>
          <w:szCs w:val="26"/>
        </w:rPr>
        <w:t xml:space="preserve">, or </w:t>
      </w:r>
      <w:r w:rsidR="00F00F4D" w:rsidRPr="00201EED">
        <w:rPr>
          <w:i/>
          <w:iCs/>
          <w:sz w:val="26"/>
          <w:szCs w:val="26"/>
        </w:rPr>
        <w:t>date_starttime_probetype.nc</w:t>
      </w:r>
      <w:r>
        <w:rPr>
          <w:sz w:val="26"/>
          <w:szCs w:val="26"/>
        </w:rPr>
        <w:t xml:space="preserve">.  </w:t>
      </w:r>
    </w:p>
    <w:p w14:paraId="07F3E15D" w14:textId="77777777" w:rsidR="00BC1336" w:rsidRDefault="00BC1336">
      <w:pPr>
        <w:rPr>
          <w:sz w:val="26"/>
          <w:szCs w:val="26"/>
        </w:rPr>
      </w:pPr>
    </w:p>
    <w:p w14:paraId="32195B77" w14:textId="77777777" w:rsidR="00C64A6C" w:rsidRDefault="00C64A6C">
      <w:pPr>
        <w:rPr>
          <w:sz w:val="26"/>
          <w:szCs w:val="26"/>
        </w:rPr>
      </w:pPr>
    </w:p>
    <w:p w14:paraId="11D6C44B" w14:textId="77777777" w:rsidR="00BD6EC4" w:rsidRDefault="00BD6EC4" w:rsidP="00BD6EC4">
      <w:pPr>
        <w:pBdr>
          <w:bottom w:val="single" w:sz="4" w:space="1" w:color="000000"/>
        </w:pBdr>
        <w:rPr>
          <w:b/>
          <w:bCs/>
          <w:sz w:val="30"/>
          <w:szCs w:val="30"/>
        </w:rPr>
      </w:pPr>
      <w:r>
        <w:rPr>
          <w:b/>
          <w:bCs/>
          <w:sz w:val="30"/>
          <w:szCs w:val="30"/>
        </w:rPr>
        <w:t>Data Reprocessing</w:t>
      </w:r>
    </w:p>
    <w:p w14:paraId="77351F79" w14:textId="77777777" w:rsidR="00BD6EC4" w:rsidRDefault="00BD6EC4" w:rsidP="00BD6EC4">
      <w:pPr>
        <w:rPr>
          <w:b/>
          <w:bCs/>
          <w:sz w:val="30"/>
          <w:szCs w:val="30"/>
        </w:rPr>
      </w:pPr>
    </w:p>
    <w:p w14:paraId="4C0567EE" w14:textId="53A65314" w:rsidR="00BC1336" w:rsidRDefault="00BC1336" w:rsidP="0022754F">
      <w:pPr>
        <w:rPr>
          <w:sz w:val="26"/>
          <w:szCs w:val="26"/>
        </w:rPr>
      </w:pPr>
      <w:r>
        <w:rPr>
          <w:sz w:val="26"/>
          <w:szCs w:val="26"/>
        </w:rPr>
        <w:t xml:space="preserve">Settings from a previously processed </w:t>
      </w:r>
      <w:r w:rsidR="00BD661F" w:rsidRPr="00BD661F">
        <w:rPr>
          <w:i/>
          <w:iCs/>
          <w:sz w:val="26"/>
          <w:szCs w:val="26"/>
        </w:rPr>
        <w:t>*</w:t>
      </w:r>
      <w:r w:rsidR="00F00F4D" w:rsidRPr="00BD661F">
        <w:rPr>
          <w:i/>
          <w:iCs/>
          <w:sz w:val="26"/>
          <w:szCs w:val="26"/>
        </w:rPr>
        <w:t>.dat</w:t>
      </w:r>
      <w:r w:rsidR="00F00F4D">
        <w:rPr>
          <w:sz w:val="26"/>
          <w:szCs w:val="26"/>
        </w:rPr>
        <w:t xml:space="preserve"> </w:t>
      </w:r>
      <w:r>
        <w:rPr>
          <w:sz w:val="26"/>
          <w:szCs w:val="26"/>
        </w:rPr>
        <w:t xml:space="preserve">file can be loaded under the </w:t>
      </w:r>
      <w:r w:rsidRPr="00BD661F">
        <w:rPr>
          <w:i/>
          <w:iCs/>
          <w:sz w:val="26"/>
          <w:szCs w:val="26"/>
        </w:rPr>
        <w:t>File/Load Settings</w:t>
      </w:r>
      <w:r>
        <w:rPr>
          <w:sz w:val="26"/>
          <w:szCs w:val="26"/>
        </w:rPr>
        <w:t xml:space="preserve"> menu option.  </w:t>
      </w:r>
      <w:r w:rsidR="00BF2C77">
        <w:rPr>
          <w:sz w:val="26"/>
          <w:szCs w:val="26"/>
        </w:rPr>
        <w:t xml:space="preserve">The </w:t>
      </w:r>
      <w:r>
        <w:rPr>
          <w:sz w:val="26"/>
          <w:szCs w:val="26"/>
        </w:rPr>
        <w:t>processing options</w:t>
      </w:r>
      <w:r w:rsidR="00BF2C77">
        <w:rPr>
          <w:sz w:val="26"/>
          <w:szCs w:val="26"/>
        </w:rPr>
        <w:t xml:space="preserve"> can then be changed </w:t>
      </w:r>
      <w:r w:rsidR="00CF7B47">
        <w:rPr>
          <w:sz w:val="26"/>
          <w:szCs w:val="26"/>
        </w:rPr>
        <w:t>with the graphical interface</w:t>
      </w:r>
      <w:r w:rsidR="00BC10B6">
        <w:rPr>
          <w:sz w:val="26"/>
          <w:szCs w:val="26"/>
        </w:rPr>
        <w:t>,</w:t>
      </w:r>
      <w:r w:rsidR="00CF7B47">
        <w:rPr>
          <w:sz w:val="26"/>
          <w:szCs w:val="26"/>
        </w:rPr>
        <w:t xml:space="preserve"> </w:t>
      </w:r>
      <w:r w:rsidR="00BF2C77">
        <w:rPr>
          <w:sz w:val="26"/>
          <w:szCs w:val="26"/>
        </w:rPr>
        <w:t xml:space="preserve">and the data reprocessed. </w:t>
      </w:r>
      <w:r>
        <w:rPr>
          <w:sz w:val="26"/>
          <w:szCs w:val="26"/>
        </w:rPr>
        <w:t xml:space="preserve"> The old file will be overwritten unless a different output directory is selected.</w:t>
      </w:r>
    </w:p>
    <w:p w14:paraId="067102C9" w14:textId="77777777" w:rsidR="00BD6EC4" w:rsidRDefault="00BD6EC4" w:rsidP="0022754F">
      <w:pPr>
        <w:rPr>
          <w:sz w:val="26"/>
          <w:szCs w:val="26"/>
        </w:rPr>
      </w:pPr>
    </w:p>
    <w:p w14:paraId="38848D05" w14:textId="77777777" w:rsidR="00BD6EC4" w:rsidRDefault="00BD6EC4" w:rsidP="0022754F">
      <w:pPr>
        <w:rPr>
          <w:sz w:val="26"/>
          <w:szCs w:val="26"/>
        </w:rPr>
      </w:pPr>
      <w:r>
        <w:rPr>
          <w:sz w:val="26"/>
          <w:szCs w:val="26"/>
        </w:rPr>
        <w:t>Alternately, the IDL files can be reprocessed via command-line or script.  Modifications are directly applied to the options structure</w:t>
      </w:r>
      <w:r w:rsidR="00CF7B47">
        <w:rPr>
          <w:sz w:val="26"/>
          <w:szCs w:val="26"/>
        </w:rPr>
        <w:t xml:space="preserve"> (see file format information at the end of this document)</w:t>
      </w:r>
      <w:r>
        <w:rPr>
          <w:sz w:val="26"/>
          <w:szCs w:val="26"/>
        </w:rPr>
        <w:t xml:space="preserve"> and then reprocessed.  For example:</w:t>
      </w:r>
    </w:p>
    <w:p w14:paraId="5022D4E7" w14:textId="77777777" w:rsidR="00BD6EC4" w:rsidRDefault="00BD6EC4" w:rsidP="0022754F">
      <w:pPr>
        <w:rPr>
          <w:sz w:val="26"/>
          <w:szCs w:val="26"/>
        </w:rPr>
      </w:pPr>
    </w:p>
    <w:p w14:paraId="634E84D2" w14:textId="77777777" w:rsidR="00BD6EC4" w:rsidRDefault="00BD6EC4" w:rsidP="0022754F">
      <w:pPr>
        <w:rPr>
          <w:sz w:val="26"/>
          <w:szCs w:val="26"/>
        </w:rPr>
      </w:pPr>
      <w:r>
        <w:rPr>
          <w:sz w:val="26"/>
          <w:szCs w:val="26"/>
        </w:rPr>
        <w:t>IDL&gt; restore, ‘myfile.dat’</w:t>
      </w:r>
    </w:p>
    <w:p w14:paraId="564A6380" w14:textId="32763FFF" w:rsidR="00BD6EC4" w:rsidRDefault="00BD6EC4" w:rsidP="0022754F">
      <w:pPr>
        <w:rPr>
          <w:sz w:val="26"/>
          <w:szCs w:val="26"/>
        </w:rPr>
      </w:pPr>
      <w:r>
        <w:rPr>
          <w:sz w:val="26"/>
          <w:szCs w:val="26"/>
        </w:rPr>
        <w:t>IDL&gt; data.op.rate</w:t>
      </w:r>
      <w:r w:rsidR="00BD661F">
        <w:rPr>
          <w:sz w:val="26"/>
          <w:szCs w:val="26"/>
        </w:rPr>
        <w:t xml:space="preserve"> </w:t>
      </w:r>
      <w:r>
        <w:rPr>
          <w:sz w:val="26"/>
          <w:szCs w:val="26"/>
        </w:rPr>
        <w:t>=</w:t>
      </w:r>
      <w:r w:rsidR="00BD661F">
        <w:rPr>
          <w:sz w:val="26"/>
          <w:szCs w:val="26"/>
        </w:rPr>
        <w:t xml:space="preserve"> </w:t>
      </w:r>
      <w:r>
        <w:rPr>
          <w:sz w:val="26"/>
          <w:szCs w:val="26"/>
        </w:rPr>
        <w:t>1                        ;Change the sampling rate</w:t>
      </w:r>
    </w:p>
    <w:p w14:paraId="7ED7FEF6" w14:textId="7A80C25B" w:rsidR="00BD6EC4" w:rsidRDefault="00BD6EC4" w:rsidP="0022754F">
      <w:pPr>
        <w:rPr>
          <w:sz w:val="26"/>
          <w:szCs w:val="26"/>
        </w:rPr>
      </w:pPr>
      <w:r>
        <w:rPr>
          <w:sz w:val="26"/>
          <w:szCs w:val="26"/>
        </w:rPr>
        <w:t xml:space="preserve">IDL&gt; soda2_process_2d, data.op </w:t>
      </w:r>
      <w:r w:rsidR="00BD661F">
        <w:rPr>
          <w:sz w:val="26"/>
          <w:szCs w:val="26"/>
        </w:rPr>
        <w:t xml:space="preserve">  </w:t>
      </w:r>
      <w:r>
        <w:rPr>
          <w:sz w:val="26"/>
          <w:szCs w:val="26"/>
        </w:rPr>
        <w:t xml:space="preserve">   ;Reprocess the data</w:t>
      </w:r>
    </w:p>
    <w:p w14:paraId="3F5D1EED" w14:textId="77777777" w:rsidR="00A72BC9" w:rsidRDefault="00A72BC9" w:rsidP="0022754F">
      <w:pPr>
        <w:rPr>
          <w:sz w:val="26"/>
          <w:szCs w:val="26"/>
        </w:rPr>
      </w:pPr>
    </w:p>
    <w:p w14:paraId="3C2F5DD0" w14:textId="77777777" w:rsidR="008B7ADD" w:rsidRDefault="008B7ADD" w:rsidP="0022754F">
      <w:pPr>
        <w:rPr>
          <w:sz w:val="26"/>
          <w:szCs w:val="26"/>
        </w:rPr>
      </w:pPr>
    </w:p>
    <w:p w14:paraId="21E9FAC6" w14:textId="77777777" w:rsidR="0022754F" w:rsidRDefault="0022754F" w:rsidP="0022754F">
      <w:pPr>
        <w:pBdr>
          <w:bottom w:val="single" w:sz="4" w:space="1" w:color="000000"/>
        </w:pBdr>
        <w:rPr>
          <w:b/>
          <w:bCs/>
          <w:sz w:val="30"/>
          <w:szCs w:val="30"/>
        </w:rPr>
      </w:pPr>
      <w:r>
        <w:rPr>
          <w:b/>
          <w:bCs/>
          <w:sz w:val="30"/>
          <w:szCs w:val="30"/>
        </w:rPr>
        <w:t>Browsing Processed Data</w:t>
      </w:r>
    </w:p>
    <w:p w14:paraId="28463E38" w14:textId="77777777" w:rsidR="0022754F" w:rsidRDefault="0022754F" w:rsidP="0022754F">
      <w:pPr>
        <w:rPr>
          <w:b/>
          <w:bCs/>
          <w:sz w:val="30"/>
          <w:szCs w:val="30"/>
        </w:rPr>
      </w:pPr>
    </w:p>
    <w:p w14:paraId="29CDBE57" w14:textId="60643F79" w:rsidR="0022754F" w:rsidRDefault="0022754F" w:rsidP="0022754F">
      <w:pPr>
        <w:rPr>
          <w:sz w:val="26"/>
          <w:szCs w:val="26"/>
        </w:rPr>
      </w:pPr>
      <w:r>
        <w:rPr>
          <w:sz w:val="26"/>
          <w:szCs w:val="26"/>
        </w:rPr>
        <w:t xml:space="preserve">Select </w:t>
      </w:r>
      <w:r w:rsidR="00BD661F">
        <w:rPr>
          <w:i/>
          <w:iCs/>
          <w:sz w:val="26"/>
          <w:szCs w:val="26"/>
        </w:rPr>
        <w:t>Menu</w:t>
      </w:r>
      <w:r w:rsidRPr="00BD661F">
        <w:rPr>
          <w:i/>
          <w:iCs/>
          <w:sz w:val="26"/>
          <w:szCs w:val="26"/>
        </w:rPr>
        <w:t>/Browse Data</w:t>
      </w:r>
      <w:r>
        <w:rPr>
          <w:sz w:val="26"/>
          <w:szCs w:val="26"/>
        </w:rPr>
        <w:t xml:space="preserve"> from the main </w:t>
      </w:r>
      <w:r w:rsidR="00BD661F">
        <w:rPr>
          <w:sz w:val="26"/>
          <w:szCs w:val="26"/>
        </w:rPr>
        <w:t xml:space="preserve">SODA-2 </w:t>
      </w:r>
      <w:r>
        <w:rPr>
          <w:sz w:val="26"/>
          <w:szCs w:val="26"/>
        </w:rPr>
        <w:t xml:space="preserve">window to </w:t>
      </w:r>
      <w:r w:rsidR="00BD661F">
        <w:rPr>
          <w:sz w:val="26"/>
          <w:szCs w:val="26"/>
        </w:rPr>
        <w:t>load</w:t>
      </w:r>
      <w:r>
        <w:rPr>
          <w:sz w:val="26"/>
          <w:szCs w:val="26"/>
        </w:rPr>
        <w:t xml:space="preserve"> the data browser.  The browser may also be accessed directly from IDL command line by typing </w:t>
      </w:r>
      <w:r w:rsidRPr="00BD661F">
        <w:rPr>
          <w:b/>
          <w:bCs/>
          <w:i/>
          <w:iCs/>
          <w:sz w:val="26"/>
          <w:szCs w:val="26"/>
        </w:rPr>
        <w:t>soda2_browse</w:t>
      </w:r>
      <w:r>
        <w:rPr>
          <w:sz w:val="26"/>
          <w:szCs w:val="26"/>
        </w:rPr>
        <w:t xml:space="preserve">.  Load a processed (*.dat) file under the </w:t>
      </w:r>
      <w:r w:rsidRPr="00BD661F">
        <w:rPr>
          <w:i/>
          <w:iCs/>
          <w:sz w:val="26"/>
          <w:szCs w:val="26"/>
        </w:rPr>
        <w:t>File/Load</w:t>
      </w:r>
      <w:r>
        <w:rPr>
          <w:sz w:val="26"/>
          <w:szCs w:val="26"/>
        </w:rPr>
        <w:t xml:space="preserve"> menu to begin browsing.</w:t>
      </w:r>
    </w:p>
    <w:p w14:paraId="550BDAD5" w14:textId="77777777" w:rsidR="0022754F" w:rsidRDefault="0022754F" w:rsidP="0022754F">
      <w:pPr>
        <w:rPr>
          <w:sz w:val="26"/>
          <w:szCs w:val="26"/>
        </w:rPr>
      </w:pPr>
    </w:p>
    <w:p w14:paraId="42D7054E" w14:textId="77777777" w:rsidR="0022754F" w:rsidRDefault="00EE54C5" w:rsidP="0022754F">
      <w:pPr>
        <w:rPr>
          <w:i/>
          <w:iCs/>
          <w:sz w:val="26"/>
          <w:szCs w:val="26"/>
        </w:rPr>
      </w:pPr>
      <w:r>
        <w:rPr>
          <w:i/>
          <w:iCs/>
          <w:sz w:val="26"/>
          <w:szCs w:val="26"/>
        </w:rPr>
        <w:t>Navigating through the data</w:t>
      </w:r>
      <w:r w:rsidR="0022754F">
        <w:rPr>
          <w:i/>
          <w:iCs/>
          <w:sz w:val="26"/>
          <w:szCs w:val="26"/>
        </w:rPr>
        <w:t>:</w:t>
      </w:r>
    </w:p>
    <w:p w14:paraId="4DF358B4" w14:textId="77777777" w:rsidR="0022754F" w:rsidRDefault="0022754F" w:rsidP="0022754F">
      <w:pPr>
        <w:rPr>
          <w:sz w:val="26"/>
          <w:szCs w:val="26"/>
        </w:rPr>
      </w:pPr>
      <w:r>
        <w:rPr>
          <w:sz w:val="26"/>
          <w:szCs w:val="26"/>
        </w:rPr>
        <w:t>The first 3 tabs (Distributions, Particles, and Timing/Diodes) display data for a single t</w:t>
      </w:r>
      <w:r w:rsidR="00EE54C5">
        <w:rPr>
          <w:sz w:val="26"/>
          <w:szCs w:val="26"/>
        </w:rPr>
        <w:t>ime period</w:t>
      </w:r>
      <w:r>
        <w:rPr>
          <w:sz w:val="26"/>
          <w:szCs w:val="26"/>
        </w:rPr>
        <w:t>.</w:t>
      </w:r>
      <w:r w:rsidR="00EE54C5">
        <w:rPr>
          <w:sz w:val="26"/>
          <w:szCs w:val="26"/>
        </w:rPr>
        <w:t xml:space="preserve">  To move forward in time</w:t>
      </w:r>
      <w:r>
        <w:rPr>
          <w:sz w:val="26"/>
          <w:szCs w:val="26"/>
        </w:rPr>
        <w:t>, left-click anywhere on the main plo</w:t>
      </w:r>
      <w:r w:rsidR="00EE54C5">
        <w:rPr>
          <w:sz w:val="26"/>
          <w:szCs w:val="26"/>
        </w:rPr>
        <w:t>t.  To move backward in time,</w:t>
      </w:r>
      <w:r>
        <w:rPr>
          <w:sz w:val="26"/>
          <w:szCs w:val="26"/>
        </w:rPr>
        <w:t xml:space="preserve"> right-click on the main plot.  The scroll wheel on a mouse may also be used to move forward or backward more rapidly.  A blue indicator line shows the current position in a small concentration plot at the bottom of the screen.  Left-click on this plot to directly access a new time period.  A new time may also be typed into the text box at the bottom-left corner of the window in either 'hhmmss' or seconds-from-midnight format.  Click the 'HMS' or 'SFM' label to toggle formats.</w:t>
      </w:r>
    </w:p>
    <w:p w14:paraId="0B9EC34A" w14:textId="77777777" w:rsidR="0022754F" w:rsidRDefault="0022754F" w:rsidP="0022754F">
      <w:pPr>
        <w:rPr>
          <w:sz w:val="26"/>
          <w:szCs w:val="26"/>
        </w:rPr>
      </w:pPr>
    </w:p>
    <w:p w14:paraId="64B6B5D0" w14:textId="77777777" w:rsidR="0022754F" w:rsidRDefault="00EE54C5" w:rsidP="0022754F">
      <w:pPr>
        <w:rPr>
          <w:i/>
          <w:iCs/>
          <w:sz w:val="26"/>
          <w:szCs w:val="26"/>
        </w:rPr>
      </w:pPr>
      <w:r>
        <w:rPr>
          <w:i/>
          <w:iCs/>
          <w:sz w:val="26"/>
          <w:szCs w:val="26"/>
        </w:rPr>
        <w:t>D</w:t>
      </w:r>
      <w:r w:rsidR="0022754F">
        <w:rPr>
          <w:i/>
          <w:iCs/>
          <w:sz w:val="26"/>
          <w:szCs w:val="26"/>
        </w:rPr>
        <w:t>istributions tab:</w:t>
      </w:r>
    </w:p>
    <w:p w14:paraId="5069D4C9" w14:textId="77777777" w:rsidR="0022754F" w:rsidRDefault="0022754F" w:rsidP="0022754F">
      <w:pPr>
        <w:rPr>
          <w:sz w:val="26"/>
          <w:szCs w:val="26"/>
        </w:rPr>
      </w:pPr>
      <w:r>
        <w:rPr>
          <w:sz w:val="26"/>
          <w:szCs w:val="26"/>
        </w:rPr>
        <w:t xml:space="preserve">The default tab shows the normalized particle size distribution, the area ratio distribution, and a colorized contour composite of these two distributions.  Computed bulk values such as total number concentration, ice water content, and mean diameter for the current time period are displayed.  </w:t>
      </w:r>
    </w:p>
    <w:p w14:paraId="07151643" w14:textId="77777777" w:rsidR="0022754F" w:rsidRDefault="0022754F" w:rsidP="0022754F">
      <w:pPr>
        <w:rPr>
          <w:sz w:val="26"/>
          <w:szCs w:val="26"/>
        </w:rPr>
      </w:pPr>
    </w:p>
    <w:p w14:paraId="4F03C9C0" w14:textId="77777777" w:rsidR="0022754F" w:rsidRDefault="0022754F" w:rsidP="0022754F">
      <w:pPr>
        <w:rPr>
          <w:i/>
          <w:iCs/>
          <w:sz w:val="26"/>
          <w:szCs w:val="26"/>
        </w:rPr>
      </w:pPr>
      <w:r>
        <w:rPr>
          <w:i/>
          <w:iCs/>
          <w:sz w:val="26"/>
          <w:szCs w:val="26"/>
        </w:rPr>
        <w:t>Particles tab:</w:t>
      </w:r>
    </w:p>
    <w:p w14:paraId="5F5FBA8B" w14:textId="77777777" w:rsidR="0022754F" w:rsidRDefault="0022754F" w:rsidP="0022754F">
      <w:pPr>
        <w:rPr>
          <w:sz w:val="26"/>
          <w:szCs w:val="26"/>
        </w:rPr>
      </w:pPr>
      <w:r>
        <w:rPr>
          <w:sz w:val="26"/>
          <w:szCs w:val="26"/>
        </w:rPr>
        <w:t xml:space="preserve">The 'Particles' tab displays the images of the particles recorded for each time period.  </w:t>
      </w:r>
      <w:r>
        <w:rPr>
          <w:i/>
          <w:iCs/>
          <w:sz w:val="26"/>
          <w:szCs w:val="26"/>
        </w:rPr>
        <w:t>The original raw data files must be accessible in order to view this screen; the images are not saved in the processed file.</w:t>
      </w:r>
      <w:r>
        <w:rPr>
          <w:sz w:val="26"/>
          <w:szCs w:val="26"/>
        </w:rPr>
        <w:t xml:space="preserve">  Only images that fit on the screen are displayed.  To see </w:t>
      </w:r>
      <w:r w:rsidR="00EE54C5">
        <w:rPr>
          <w:sz w:val="26"/>
          <w:szCs w:val="26"/>
        </w:rPr>
        <w:t>more</w:t>
      </w:r>
      <w:r>
        <w:rPr>
          <w:sz w:val="26"/>
          <w:szCs w:val="26"/>
        </w:rPr>
        <w:t xml:space="preserve"> images click on the arrow buttons below the displayed images.</w:t>
      </w:r>
    </w:p>
    <w:p w14:paraId="768440A2" w14:textId="77777777" w:rsidR="0022754F" w:rsidRDefault="0022754F" w:rsidP="0022754F">
      <w:pPr>
        <w:rPr>
          <w:sz w:val="26"/>
          <w:szCs w:val="26"/>
        </w:rPr>
      </w:pPr>
    </w:p>
    <w:p w14:paraId="4AB07465" w14:textId="77777777" w:rsidR="0022754F" w:rsidRDefault="0022754F" w:rsidP="0022754F">
      <w:pPr>
        <w:rPr>
          <w:i/>
          <w:iCs/>
          <w:sz w:val="26"/>
          <w:szCs w:val="26"/>
        </w:rPr>
      </w:pPr>
      <w:r>
        <w:rPr>
          <w:i/>
          <w:iCs/>
          <w:sz w:val="26"/>
          <w:szCs w:val="26"/>
        </w:rPr>
        <w:t>Timing tab:</w:t>
      </w:r>
    </w:p>
    <w:p w14:paraId="6E6E361B" w14:textId="54983F83" w:rsidR="0022754F" w:rsidRDefault="0022754F" w:rsidP="0022754F">
      <w:pPr>
        <w:rPr>
          <w:sz w:val="26"/>
          <w:szCs w:val="26"/>
        </w:rPr>
      </w:pPr>
      <w:r>
        <w:rPr>
          <w:sz w:val="26"/>
          <w:szCs w:val="26"/>
        </w:rPr>
        <w:t xml:space="preserve">This tab shows the interarrival time and diode histograms.  Ideally, the interarrival time plot </w:t>
      </w:r>
      <w:r w:rsidR="00BD661F">
        <w:rPr>
          <w:sz w:val="26"/>
          <w:szCs w:val="26"/>
        </w:rPr>
        <w:t xml:space="preserve">(top panel) </w:t>
      </w:r>
      <w:r>
        <w:rPr>
          <w:sz w:val="26"/>
          <w:szCs w:val="26"/>
        </w:rPr>
        <w:t xml:space="preserve">should have a shape resembling a Poisson distribution.  The diode histogram </w:t>
      </w:r>
      <w:r w:rsidR="00BD661F">
        <w:rPr>
          <w:sz w:val="26"/>
          <w:szCs w:val="26"/>
        </w:rPr>
        <w:t>(bottom panel) shows the</w:t>
      </w:r>
      <w:r w:rsidR="00EE54C5">
        <w:rPr>
          <w:sz w:val="26"/>
          <w:szCs w:val="26"/>
        </w:rPr>
        <w:t xml:space="preserve"> total</w:t>
      </w:r>
      <w:r>
        <w:rPr>
          <w:sz w:val="26"/>
          <w:szCs w:val="26"/>
        </w:rPr>
        <w:t xml:space="preserve"> num</w:t>
      </w:r>
      <w:r w:rsidR="00EE54C5">
        <w:rPr>
          <w:sz w:val="26"/>
          <w:szCs w:val="26"/>
        </w:rPr>
        <w:t>ber of shadows recorded during each</w:t>
      </w:r>
      <w:r>
        <w:rPr>
          <w:sz w:val="26"/>
          <w:szCs w:val="26"/>
        </w:rPr>
        <w:t xml:space="preserve"> time period.  If sufficient particles were</w:t>
      </w:r>
      <w:r w:rsidR="00BD661F">
        <w:rPr>
          <w:sz w:val="26"/>
          <w:szCs w:val="26"/>
        </w:rPr>
        <w:t xml:space="preserve"> recorded, then</w:t>
      </w:r>
      <w:r>
        <w:rPr>
          <w:sz w:val="26"/>
          <w:szCs w:val="26"/>
        </w:rPr>
        <w:t xml:space="preserve"> </w:t>
      </w:r>
      <w:r w:rsidR="00BD661F">
        <w:rPr>
          <w:sz w:val="26"/>
          <w:szCs w:val="26"/>
        </w:rPr>
        <w:t>the histogram</w:t>
      </w:r>
      <w:r>
        <w:rPr>
          <w:sz w:val="26"/>
          <w:szCs w:val="26"/>
        </w:rPr>
        <w:t xml:space="preserve"> should be a</w:t>
      </w:r>
      <w:r w:rsidR="00BD661F">
        <w:rPr>
          <w:sz w:val="26"/>
          <w:szCs w:val="26"/>
        </w:rPr>
        <w:t xml:space="preserve"> relatively</w:t>
      </w:r>
      <w:r>
        <w:rPr>
          <w:sz w:val="26"/>
          <w:szCs w:val="26"/>
        </w:rPr>
        <w:t xml:space="preserve"> flat line.  </w:t>
      </w:r>
      <w:r w:rsidR="00EE54C5">
        <w:rPr>
          <w:sz w:val="26"/>
          <w:szCs w:val="26"/>
        </w:rPr>
        <w:t xml:space="preserve">The </w:t>
      </w:r>
      <w:r>
        <w:rPr>
          <w:sz w:val="26"/>
          <w:szCs w:val="26"/>
        </w:rPr>
        <w:t>distributions of interarrival time and diode histograms</w:t>
      </w:r>
      <w:r w:rsidR="00EE54C5">
        <w:rPr>
          <w:sz w:val="26"/>
          <w:szCs w:val="26"/>
        </w:rPr>
        <w:t xml:space="preserve"> for the entire flight are also displayed </w:t>
      </w:r>
      <w:r w:rsidR="00BD661F">
        <w:rPr>
          <w:sz w:val="26"/>
          <w:szCs w:val="26"/>
        </w:rPr>
        <w:t xml:space="preserve">with </w:t>
      </w:r>
      <w:r w:rsidR="00EE54C5">
        <w:rPr>
          <w:sz w:val="26"/>
          <w:szCs w:val="26"/>
        </w:rPr>
        <w:t>a red dashed line.</w:t>
      </w:r>
    </w:p>
    <w:p w14:paraId="151EADD6" w14:textId="699498D9" w:rsidR="0022754F" w:rsidRDefault="0022754F" w:rsidP="0022754F">
      <w:pPr>
        <w:rPr>
          <w:sz w:val="26"/>
          <w:szCs w:val="26"/>
        </w:rPr>
      </w:pPr>
    </w:p>
    <w:p w14:paraId="69699B07" w14:textId="10F09BB2" w:rsidR="00BD661F" w:rsidRDefault="0022754F" w:rsidP="0022754F">
      <w:pPr>
        <w:rPr>
          <w:i/>
          <w:iCs/>
          <w:sz w:val="26"/>
          <w:szCs w:val="26"/>
        </w:rPr>
      </w:pPr>
      <w:r>
        <w:rPr>
          <w:i/>
          <w:iCs/>
          <w:sz w:val="26"/>
          <w:szCs w:val="26"/>
        </w:rPr>
        <w:t>Time series tab:</w:t>
      </w:r>
    </w:p>
    <w:p w14:paraId="6DB61864" w14:textId="48E2F12A" w:rsidR="0022754F" w:rsidRDefault="0022754F" w:rsidP="0022754F">
      <w:pPr>
        <w:rPr>
          <w:sz w:val="26"/>
          <w:szCs w:val="26"/>
        </w:rPr>
      </w:pPr>
      <w:r>
        <w:rPr>
          <w:sz w:val="26"/>
          <w:szCs w:val="26"/>
        </w:rPr>
        <w:t xml:space="preserve">This window displays time series plots of derived parameters and housekeeping data.  Two plotting windows are available, and the value to be plotted on each </w:t>
      </w:r>
      <w:r w:rsidR="00EE54C5">
        <w:rPr>
          <w:sz w:val="26"/>
          <w:szCs w:val="26"/>
        </w:rPr>
        <w:t>is</w:t>
      </w:r>
      <w:r>
        <w:rPr>
          <w:sz w:val="26"/>
          <w:szCs w:val="26"/>
        </w:rPr>
        <w:t xml:space="preserve"> changed with the drop-down menus.  The start and end times can be adjusted with the mouse by click-dra</w:t>
      </w:r>
      <w:r w:rsidR="00EE54C5">
        <w:rPr>
          <w:sz w:val="26"/>
          <w:szCs w:val="26"/>
        </w:rPr>
        <w:t>ggi</w:t>
      </w:r>
      <w:r>
        <w:rPr>
          <w:sz w:val="26"/>
          <w:szCs w:val="26"/>
        </w:rPr>
        <w:t xml:space="preserve">ng a box on either the data plots or the reference plot at the bottom of the screen.  The green and red indicators on the reference plot show the current range.  </w:t>
      </w:r>
    </w:p>
    <w:p w14:paraId="7DD2B3C7" w14:textId="3BFC5699" w:rsidR="0022754F" w:rsidRDefault="0022754F" w:rsidP="0022754F">
      <w:pPr>
        <w:rPr>
          <w:sz w:val="26"/>
          <w:szCs w:val="26"/>
        </w:rPr>
      </w:pPr>
    </w:p>
    <w:p w14:paraId="1747D873" w14:textId="74958577" w:rsidR="0022754F" w:rsidRDefault="0022754F" w:rsidP="0022754F">
      <w:pPr>
        <w:rPr>
          <w:i/>
          <w:iCs/>
          <w:sz w:val="26"/>
          <w:szCs w:val="26"/>
        </w:rPr>
      </w:pPr>
      <w:r>
        <w:rPr>
          <w:i/>
          <w:iCs/>
          <w:sz w:val="26"/>
          <w:szCs w:val="26"/>
        </w:rPr>
        <w:lastRenderedPageBreak/>
        <w:t>Saving plots:</w:t>
      </w:r>
    </w:p>
    <w:p w14:paraId="3A4770B2" w14:textId="1A2C362A" w:rsidR="0022754F" w:rsidRDefault="0022754F" w:rsidP="0022754F">
      <w:pPr>
        <w:rPr>
          <w:sz w:val="26"/>
          <w:szCs w:val="26"/>
        </w:rPr>
      </w:pPr>
      <w:r>
        <w:rPr>
          <w:sz w:val="26"/>
          <w:szCs w:val="26"/>
        </w:rPr>
        <w:t xml:space="preserve">Click the </w:t>
      </w:r>
      <w:r w:rsidRPr="00DF0160">
        <w:rPr>
          <w:b/>
          <w:bCs/>
          <w:sz w:val="26"/>
          <w:szCs w:val="26"/>
        </w:rPr>
        <w:t>Create PNG</w:t>
      </w:r>
      <w:r>
        <w:rPr>
          <w:sz w:val="26"/>
          <w:szCs w:val="26"/>
        </w:rPr>
        <w:t xml:space="preserve"> button on any screen to save the current plot(s) to a PNG image.  It will be saved in the directory where the processed file is located.</w:t>
      </w:r>
    </w:p>
    <w:p w14:paraId="61BB29FD" w14:textId="3FF561E2" w:rsidR="0022754F" w:rsidRDefault="0022754F" w:rsidP="0022754F">
      <w:pPr>
        <w:rPr>
          <w:sz w:val="26"/>
          <w:szCs w:val="26"/>
        </w:rPr>
      </w:pPr>
    </w:p>
    <w:p w14:paraId="3DE1A3C3" w14:textId="769CE5AF" w:rsidR="00DF0160" w:rsidRDefault="00000000" w:rsidP="0022754F">
      <w:pPr>
        <w:rPr>
          <w:i/>
          <w:iCs/>
          <w:sz w:val="26"/>
          <w:szCs w:val="26"/>
        </w:rPr>
      </w:pPr>
      <w:r>
        <w:rPr>
          <w:noProof/>
        </w:rPr>
        <w:pict w14:anchorId="1D317CBA">
          <v:shape id="_x0000_s1026" type="#_x0000_t75" style="position:absolute;margin-left:.3pt;margin-top:-.05pt;width:498.6pt;height:441.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1" o:title=""/>
            <w10:wrap type="square"/>
          </v:shape>
        </w:pict>
      </w:r>
      <w:r w:rsidR="0022754F">
        <w:rPr>
          <w:i/>
          <w:iCs/>
          <w:sz w:val="26"/>
          <w:szCs w:val="26"/>
        </w:rPr>
        <w:t xml:space="preserve"> </w:t>
      </w:r>
    </w:p>
    <w:p w14:paraId="6446BA21" w14:textId="2D26A055" w:rsidR="0022754F" w:rsidRDefault="0022754F" w:rsidP="0022754F">
      <w:pPr>
        <w:rPr>
          <w:i/>
          <w:iCs/>
          <w:sz w:val="26"/>
          <w:szCs w:val="26"/>
        </w:rPr>
      </w:pPr>
      <w:r>
        <w:rPr>
          <w:i/>
          <w:iCs/>
          <w:sz w:val="26"/>
          <w:szCs w:val="26"/>
        </w:rPr>
        <w:t>File properties:</w:t>
      </w:r>
    </w:p>
    <w:p w14:paraId="085F816C" w14:textId="5C29AAA2" w:rsidR="0022754F" w:rsidRDefault="0022754F" w:rsidP="0022754F">
      <w:pPr>
        <w:rPr>
          <w:sz w:val="26"/>
          <w:szCs w:val="26"/>
        </w:rPr>
      </w:pPr>
      <w:r>
        <w:rPr>
          <w:sz w:val="26"/>
          <w:szCs w:val="26"/>
        </w:rPr>
        <w:t xml:space="preserve">The options used to process the file are </w:t>
      </w:r>
      <w:r w:rsidR="00E512E9">
        <w:rPr>
          <w:sz w:val="26"/>
          <w:szCs w:val="26"/>
        </w:rPr>
        <w:t>displayed</w:t>
      </w:r>
      <w:r>
        <w:rPr>
          <w:sz w:val="26"/>
          <w:szCs w:val="26"/>
        </w:rPr>
        <w:t xml:space="preserve"> from the </w:t>
      </w:r>
      <w:r w:rsidRPr="00DF0160">
        <w:rPr>
          <w:i/>
          <w:iCs/>
          <w:sz w:val="26"/>
          <w:szCs w:val="26"/>
        </w:rPr>
        <w:t>File/Properties</w:t>
      </w:r>
      <w:r>
        <w:rPr>
          <w:sz w:val="26"/>
          <w:szCs w:val="26"/>
        </w:rPr>
        <w:t xml:space="preserve"> menu</w:t>
      </w:r>
    </w:p>
    <w:p w14:paraId="52F4C242" w14:textId="77777777" w:rsidR="0075539A" w:rsidRDefault="0075539A" w:rsidP="0075539A">
      <w:pPr>
        <w:rPr>
          <w:sz w:val="26"/>
          <w:szCs w:val="26"/>
        </w:rPr>
      </w:pPr>
    </w:p>
    <w:p w14:paraId="65AC810E" w14:textId="77777777" w:rsidR="0075539A" w:rsidRDefault="0075539A" w:rsidP="0075539A">
      <w:pPr>
        <w:rPr>
          <w:sz w:val="26"/>
          <w:szCs w:val="26"/>
        </w:rPr>
      </w:pPr>
    </w:p>
    <w:p w14:paraId="25DFD10D" w14:textId="77777777" w:rsidR="0075539A" w:rsidRDefault="0075539A" w:rsidP="0075539A">
      <w:pPr>
        <w:pBdr>
          <w:bottom w:val="single" w:sz="4" w:space="1" w:color="000000"/>
        </w:pBdr>
        <w:rPr>
          <w:b/>
          <w:bCs/>
          <w:sz w:val="30"/>
          <w:szCs w:val="30"/>
        </w:rPr>
      </w:pPr>
      <w:r>
        <w:rPr>
          <w:b/>
          <w:bCs/>
          <w:sz w:val="30"/>
          <w:szCs w:val="30"/>
        </w:rPr>
        <w:t>Exporting Data</w:t>
      </w:r>
    </w:p>
    <w:p w14:paraId="1663A6D5" w14:textId="77777777" w:rsidR="0075539A" w:rsidRDefault="0075539A" w:rsidP="0075539A">
      <w:pPr>
        <w:rPr>
          <w:b/>
          <w:bCs/>
          <w:sz w:val="30"/>
          <w:szCs w:val="30"/>
        </w:rPr>
      </w:pPr>
    </w:p>
    <w:p w14:paraId="0803FB52" w14:textId="1A85EFDC" w:rsidR="0075539A" w:rsidRDefault="00CC2102" w:rsidP="0022754F">
      <w:pPr>
        <w:rPr>
          <w:sz w:val="26"/>
          <w:szCs w:val="26"/>
        </w:rPr>
      </w:pPr>
      <w:r>
        <w:rPr>
          <w:sz w:val="26"/>
          <w:szCs w:val="26"/>
        </w:rPr>
        <w:t xml:space="preserve">The processed data and images can be exported to netCDF </w:t>
      </w:r>
      <w:r w:rsidR="00DF0160">
        <w:rPr>
          <w:sz w:val="26"/>
          <w:szCs w:val="26"/>
        </w:rPr>
        <w:t xml:space="preserve">or ASCII-CSV </w:t>
      </w:r>
      <w:r>
        <w:rPr>
          <w:sz w:val="26"/>
          <w:szCs w:val="26"/>
        </w:rPr>
        <w:t>(</w:t>
      </w:r>
      <w:r w:rsidR="00DF0160">
        <w:rPr>
          <w:sz w:val="26"/>
          <w:szCs w:val="26"/>
        </w:rPr>
        <w:t>size distributions</w:t>
      </w:r>
      <w:r>
        <w:rPr>
          <w:sz w:val="26"/>
          <w:szCs w:val="26"/>
        </w:rPr>
        <w:t xml:space="preserve">) and PNG (images) for compatibility with Matlab, Python, or other software packages.  </w:t>
      </w:r>
      <w:r w:rsidR="0075539A">
        <w:rPr>
          <w:sz w:val="26"/>
          <w:szCs w:val="26"/>
        </w:rPr>
        <w:t xml:space="preserve">Select </w:t>
      </w:r>
      <w:r w:rsidR="00DF0160" w:rsidRPr="00DF0160">
        <w:rPr>
          <w:i/>
          <w:iCs/>
          <w:sz w:val="26"/>
          <w:szCs w:val="26"/>
        </w:rPr>
        <w:t>Menu</w:t>
      </w:r>
      <w:r w:rsidR="0075539A" w:rsidRPr="00DF0160">
        <w:rPr>
          <w:i/>
          <w:iCs/>
          <w:sz w:val="26"/>
          <w:szCs w:val="26"/>
        </w:rPr>
        <w:t>/Export Data</w:t>
      </w:r>
      <w:r w:rsidR="0075539A">
        <w:rPr>
          <w:sz w:val="26"/>
          <w:szCs w:val="26"/>
        </w:rPr>
        <w:t xml:space="preserve"> from the main </w:t>
      </w:r>
      <w:r w:rsidR="00DF0160">
        <w:rPr>
          <w:sz w:val="26"/>
          <w:szCs w:val="26"/>
        </w:rPr>
        <w:t xml:space="preserve">SODA-2 </w:t>
      </w:r>
      <w:r w:rsidR="0075539A">
        <w:rPr>
          <w:sz w:val="26"/>
          <w:szCs w:val="26"/>
        </w:rPr>
        <w:t xml:space="preserve">window to open the data export menu.  Add </w:t>
      </w:r>
      <w:r w:rsidR="0075539A">
        <w:rPr>
          <w:sz w:val="26"/>
          <w:szCs w:val="26"/>
        </w:rPr>
        <w:lastRenderedPageBreak/>
        <w:t xml:space="preserve">processed (*.dat) files to the list for export.  </w:t>
      </w:r>
    </w:p>
    <w:p w14:paraId="1BCD2646" w14:textId="77777777" w:rsidR="0075539A" w:rsidRDefault="0075539A" w:rsidP="0022754F">
      <w:pPr>
        <w:rPr>
          <w:sz w:val="26"/>
          <w:szCs w:val="26"/>
        </w:rPr>
      </w:pPr>
    </w:p>
    <w:p w14:paraId="284208B9" w14:textId="13857162" w:rsidR="0022754F" w:rsidRDefault="0075539A" w:rsidP="0022754F">
      <w:pPr>
        <w:rPr>
          <w:sz w:val="26"/>
          <w:szCs w:val="26"/>
        </w:rPr>
      </w:pPr>
      <w:r>
        <w:rPr>
          <w:sz w:val="26"/>
          <w:szCs w:val="26"/>
        </w:rPr>
        <w:t xml:space="preserve">The netCDF files will contain particle size distributions, counts, interarrival time distributions, and a variety of </w:t>
      </w:r>
      <w:r w:rsidR="00DF0160">
        <w:rPr>
          <w:sz w:val="26"/>
          <w:szCs w:val="26"/>
        </w:rPr>
        <w:t>derived bulk</w:t>
      </w:r>
      <w:r>
        <w:rPr>
          <w:sz w:val="26"/>
          <w:szCs w:val="26"/>
        </w:rPr>
        <w:t xml:space="preserve"> parameters such as IWC, mean diameter, and total area.   </w:t>
      </w:r>
      <w:r w:rsidR="00AD1E42">
        <w:rPr>
          <w:sz w:val="26"/>
          <w:szCs w:val="26"/>
        </w:rPr>
        <w:t>See the program soda2_export_ncdf.pro for more options.</w:t>
      </w:r>
    </w:p>
    <w:p w14:paraId="08556B04" w14:textId="77777777" w:rsidR="0075539A" w:rsidRDefault="0075539A" w:rsidP="0022754F">
      <w:pPr>
        <w:rPr>
          <w:sz w:val="26"/>
          <w:szCs w:val="26"/>
        </w:rPr>
      </w:pPr>
    </w:p>
    <w:p w14:paraId="4FF728B5" w14:textId="77777777" w:rsidR="0075539A" w:rsidRDefault="00AD1E42" w:rsidP="0022754F">
      <w:pPr>
        <w:rPr>
          <w:sz w:val="26"/>
          <w:szCs w:val="26"/>
        </w:rPr>
      </w:pPr>
      <w:r>
        <w:rPr>
          <w:sz w:val="26"/>
          <w:szCs w:val="26"/>
        </w:rPr>
        <w:t>PNG files each contain one minute of  sample images, with one image buffer</w:t>
      </w:r>
      <w:r w:rsidR="0075539A">
        <w:rPr>
          <w:sz w:val="26"/>
          <w:szCs w:val="26"/>
        </w:rPr>
        <w:t xml:space="preserve"> (roughly 1000 slices)</w:t>
      </w:r>
      <w:r>
        <w:rPr>
          <w:sz w:val="26"/>
          <w:szCs w:val="26"/>
        </w:rPr>
        <w:t xml:space="preserve"> shown</w:t>
      </w:r>
      <w:r w:rsidR="0075539A">
        <w:rPr>
          <w:sz w:val="26"/>
          <w:szCs w:val="26"/>
        </w:rPr>
        <w:t xml:space="preserve"> for each time </w:t>
      </w:r>
      <w:r>
        <w:rPr>
          <w:sz w:val="26"/>
          <w:szCs w:val="26"/>
        </w:rPr>
        <w:t>interval that was processed.  Use the command-line version to output all images or to specify start and/or stop times, for example:</w:t>
      </w:r>
    </w:p>
    <w:p w14:paraId="57E180B1" w14:textId="77777777" w:rsidR="00AD1E42" w:rsidRDefault="00AD1E42" w:rsidP="0022754F">
      <w:pPr>
        <w:rPr>
          <w:sz w:val="26"/>
          <w:szCs w:val="26"/>
        </w:rPr>
      </w:pPr>
      <w:r>
        <w:rPr>
          <w:sz w:val="26"/>
          <w:szCs w:val="26"/>
        </w:rPr>
        <w:tab/>
        <w:t>IDL&gt; soda2_imagedump, ‘myfile.dat’, /all, starttime=</w:t>
      </w:r>
      <w:r w:rsidR="00CC2102">
        <w:rPr>
          <w:sz w:val="26"/>
          <w:szCs w:val="26"/>
        </w:rPr>
        <w:t>hms2</w:t>
      </w:r>
      <w:r>
        <w:rPr>
          <w:sz w:val="26"/>
          <w:szCs w:val="26"/>
        </w:rPr>
        <w:t>sfm(130000)</w:t>
      </w:r>
    </w:p>
    <w:p w14:paraId="0112F772" w14:textId="77777777" w:rsidR="00AD1E42" w:rsidRDefault="00AD1E42" w:rsidP="0022754F">
      <w:pPr>
        <w:rPr>
          <w:sz w:val="26"/>
          <w:szCs w:val="26"/>
        </w:rPr>
      </w:pPr>
    </w:p>
    <w:p w14:paraId="4FAB8E87" w14:textId="77777777" w:rsidR="0022754F" w:rsidRDefault="0022754F" w:rsidP="0022754F">
      <w:pPr>
        <w:pBdr>
          <w:bottom w:val="single" w:sz="4" w:space="1" w:color="000000"/>
        </w:pBdr>
        <w:rPr>
          <w:b/>
          <w:bCs/>
          <w:sz w:val="30"/>
          <w:szCs w:val="30"/>
        </w:rPr>
      </w:pPr>
    </w:p>
    <w:p w14:paraId="0387C124" w14:textId="77777777" w:rsidR="00BC1336" w:rsidRDefault="00BC1336" w:rsidP="0022754F">
      <w:pPr>
        <w:pBdr>
          <w:bottom w:val="single" w:sz="4" w:space="1" w:color="000000"/>
        </w:pBdr>
        <w:rPr>
          <w:b/>
          <w:bCs/>
          <w:sz w:val="30"/>
          <w:szCs w:val="30"/>
        </w:rPr>
      </w:pPr>
      <w:r>
        <w:rPr>
          <w:b/>
          <w:bCs/>
          <w:sz w:val="30"/>
          <w:szCs w:val="30"/>
        </w:rPr>
        <w:t>Processing Details</w:t>
      </w:r>
    </w:p>
    <w:p w14:paraId="0A0936D5" w14:textId="77777777" w:rsidR="00397C33" w:rsidRDefault="00397C33" w:rsidP="0022754F">
      <w:pPr>
        <w:rPr>
          <w:sz w:val="26"/>
          <w:szCs w:val="26"/>
        </w:rPr>
      </w:pPr>
    </w:p>
    <w:p w14:paraId="11387783" w14:textId="1A028A25" w:rsidR="00397C33" w:rsidRPr="008C704F" w:rsidRDefault="008C704F" w:rsidP="0022754F">
      <w:pPr>
        <w:rPr>
          <w:b/>
          <w:bCs/>
          <w:sz w:val="26"/>
          <w:szCs w:val="26"/>
        </w:rPr>
      </w:pPr>
      <w:r w:rsidRPr="008C704F">
        <w:rPr>
          <w:b/>
          <w:bCs/>
          <w:sz w:val="26"/>
          <w:szCs w:val="26"/>
        </w:rPr>
        <w:t>1.</w:t>
      </w:r>
      <w:r w:rsidR="00397C33" w:rsidRPr="008C704F">
        <w:rPr>
          <w:b/>
          <w:bCs/>
          <w:sz w:val="26"/>
          <w:szCs w:val="26"/>
        </w:rPr>
        <w:t xml:space="preserve">  Particle Sizing and Sample Area</w:t>
      </w:r>
      <w:r w:rsidRPr="008C704F">
        <w:rPr>
          <w:b/>
          <w:bCs/>
          <w:sz w:val="26"/>
          <w:szCs w:val="26"/>
        </w:rPr>
        <w:t>:</w:t>
      </w:r>
    </w:p>
    <w:p w14:paraId="3E4D8AD2" w14:textId="29DFB58B" w:rsidR="00397C33" w:rsidRDefault="00397C33" w:rsidP="0022754F">
      <w:pPr>
        <w:rPr>
          <w:sz w:val="26"/>
          <w:szCs w:val="26"/>
        </w:rPr>
      </w:pPr>
      <w:r>
        <w:rPr>
          <w:sz w:val="26"/>
          <w:szCs w:val="26"/>
        </w:rPr>
        <w:t xml:space="preserve">Particles can be measured by </w:t>
      </w:r>
      <w:r w:rsidR="00E512E9">
        <w:rPr>
          <w:sz w:val="26"/>
          <w:szCs w:val="26"/>
        </w:rPr>
        <w:t>several</w:t>
      </w:r>
      <w:r>
        <w:rPr>
          <w:sz w:val="26"/>
          <w:szCs w:val="26"/>
        </w:rPr>
        <w:t xml:space="preserve"> methods, </w:t>
      </w:r>
      <w:r w:rsidR="00E512E9">
        <w:rPr>
          <w:sz w:val="26"/>
          <w:szCs w:val="26"/>
        </w:rPr>
        <w:t xml:space="preserve">including </w:t>
      </w:r>
      <w:r>
        <w:rPr>
          <w:sz w:val="26"/>
          <w:szCs w:val="26"/>
        </w:rPr>
        <w:t>circle-fit, sizing across the array (x-size)</w:t>
      </w:r>
      <w:r w:rsidR="00DF0160">
        <w:rPr>
          <w:sz w:val="26"/>
          <w:szCs w:val="26"/>
        </w:rPr>
        <w:t>,</w:t>
      </w:r>
      <w:r>
        <w:rPr>
          <w:sz w:val="26"/>
          <w:szCs w:val="26"/>
        </w:rPr>
        <w:t xml:space="preserve"> sizing with the airflow (y-size)</w:t>
      </w:r>
      <w:r w:rsidR="00DF0160">
        <w:rPr>
          <w:sz w:val="26"/>
          <w:szCs w:val="26"/>
        </w:rPr>
        <w:t>, area equivalent sizing, and slice-width sizing (Lx)</w:t>
      </w:r>
      <w:r>
        <w:rPr>
          <w:sz w:val="26"/>
          <w:szCs w:val="26"/>
        </w:rPr>
        <w:t xml:space="preserve">.  </w:t>
      </w:r>
    </w:p>
    <w:p w14:paraId="3FD376E7" w14:textId="77777777" w:rsidR="00397C33" w:rsidRDefault="00397C33" w:rsidP="0022754F">
      <w:pPr>
        <w:rPr>
          <w:sz w:val="26"/>
          <w:szCs w:val="26"/>
        </w:rPr>
      </w:pPr>
    </w:p>
    <w:p w14:paraId="2E8542E0" w14:textId="77777777" w:rsidR="00397C33" w:rsidRDefault="00397C33" w:rsidP="0022754F">
      <w:pPr>
        <w:rPr>
          <w:sz w:val="26"/>
          <w:szCs w:val="26"/>
        </w:rPr>
      </w:pPr>
      <w:r>
        <w:rPr>
          <w:sz w:val="26"/>
          <w:szCs w:val="26"/>
        </w:rPr>
        <w:t>The circle-fit method is the d</w:t>
      </w:r>
      <w:r w:rsidR="00CF7B47">
        <w:rPr>
          <w:sz w:val="26"/>
          <w:szCs w:val="26"/>
        </w:rPr>
        <w:t>efault sizing method.  It</w:t>
      </w:r>
      <w:r>
        <w:rPr>
          <w:sz w:val="26"/>
          <w:szCs w:val="26"/>
        </w:rPr>
        <w:t xml:space="preserve"> fits the smallest possible circle around a particle image and uses the diameter of that circle as the diameter of the particle.  This method is used for its computational efficiency, as well as its ability to produce a clean comparison of the area of particle to the area of the circle.  This </w:t>
      </w:r>
      <w:r w:rsidR="00CF7B47">
        <w:rPr>
          <w:sz w:val="26"/>
          <w:szCs w:val="26"/>
        </w:rPr>
        <w:t>“</w:t>
      </w:r>
      <w:r>
        <w:rPr>
          <w:sz w:val="26"/>
          <w:szCs w:val="26"/>
        </w:rPr>
        <w:t>area ratio</w:t>
      </w:r>
      <w:r w:rsidR="00CF7B47">
        <w:rPr>
          <w:sz w:val="26"/>
          <w:szCs w:val="26"/>
        </w:rPr>
        <w:t>”</w:t>
      </w:r>
      <w:r>
        <w:rPr>
          <w:sz w:val="26"/>
          <w:szCs w:val="26"/>
        </w:rPr>
        <w:t xml:space="preserve"> is used for subsequent particle rejection, roundness detection, and may also be used for computing such parameters as fall velocity and optical extinction.</w:t>
      </w:r>
    </w:p>
    <w:p w14:paraId="496365BD" w14:textId="77777777" w:rsidR="00397C33" w:rsidRDefault="00397C33" w:rsidP="0022754F">
      <w:pPr>
        <w:rPr>
          <w:sz w:val="26"/>
          <w:szCs w:val="26"/>
        </w:rPr>
      </w:pPr>
    </w:p>
    <w:p w14:paraId="54F80705" w14:textId="4894DA8A" w:rsidR="009D6BC5" w:rsidRDefault="00397C33" w:rsidP="009D6BC5">
      <w:pPr>
        <w:rPr>
          <w:sz w:val="26"/>
          <w:szCs w:val="26"/>
        </w:rPr>
      </w:pPr>
      <w:r>
        <w:rPr>
          <w:sz w:val="26"/>
          <w:szCs w:val="26"/>
        </w:rPr>
        <w:t xml:space="preserve">The x-size and y-size methods measure the maximum </w:t>
      </w:r>
      <w:r w:rsidR="00DF0160">
        <w:rPr>
          <w:sz w:val="26"/>
          <w:szCs w:val="26"/>
        </w:rPr>
        <w:t>distance</w:t>
      </w:r>
      <w:r>
        <w:rPr>
          <w:sz w:val="26"/>
          <w:szCs w:val="26"/>
        </w:rPr>
        <w:t xml:space="preserve"> between shaded pixels in their respective directions.   X-size may be useful for spinning disc calibrations, or for any time where the probe's timing did not match the particle speed resulting in </w:t>
      </w:r>
      <w:r w:rsidR="00DF0160">
        <w:rPr>
          <w:sz w:val="26"/>
          <w:szCs w:val="26"/>
        </w:rPr>
        <w:t>stretched or compress</w:t>
      </w:r>
      <w:r>
        <w:rPr>
          <w:sz w:val="26"/>
          <w:szCs w:val="26"/>
        </w:rPr>
        <w:t xml:space="preserve"> images</w:t>
      </w:r>
      <w:r w:rsidR="00DF0160">
        <w:rPr>
          <w:sz w:val="26"/>
          <w:szCs w:val="26"/>
        </w:rPr>
        <w:t xml:space="preserve"> in the airflow direction</w:t>
      </w:r>
      <w:r>
        <w:rPr>
          <w:sz w:val="26"/>
          <w:szCs w:val="26"/>
        </w:rPr>
        <w:t>.</w:t>
      </w:r>
      <w:r w:rsidR="009D6BC5">
        <w:rPr>
          <w:sz w:val="26"/>
          <w:szCs w:val="26"/>
        </w:rPr>
        <w:t xml:space="preserve">  Similarly, </w:t>
      </w:r>
      <w:r w:rsidR="009D6BC5">
        <w:rPr>
          <w:sz w:val="26"/>
          <w:szCs w:val="26"/>
        </w:rPr>
        <w:t>Lx sizing defines particle size by the maximum distance between shaded pixels on any individual slice of a particle</w:t>
      </w:r>
      <w:r w:rsidR="009D6BC5">
        <w:rPr>
          <w:sz w:val="26"/>
          <w:szCs w:val="26"/>
        </w:rPr>
        <w:t xml:space="preserve"> (but not of the entire particle)</w:t>
      </w:r>
      <w:r w:rsidR="009D6BC5">
        <w:rPr>
          <w:sz w:val="26"/>
          <w:szCs w:val="26"/>
        </w:rPr>
        <w:t xml:space="preserve">.  This is used for situations where particles have a skewed appearance from </w:t>
      </w:r>
      <w:r w:rsidR="009D6BC5">
        <w:rPr>
          <w:sz w:val="26"/>
          <w:szCs w:val="26"/>
        </w:rPr>
        <w:t>transiting through the laser in an off-axis direction.</w:t>
      </w:r>
    </w:p>
    <w:p w14:paraId="30CC316D" w14:textId="77777777" w:rsidR="00DF0160" w:rsidRDefault="00DF0160" w:rsidP="0022754F">
      <w:pPr>
        <w:rPr>
          <w:sz w:val="26"/>
          <w:szCs w:val="26"/>
        </w:rPr>
      </w:pPr>
    </w:p>
    <w:p w14:paraId="68F1E934" w14:textId="07E11054" w:rsidR="00DF0160" w:rsidRDefault="00DF0160" w:rsidP="0022754F">
      <w:pPr>
        <w:rPr>
          <w:sz w:val="26"/>
          <w:szCs w:val="26"/>
        </w:rPr>
      </w:pPr>
      <w:r>
        <w:rPr>
          <w:sz w:val="26"/>
          <w:szCs w:val="26"/>
        </w:rPr>
        <w:t>Area equivalent sizing define</w:t>
      </w:r>
      <w:r w:rsidR="009D6BC5">
        <w:rPr>
          <w:sz w:val="26"/>
          <w:szCs w:val="26"/>
        </w:rPr>
        <w:t xml:space="preserve">s particle size as the diameter of a circle which would have the same shadowed area as the particle image.  1D and 2D Emulation sizes replicate legacy instrument sizing methods such as the 260X and 260Y.  </w:t>
      </w:r>
    </w:p>
    <w:p w14:paraId="718E854A" w14:textId="77777777" w:rsidR="00397C33" w:rsidRDefault="00397C33" w:rsidP="0022754F">
      <w:pPr>
        <w:rPr>
          <w:sz w:val="26"/>
          <w:szCs w:val="26"/>
        </w:rPr>
      </w:pPr>
    </w:p>
    <w:p w14:paraId="039C5F19" w14:textId="77777777" w:rsidR="00397C33" w:rsidRDefault="00CF7B47" w:rsidP="0022754F">
      <w:pPr>
        <w:rPr>
          <w:sz w:val="26"/>
          <w:szCs w:val="26"/>
        </w:rPr>
      </w:pPr>
      <w:r>
        <w:rPr>
          <w:sz w:val="26"/>
          <w:szCs w:val="26"/>
        </w:rPr>
        <w:t>Under ‘water’ processing</w:t>
      </w:r>
      <w:r w:rsidR="00397C33">
        <w:rPr>
          <w:sz w:val="26"/>
          <w:szCs w:val="26"/>
        </w:rPr>
        <w:t xml:space="preserve"> a sizing correction is applied following Korolev (2007).  This correction is based on the size of the Poisson spot seen when imaging liquid particles, and indicates magnification of a particle due to its position in the depth of field.</w:t>
      </w:r>
      <w:r>
        <w:rPr>
          <w:sz w:val="26"/>
          <w:szCs w:val="26"/>
        </w:rPr>
        <w:t xml:space="preserve">  If a Poisson spot is detected</w:t>
      </w:r>
      <w:r w:rsidR="00397C33">
        <w:rPr>
          <w:sz w:val="26"/>
          <w:szCs w:val="26"/>
        </w:rPr>
        <w:t xml:space="preserve"> its area is measured and compared to the area of the complete particle.  The ratio of these two areas is used to find a correction factor, which reduces the size measurement to its expected pre-magnification value.  </w:t>
      </w:r>
    </w:p>
    <w:p w14:paraId="20F8F543" w14:textId="77777777" w:rsidR="00397C33" w:rsidRDefault="00397C33" w:rsidP="0022754F">
      <w:pPr>
        <w:rPr>
          <w:sz w:val="26"/>
          <w:szCs w:val="26"/>
        </w:rPr>
      </w:pPr>
    </w:p>
    <w:p w14:paraId="09E5C124" w14:textId="2880270D" w:rsidR="00397C33" w:rsidRDefault="00CF7B47" w:rsidP="0022754F">
      <w:pPr>
        <w:rPr>
          <w:sz w:val="26"/>
          <w:szCs w:val="26"/>
        </w:rPr>
      </w:pPr>
      <w:r>
        <w:rPr>
          <w:sz w:val="26"/>
          <w:szCs w:val="26"/>
        </w:rPr>
        <w:lastRenderedPageBreak/>
        <w:t>In all sizing methods,</w:t>
      </w:r>
      <w:r w:rsidR="00397C33">
        <w:rPr>
          <w:sz w:val="26"/>
          <w:szCs w:val="26"/>
        </w:rPr>
        <w:t xml:space="preserve"> partially imaged particles which touch either or both ends of the diode array are allowed by default</w:t>
      </w:r>
      <w:r w:rsidR="009D6BC5">
        <w:rPr>
          <w:sz w:val="26"/>
          <w:szCs w:val="26"/>
        </w:rPr>
        <w:t xml:space="preserve"> if the center of the particle is deemed to be within the array</w:t>
      </w:r>
      <w:r w:rsidR="00397C33">
        <w:rPr>
          <w:sz w:val="26"/>
          <w:szCs w:val="26"/>
        </w:rPr>
        <w:t xml:space="preserve">.   The sample area of the probe is computed following the </w:t>
      </w:r>
      <w:r w:rsidR="009D6BC5" w:rsidRPr="008C704F">
        <w:rPr>
          <w:i/>
          <w:iCs/>
          <w:sz w:val="26"/>
          <w:szCs w:val="26"/>
        </w:rPr>
        <w:t>center-in</w:t>
      </w:r>
      <w:r w:rsidR="00397C33">
        <w:rPr>
          <w:sz w:val="26"/>
          <w:szCs w:val="26"/>
        </w:rPr>
        <w:t xml:space="preserve"> method</w:t>
      </w:r>
      <w:r w:rsidR="008C704F">
        <w:rPr>
          <w:sz w:val="26"/>
          <w:szCs w:val="26"/>
        </w:rPr>
        <w:t xml:space="preserve"> described</w:t>
      </w:r>
      <w:r w:rsidR="00397C33">
        <w:rPr>
          <w:sz w:val="26"/>
          <w:szCs w:val="26"/>
        </w:rPr>
        <w:t xml:space="preserve"> in</w:t>
      </w:r>
      <w:r w:rsidR="009D6BC5">
        <w:rPr>
          <w:sz w:val="26"/>
          <w:szCs w:val="26"/>
        </w:rPr>
        <w:t xml:space="preserve"> </w:t>
      </w:r>
      <w:r w:rsidR="00397C33">
        <w:rPr>
          <w:sz w:val="26"/>
          <w:szCs w:val="26"/>
        </w:rPr>
        <w:t>Heymsfield and Parrish (1978).  If the user elects to reject partially imaged particles</w:t>
      </w:r>
      <w:r w:rsidR="008C704F">
        <w:rPr>
          <w:sz w:val="26"/>
          <w:szCs w:val="26"/>
        </w:rPr>
        <w:t xml:space="preserve"> (</w:t>
      </w:r>
      <w:r w:rsidR="008C704F" w:rsidRPr="008C704F">
        <w:rPr>
          <w:i/>
          <w:iCs/>
          <w:sz w:val="26"/>
          <w:szCs w:val="26"/>
        </w:rPr>
        <w:t>All-in</w:t>
      </w:r>
      <w:r w:rsidR="008C704F">
        <w:rPr>
          <w:sz w:val="26"/>
          <w:szCs w:val="26"/>
        </w:rPr>
        <w:t xml:space="preserve"> option)</w:t>
      </w:r>
      <w:r w:rsidR="00397C33">
        <w:rPr>
          <w:sz w:val="26"/>
          <w:szCs w:val="26"/>
        </w:rPr>
        <w:t xml:space="preserve">, the sample area is computed following Equation 4 of the same reference.  </w:t>
      </w:r>
    </w:p>
    <w:p w14:paraId="4E2F4597" w14:textId="77777777" w:rsidR="00397C33" w:rsidRDefault="00397C33" w:rsidP="0022754F">
      <w:pPr>
        <w:rPr>
          <w:sz w:val="26"/>
          <w:szCs w:val="26"/>
        </w:rPr>
      </w:pPr>
    </w:p>
    <w:p w14:paraId="2C0FBF21" w14:textId="73B06915" w:rsidR="00DF0160" w:rsidRPr="008C704F" w:rsidRDefault="00397C33" w:rsidP="0022754F">
      <w:pPr>
        <w:rPr>
          <w:b/>
          <w:bCs/>
          <w:sz w:val="26"/>
          <w:szCs w:val="26"/>
        </w:rPr>
      </w:pPr>
      <w:r w:rsidRPr="008C704F">
        <w:rPr>
          <w:b/>
          <w:bCs/>
          <w:sz w:val="26"/>
          <w:szCs w:val="26"/>
        </w:rPr>
        <w:t>2</w:t>
      </w:r>
      <w:r w:rsidR="008C704F">
        <w:rPr>
          <w:b/>
          <w:bCs/>
          <w:sz w:val="26"/>
          <w:szCs w:val="26"/>
        </w:rPr>
        <w:t>.</w:t>
      </w:r>
      <w:r w:rsidRPr="008C704F">
        <w:rPr>
          <w:b/>
          <w:bCs/>
          <w:sz w:val="26"/>
          <w:szCs w:val="26"/>
        </w:rPr>
        <w:t xml:space="preserve">  Shattering Correction</w:t>
      </w:r>
      <w:r w:rsidR="008C704F">
        <w:rPr>
          <w:b/>
          <w:bCs/>
          <w:sz w:val="26"/>
          <w:szCs w:val="26"/>
        </w:rPr>
        <w:t>s:</w:t>
      </w:r>
    </w:p>
    <w:p w14:paraId="64E22C15" w14:textId="6B21FA2F" w:rsidR="008C704F" w:rsidRDefault="00397C33" w:rsidP="0022754F">
      <w:pPr>
        <w:rPr>
          <w:sz w:val="26"/>
          <w:szCs w:val="26"/>
        </w:rPr>
      </w:pPr>
      <w:r>
        <w:rPr>
          <w:sz w:val="26"/>
          <w:szCs w:val="26"/>
        </w:rPr>
        <w:t>Large particles that impact on the forward surface of a probe arm can break into many pieces and then be imaged by the probe.  This results in an overestimate of the concentration of small particles.   Since these small particles appear in clusters, the time between neighboring particles, or interarrival time, may be used to detect suspected shattering events.  SODA-2 corrects for sha</w:t>
      </w:r>
      <w:r w:rsidR="00CF7B47">
        <w:rPr>
          <w:sz w:val="26"/>
          <w:szCs w:val="26"/>
        </w:rPr>
        <w:t>ttering events using the method</w:t>
      </w:r>
      <w:r>
        <w:rPr>
          <w:sz w:val="26"/>
          <w:szCs w:val="26"/>
        </w:rPr>
        <w:t xml:space="preserve"> described in Field, et al. (2006).</w:t>
      </w:r>
      <w:r w:rsidR="008C704F">
        <w:rPr>
          <w:sz w:val="26"/>
          <w:szCs w:val="26"/>
        </w:rPr>
        <w:t xml:space="preserve">  This method requires at least 100 particles per time period, so it is recommended to use a sufficiently long averaging time (in the </w:t>
      </w:r>
      <w:r w:rsidR="008C704F" w:rsidRPr="008C704F">
        <w:rPr>
          <w:i/>
          <w:iCs/>
          <w:sz w:val="26"/>
          <w:szCs w:val="26"/>
        </w:rPr>
        <w:t>Rate</w:t>
      </w:r>
      <w:r w:rsidR="008C704F">
        <w:rPr>
          <w:sz w:val="26"/>
          <w:szCs w:val="26"/>
        </w:rPr>
        <w:t xml:space="preserve"> box on the SODA-2 main screen) to ensure that enough particles are available to activate the correction.</w:t>
      </w:r>
    </w:p>
    <w:p w14:paraId="469F32BE" w14:textId="77777777" w:rsidR="00397C33" w:rsidRDefault="00397C33" w:rsidP="0022754F">
      <w:pPr>
        <w:rPr>
          <w:i/>
          <w:iCs/>
          <w:sz w:val="26"/>
          <w:szCs w:val="26"/>
          <w:u w:val="single"/>
        </w:rPr>
      </w:pPr>
    </w:p>
    <w:p w14:paraId="646A7F2F" w14:textId="1FF4E8E8" w:rsidR="00397C33" w:rsidRPr="008C704F" w:rsidRDefault="008C704F" w:rsidP="0022754F">
      <w:pPr>
        <w:rPr>
          <w:b/>
          <w:bCs/>
          <w:sz w:val="26"/>
          <w:szCs w:val="26"/>
        </w:rPr>
      </w:pPr>
      <w:r>
        <w:rPr>
          <w:b/>
          <w:bCs/>
          <w:sz w:val="26"/>
          <w:szCs w:val="26"/>
        </w:rPr>
        <w:t>3.</w:t>
      </w:r>
      <w:r w:rsidR="00397C33" w:rsidRPr="008C704F">
        <w:rPr>
          <w:b/>
          <w:bCs/>
          <w:sz w:val="26"/>
          <w:szCs w:val="26"/>
        </w:rPr>
        <w:t xml:space="preserve">  Particle Rejection Criteria</w:t>
      </w:r>
      <w:r>
        <w:rPr>
          <w:b/>
          <w:bCs/>
          <w:sz w:val="26"/>
          <w:szCs w:val="26"/>
        </w:rPr>
        <w:t>:</w:t>
      </w:r>
    </w:p>
    <w:p w14:paraId="20099202" w14:textId="77777777" w:rsidR="00397C33" w:rsidRDefault="00397C33" w:rsidP="0022754F">
      <w:pPr>
        <w:rPr>
          <w:sz w:val="26"/>
          <w:szCs w:val="26"/>
        </w:rPr>
      </w:pPr>
      <w:r>
        <w:rPr>
          <w:sz w:val="26"/>
          <w:szCs w:val="26"/>
        </w:rPr>
        <w:t>The particle rejection criteria in SODA-2 serve two purposes, to distinguish between “round” and “irregular” particles if water processing is enabled, and to remove image artifacts.  Im</w:t>
      </w:r>
      <w:r w:rsidR="00CF7B47">
        <w:rPr>
          <w:sz w:val="26"/>
          <w:szCs w:val="26"/>
        </w:rPr>
        <w:t>age artifact rejection is</w:t>
      </w:r>
      <w:r>
        <w:rPr>
          <w:sz w:val="26"/>
          <w:szCs w:val="26"/>
        </w:rPr>
        <w:t xml:space="preserve"> based on the </w:t>
      </w:r>
      <w:r w:rsidR="00CF7B47">
        <w:rPr>
          <w:sz w:val="26"/>
          <w:szCs w:val="26"/>
        </w:rPr>
        <w:t xml:space="preserve">area </w:t>
      </w:r>
      <w:r>
        <w:rPr>
          <w:sz w:val="26"/>
          <w:szCs w:val="26"/>
        </w:rPr>
        <w:t>ratio</w:t>
      </w:r>
      <w:r w:rsidR="00CF7B47">
        <w:rPr>
          <w:sz w:val="26"/>
          <w:szCs w:val="26"/>
        </w:rPr>
        <w:t xml:space="preserve">.  </w:t>
      </w:r>
      <w:r>
        <w:rPr>
          <w:sz w:val="26"/>
          <w:szCs w:val="26"/>
        </w:rPr>
        <w:t>The rejection criteria details are as follows:</w:t>
      </w:r>
    </w:p>
    <w:p w14:paraId="2A330A34" w14:textId="77777777" w:rsidR="00397C33" w:rsidRDefault="00397C33" w:rsidP="0022754F">
      <w:pPr>
        <w:rPr>
          <w:sz w:val="26"/>
          <w:szCs w:val="26"/>
        </w:rPr>
      </w:pPr>
    </w:p>
    <w:p w14:paraId="031B3E91" w14:textId="77777777" w:rsidR="00397C33" w:rsidRDefault="00397C33" w:rsidP="0022754F">
      <w:pPr>
        <w:rPr>
          <w:sz w:val="26"/>
          <w:szCs w:val="26"/>
        </w:rPr>
      </w:pPr>
      <w:r>
        <w:rPr>
          <w:sz w:val="26"/>
          <w:szCs w:val="26"/>
        </w:rPr>
        <w:t>Under default processing particles are rejected if:</w:t>
      </w:r>
    </w:p>
    <w:p w14:paraId="473BF3B4" w14:textId="77777777" w:rsidR="00397C33" w:rsidRDefault="00397C33" w:rsidP="0022754F">
      <w:pPr>
        <w:rPr>
          <w:sz w:val="26"/>
          <w:szCs w:val="26"/>
        </w:rPr>
      </w:pPr>
      <w:r>
        <w:rPr>
          <w:sz w:val="26"/>
          <w:szCs w:val="26"/>
        </w:rPr>
        <w:tab/>
        <w:t>Area ratio &lt; 0.1</w:t>
      </w:r>
    </w:p>
    <w:p w14:paraId="62010E9E" w14:textId="61A99A35" w:rsidR="00397C33" w:rsidRDefault="00397C33" w:rsidP="0022754F">
      <w:pPr>
        <w:rPr>
          <w:sz w:val="26"/>
          <w:szCs w:val="26"/>
        </w:rPr>
      </w:pPr>
      <w:r>
        <w:rPr>
          <w:sz w:val="26"/>
          <w:szCs w:val="26"/>
        </w:rPr>
        <w:tab/>
        <w:t xml:space="preserve">Particle size </w:t>
      </w:r>
      <w:r w:rsidR="008C704F">
        <w:rPr>
          <w:sz w:val="26"/>
          <w:szCs w:val="26"/>
        </w:rPr>
        <w:t xml:space="preserve">is </w:t>
      </w:r>
      <w:r>
        <w:rPr>
          <w:sz w:val="26"/>
          <w:szCs w:val="26"/>
        </w:rPr>
        <w:t>outside of size-bin range</w:t>
      </w:r>
    </w:p>
    <w:p w14:paraId="07AC8FBF" w14:textId="3E3831C3" w:rsidR="008C704F" w:rsidRDefault="008C704F" w:rsidP="0022754F">
      <w:pPr>
        <w:rPr>
          <w:sz w:val="26"/>
          <w:szCs w:val="26"/>
        </w:rPr>
      </w:pPr>
      <w:r>
        <w:rPr>
          <w:sz w:val="26"/>
          <w:szCs w:val="26"/>
        </w:rPr>
        <w:tab/>
        <w:t xml:space="preserve">Depth of field criteria not met (if enabled by user with </w:t>
      </w:r>
      <w:r w:rsidRPr="008C704F">
        <w:rPr>
          <w:i/>
          <w:iCs/>
          <w:sz w:val="26"/>
          <w:szCs w:val="26"/>
        </w:rPr>
        <w:t>DoF_reject</w:t>
      </w:r>
      <w:r>
        <w:rPr>
          <w:sz w:val="26"/>
          <w:szCs w:val="26"/>
        </w:rPr>
        <w:t xml:space="preserve"> setting)</w:t>
      </w:r>
    </w:p>
    <w:p w14:paraId="507590B3" w14:textId="37AE7857" w:rsidR="008C704F" w:rsidRDefault="008C704F" w:rsidP="0022754F">
      <w:pPr>
        <w:rPr>
          <w:sz w:val="26"/>
          <w:szCs w:val="26"/>
        </w:rPr>
      </w:pPr>
      <w:r>
        <w:rPr>
          <w:sz w:val="26"/>
          <w:szCs w:val="26"/>
        </w:rPr>
        <w:tab/>
        <w:t>Particle center is deemed to be outside the array</w:t>
      </w:r>
    </w:p>
    <w:p w14:paraId="5AAEABDE" w14:textId="2BBF963E" w:rsidR="008C704F" w:rsidRDefault="008C704F" w:rsidP="0022754F">
      <w:pPr>
        <w:rPr>
          <w:sz w:val="26"/>
          <w:szCs w:val="26"/>
        </w:rPr>
      </w:pPr>
      <w:r>
        <w:rPr>
          <w:sz w:val="26"/>
          <w:szCs w:val="26"/>
        </w:rPr>
        <w:tab/>
        <w:t>Particle touches an edge of the array (</w:t>
      </w:r>
      <w:r>
        <w:rPr>
          <w:sz w:val="26"/>
          <w:szCs w:val="26"/>
        </w:rPr>
        <w:t xml:space="preserve">if enabled by user with </w:t>
      </w:r>
      <w:r>
        <w:rPr>
          <w:i/>
          <w:iCs/>
          <w:sz w:val="26"/>
          <w:szCs w:val="26"/>
        </w:rPr>
        <w:t>All-in</w:t>
      </w:r>
      <w:r>
        <w:rPr>
          <w:sz w:val="26"/>
          <w:szCs w:val="26"/>
        </w:rPr>
        <w:t xml:space="preserve"> setting</w:t>
      </w:r>
      <w:r>
        <w:rPr>
          <w:sz w:val="26"/>
          <w:szCs w:val="26"/>
        </w:rPr>
        <w:t>)</w:t>
      </w:r>
    </w:p>
    <w:p w14:paraId="5D9AA627" w14:textId="77777777" w:rsidR="00397C33" w:rsidRDefault="00397C33" w:rsidP="0022754F">
      <w:pPr>
        <w:rPr>
          <w:sz w:val="26"/>
          <w:szCs w:val="26"/>
        </w:rPr>
      </w:pPr>
    </w:p>
    <w:p w14:paraId="10E50F72" w14:textId="77777777" w:rsidR="00397C33" w:rsidRDefault="00397C33" w:rsidP="0022754F">
      <w:pPr>
        <w:rPr>
          <w:sz w:val="26"/>
          <w:szCs w:val="26"/>
        </w:rPr>
      </w:pPr>
      <w:r>
        <w:rPr>
          <w:sz w:val="26"/>
          <w:szCs w:val="26"/>
        </w:rPr>
        <w:t>Under ‘water’ processing particles are rejected if:</w:t>
      </w:r>
    </w:p>
    <w:p w14:paraId="3E8E43C2" w14:textId="77777777" w:rsidR="00397C33" w:rsidRDefault="00397C33" w:rsidP="0022754F">
      <w:pPr>
        <w:rPr>
          <w:sz w:val="26"/>
          <w:szCs w:val="26"/>
        </w:rPr>
      </w:pPr>
      <w:r>
        <w:rPr>
          <w:sz w:val="26"/>
          <w:szCs w:val="26"/>
        </w:rPr>
        <w:tab/>
        <w:t>Area ratio &lt; 0.4</w:t>
      </w:r>
    </w:p>
    <w:p w14:paraId="72CA3DEB" w14:textId="77777777" w:rsidR="00397C33" w:rsidRDefault="00397C33" w:rsidP="0022754F">
      <w:pPr>
        <w:rPr>
          <w:sz w:val="26"/>
          <w:szCs w:val="26"/>
        </w:rPr>
      </w:pPr>
      <w:r>
        <w:rPr>
          <w:sz w:val="26"/>
          <w:szCs w:val="26"/>
        </w:rPr>
        <w:tab/>
        <w:t>Area ratio &lt; 0.5 for particles 10 pixels or larger</w:t>
      </w:r>
    </w:p>
    <w:p w14:paraId="53B65569" w14:textId="77777777" w:rsidR="00397C33" w:rsidRDefault="00397C33" w:rsidP="0022754F">
      <w:pPr>
        <w:rPr>
          <w:sz w:val="26"/>
          <w:szCs w:val="26"/>
        </w:rPr>
      </w:pPr>
      <w:r>
        <w:rPr>
          <w:sz w:val="26"/>
          <w:szCs w:val="26"/>
        </w:rPr>
        <w:tab/>
        <w:t>Size greater than 6mm</w:t>
      </w:r>
    </w:p>
    <w:p w14:paraId="14F76C7F" w14:textId="050BB7FC" w:rsidR="00397C33" w:rsidRDefault="00397C33" w:rsidP="0022754F">
      <w:pPr>
        <w:rPr>
          <w:sz w:val="26"/>
          <w:szCs w:val="26"/>
        </w:rPr>
      </w:pPr>
      <w:r>
        <w:rPr>
          <w:sz w:val="26"/>
          <w:szCs w:val="26"/>
        </w:rPr>
        <w:tab/>
        <w:t xml:space="preserve">Corrected particle size </w:t>
      </w:r>
      <w:r w:rsidR="008C704F">
        <w:rPr>
          <w:sz w:val="26"/>
          <w:szCs w:val="26"/>
        </w:rPr>
        <w:t xml:space="preserve">is </w:t>
      </w:r>
      <w:r>
        <w:rPr>
          <w:sz w:val="26"/>
          <w:szCs w:val="26"/>
        </w:rPr>
        <w:t>outside of size-bin range</w:t>
      </w:r>
    </w:p>
    <w:p w14:paraId="102F75F1" w14:textId="0D38B6E4" w:rsidR="008C704F" w:rsidRDefault="008C704F" w:rsidP="0022754F">
      <w:pPr>
        <w:rPr>
          <w:sz w:val="26"/>
          <w:szCs w:val="26"/>
        </w:rPr>
      </w:pPr>
      <w:r>
        <w:rPr>
          <w:sz w:val="26"/>
          <w:szCs w:val="26"/>
        </w:rPr>
        <w:tab/>
        <w:t xml:space="preserve">Depth of field criteria not met (if enabled by </w:t>
      </w:r>
      <w:r>
        <w:rPr>
          <w:sz w:val="26"/>
          <w:szCs w:val="26"/>
        </w:rPr>
        <w:t xml:space="preserve">user </w:t>
      </w:r>
      <w:r>
        <w:rPr>
          <w:sz w:val="26"/>
          <w:szCs w:val="26"/>
        </w:rPr>
        <w:t>with</w:t>
      </w:r>
      <w:r>
        <w:rPr>
          <w:sz w:val="26"/>
          <w:szCs w:val="26"/>
        </w:rPr>
        <w:t xml:space="preserve"> </w:t>
      </w:r>
      <w:r w:rsidRPr="008C704F">
        <w:rPr>
          <w:i/>
          <w:iCs/>
          <w:sz w:val="26"/>
          <w:szCs w:val="26"/>
        </w:rPr>
        <w:t>DoF_reject</w:t>
      </w:r>
      <w:r>
        <w:rPr>
          <w:sz w:val="26"/>
          <w:szCs w:val="26"/>
        </w:rPr>
        <w:t xml:space="preserve"> setting</w:t>
      </w:r>
      <w:r>
        <w:rPr>
          <w:sz w:val="26"/>
          <w:szCs w:val="26"/>
        </w:rPr>
        <w:t>)</w:t>
      </w:r>
    </w:p>
    <w:p w14:paraId="757E0E89" w14:textId="301E4935" w:rsidR="008C704F" w:rsidRDefault="008C704F" w:rsidP="0022754F">
      <w:pPr>
        <w:rPr>
          <w:sz w:val="26"/>
          <w:szCs w:val="26"/>
        </w:rPr>
      </w:pPr>
      <w:r>
        <w:rPr>
          <w:sz w:val="26"/>
          <w:szCs w:val="26"/>
        </w:rPr>
        <w:tab/>
        <w:t>Particle center is deemed to be outside the array</w:t>
      </w:r>
    </w:p>
    <w:p w14:paraId="20D1A09B" w14:textId="4FCBFC97" w:rsidR="008C704F" w:rsidRDefault="008C704F" w:rsidP="008C704F">
      <w:pPr>
        <w:rPr>
          <w:sz w:val="26"/>
          <w:szCs w:val="26"/>
        </w:rPr>
      </w:pPr>
      <w:r>
        <w:rPr>
          <w:sz w:val="26"/>
          <w:szCs w:val="26"/>
        </w:rPr>
        <w:tab/>
        <w:t xml:space="preserve">Particle touches an edge of the array (if enabled by user with </w:t>
      </w:r>
      <w:r w:rsidRPr="008C704F">
        <w:rPr>
          <w:i/>
          <w:iCs/>
          <w:sz w:val="26"/>
          <w:szCs w:val="26"/>
        </w:rPr>
        <w:t>All-in</w:t>
      </w:r>
      <w:r>
        <w:rPr>
          <w:sz w:val="26"/>
          <w:szCs w:val="26"/>
        </w:rPr>
        <w:t xml:space="preserve"> setting)</w:t>
      </w:r>
    </w:p>
    <w:p w14:paraId="730A0552" w14:textId="77777777" w:rsidR="00BC1336" w:rsidRDefault="00BC1336">
      <w:pPr>
        <w:rPr>
          <w:sz w:val="26"/>
          <w:szCs w:val="26"/>
        </w:rPr>
      </w:pPr>
    </w:p>
    <w:p w14:paraId="627B1C0A" w14:textId="77777777" w:rsidR="00BC1336" w:rsidRDefault="00BC1336">
      <w:pPr>
        <w:rPr>
          <w:sz w:val="26"/>
          <w:szCs w:val="26"/>
        </w:rPr>
      </w:pPr>
    </w:p>
    <w:p w14:paraId="27EF9236" w14:textId="77777777" w:rsidR="00BC1336" w:rsidRDefault="00BC1336">
      <w:pPr>
        <w:pBdr>
          <w:bottom w:val="single" w:sz="4" w:space="1" w:color="000000"/>
        </w:pBdr>
        <w:rPr>
          <w:b/>
          <w:bCs/>
          <w:sz w:val="30"/>
          <w:szCs w:val="30"/>
        </w:rPr>
      </w:pPr>
      <w:r>
        <w:rPr>
          <w:b/>
          <w:bCs/>
          <w:sz w:val="30"/>
          <w:szCs w:val="30"/>
        </w:rPr>
        <w:t>Processed Data File Format</w:t>
      </w:r>
    </w:p>
    <w:p w14:paraId="2CC8EEA5" w14:textId="77777777" w:rsidR="00BC1336" w:rsidRDefault="00BC1336">
      <w:pPr>
        <w:rPr>
          <w:sz w:val="26"/>
          <w:szCs w:val="26"/>
        </w:rPr>
      </w:pPr>
    </w:p>
    <w:p w14:paraId="3377FF4B" w14:textId="7D1E8177" w:rsidR="00BC1336" w:rsidRDefault="00BC1336">
      <w:pPr>
        <w:rPr>
          <w:i/>
          <w:iCs/>
          <w:sz w:val="26"/>
          <w:szCs w:val="26"/>
        </w:rPr>
      </w:pPr>
      <w:r>
        <w:rPr>
          <w:sz w:val="26"/>
          <w:szCs w:val="26"/>
        </w:rPr>
        <w:t>Processed data is saved in a raw data file using IDL's save/restore format.  This file can be used directly for analysis beyond the capabilities of the Data Browser.   T</w:t>
      </w:r>
      <w:r w:rsidR="00397C33">
        <w:rPr>
          <w:sz w:val="26"/>
          <w:szCs w:val="26"/>
        </w:rPr>
        <w:t xml:space="preserve">ype </w:t>
      </w:r>
      <w:r w:rsidR="00397C33" w:rsidRPr="003B41AD">
        <w:rPr>
          <w:b/>
          <w:bCs/>
          <w:i/>
          <w:iCs/>
          <w:sz w:val="26"/>
          <w:szCs w:val="26"/>
        </w:rPr>
        <w:t>restore, xxxx_xxxx_xxx</w:t>
      </w:r>
      <w:r w:rsidRPr="003B41AD">
        <w:rPr>
          <w:b/>
          <w:bCs/>
          <w:i/>
          <w:iCs/>
          <w:sz w:val="26"/>
          <w:szCs w:val="26"/>
        </w:rPr>
        <w:t>.dat</w:t>
      </w:r>
      <w:r>
        <w:rPr>
          <w:sz w:val="26"/>
          <w:szCs w:val="26"/>
        </w:rPr>
        <w:t xml:space="preserve"> at the IDL command prompt to load the data into the IDL workspace.  </w:t>
      </w:r>
      <w:r w:rsidR="009D0B33">
        <w:rPr>
          <w:sz w:val="26"/>
          <w:szCs w:val="26"/>
        </w:rPr>
        <w:t xml:space="preserve">Libraries are available for reading these files directly into Python (scipy.io.readsav).  </w:t>
      </w:r>
      <w:r>
        <w:rPr>
          <w:sz w:val="26"/>
          <w:szCs w:val="26"/>
        </w:rPr>
        <w:t xml:space="preserve">Once loaded, all data will be available in a structure named </w:t>
      </w:r>
      <w:r w:rsidRPr="003B41AD">
        <w:rPr>
          <w:i/>
          <w:iCs/>
          <w:sz w:val="26"/>
          <w:szCs w:val="26"/>
        </w:rPr>
        <w:t>data</w:t>
      </w:r>
      <w:r>
        <w:rPr>
          <w:sz w:val="26"/>
          <w:szCs w:val="26"/>
        </w:rPr>
        <w:t xml:space="preserve">.  The structure has a number of tags </w:t>
      </w:r>
      <w:r>
        <w:rPr>
          <w:sz w:val="26"/>
          <w:szCs w:val="26"/>
        </w:rPr>
        <w:lastRenderedPageBreak/>
        <w:t xml:space="preserve">with processed information, and </w:t>
      </w:r>
      <w:r w:rsidR="00397C33">
        <w:rPr>
          <w:sz w:val="26"/>
          <w:szCs w:val="26"/>
        </w:rPr>
        <w:t>a</w:t>
      </w:r>
      <w:r w:rsidR="0048761D">
        <w:rPr>
          <w:sz w:val="26"/>
          <w:szCs w:val="26"/>
        </w:rPr>
        <w:t xml:space="preserve"> sub-structure</w:t>
      </w:r>
      <w:r>
        <w:rPr>
          <w:sz w:val="26"/>
          <w:szCs w:val="26"/>
        </w:rPr>
        <w:t xml:space="preserve"> named </w:t>
      </w:r>
      <w:r w:rsidR="003B41AD" w:rsidRPr="003B41AD">
        <w:rPr>
          <w:i/>
          <w:iCs/>
          <w:sz w:val="26"/>
          <w:szCs w:val="26"/>
        </w:rPr>
        <w:t>data.</w:t>
      </w:r>
      <w:r w:rsidRPr="003B41AD">
        <w:rPr>
          <w:i/>
          <w:iCs/>
          <w:sz w:val="26"/>
          <w:szCs w:val="26"/>
        </w:rPr>
        <w:t>op</w:t>
      </w:r>
      <w:r w:rsidR="00E512E9">
        <w:rPr>
          <w:sz w:val="26"/>
          <w:szCs w:val="26"/>
        </w:rPr>
        <w:t xml:space="preserve"> containing processing</w:t>
      </w:r>
      <w:r w:rsidR="0048761D">
        <w:rPr>
          <w:sz w:val="26"/>
          <w:szCs w:val="26"/>
        </w:rPr>
        <w:t xml:space="preserve"> options</w:t>
      </w:r>
      <w:r>
        <w:rPr>
          <w:sz w:val="26"/>
          <w:szCs w:val="26"/>
        </w:rPr>
        <w:t>.  Descriptions of the data</w:t>
      </w:r>
      <w:r w:rsidR="009D0B33">
        <w:rPr>
          <w:sz w:val="26"/>
          <w:szCs w:val="26"/>
        </w:rPr>
        <w:t xml:space="preserve"> variables</w:t>
      </w:r>
      <w:r w:rsidR="00E512E9">
        <w:rPr>
          <w:sz w:val="26"/>
          <w:szCs w:val="26"/>
        </w:rPr>
        <w:t>:</w:t>
      </w:r>
    </w:p>
    <w:p w14:paraId="1D89A170" w14:textId="77777777" w:rsidR="00397C33" w:rsidRDefault="00397C33">
      <w:pPr>
        <w:rPr>
          <w:sz w:val="26"/>
          <w:szCs w:val="2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99"/>
        <w:gridCol w:w="6279"/>
      </w:tblGrid>
      <w:tr w:rsidR="00BC1336" w14:paraId="2E4DFB52" w14:textId="77777777" w:rsidTr="004A5CD0">
        <w:trPr>
          <w:trHeight w:val="432"/>
        </w:trPr>
        <w:tc>
          <w:tcPr>
            <w:tcW w:w="3699" w:type="dxa"/>
            <w:tcBorders>
              <w:top w:val="single" w:sz="2" w:space="0" w:color="000000"/>
              <w:left w:val="single" w:sz="2" w:space="0" w:color="000000"/>
              <w:bottom w:val="single" w:sz="1" w:space="0" w:color="000000"/>
              <w:right w:val="single" w:sz="2" w:space="0" w:color="000000"/>
            </w:tcBorders>
          </w:tcPr>
          <w:p w14:paraId="4402FA36" w14:textId="77777777" w:rsidR="00BC1336" w:rsidRDefault="00BC1336">
            <w:pPr>
              <w:snapToGrid w:val="0"/>
              <w:rPr>
                <w:b/>
                <w:bCs/>
                <w:sz w:val="30"/>
                <w:szCs w:val="30"/>
              </w:rPr>
            </w:pPr>
            <w:r>
              <w:rPr>
                <w:b/>
                <w:bCs/>
                <w:sz w:val="30"/>
                <w:szCs w:val="30"/>
              </w:rPr>
              <w:t>Variable</w:t>
            </w:r>
          </w:p>
        </w:tc>
        <w:tc>
          <w:tcPr>
            <w:tcW w:w="6279" w:type="dxa"/>
            <w:tcBorders>
              <w:top w:val="single" w:sz="2" w:space="0" w:color="000000"/>
              <w:left w:val="single" w:sz="2" w:space="0" w:color="000000"/>
              <w:bottom w:val="single" w:sz="1" w:space="0" w:color="000000"/>
              <w:right w:val="single" w:sz="2" w:space="0" w:color="000000"/>
            </w:tcBorders>
          </w:tcPr>
          <w:p w14:paraId="4145D01F" w14:textId="77777777" w:rsidR="00BC1336" w:rsidRDefault="00BC1336">
            <w:pPr>
              <w:snapToGrid w:val="0"/>
              <w:rPr>
                <w:b/>
                <w:bCs/>
                <w:sz w:val="30"/>
                <w:szCs w:val="30"/>
              </w:rPr>
            </w:pPr>
            <w:r>
              <w:rPr>
                <w:b/>
                <w:bCs/>
                <w:sz w:val="30"/>
                <w:szCs w:val="30"/>
              </w:rPr>
              <w:t>Description</w:t>
            </w:r>
          </w:p>
        </w:tc>
      </w:tr>
      <w:tr w:rsidR="00BC1336" w14:paraId="7D3B2193" w14:textId="77777777" w:rsidTr="004A5CD0">
        <w:trPr>
          <w:trHeight w:val="432"/>
        </w:trPr>
        <w:tc>
          <w:tcPr>
            <w:tcW w:w="3699" w:type="dxa"/>
            <w:tcBorders>
              <w:left w:val="single" w:sz="2" w:space="0" w:color="000000"/>
              <w:bottom w:val="single" w:sz="1" w:space="0" w:color="000000"/>
              <w:right w:val="single" w:sz="2" w:space="0" w:color="000000"/>
            </w:tcBorders>
          </w:tcPr>
          <w:p w14:paraId="00AF4C43" w14:textId="77777777" w:rsidR="00BC1336" w:rsidRDefault="00BC1336">
            <w:pPr>
              <w:snapToGrid w:val="0"/>
              <w:rPr>
                <w:sz w:val="26"/>
                <w:szCs w:val="26"/>
              </w:rPr>
            </w:pPr>
            <w:r>
              <w:rPr>
                <w:sz w:val="26"/>
                <w:szCs w:val="26"/>
              </w:rPr>
              <w:t>OP</w:t>
            </w:r>
          </w:p>
        </w:tc>
        <w:tc>
          <w:tcPr>
            <w:tcW w:w="6279" w:type="dxa"/>
            <w:tcBorders>
              <w:left w:val="single" w:sz="2" w:space="0" w:color="000000"/>
              <w:bottom w:val="single" w:sz="1" w:space="0" w:color="000000"/>
              <w:right w:val="single" w:sz="2" w:space="0" w:color="000000"/>
            </w:tcBorders>
          </w:tcPr>
          <w:p w14:paraId="600D6727" w14:textId="77777777" w:rsidR="00BC1336" w:rsidRDefault="00BC1336">
            <w:pPr>
              <w:snapToGrid w:val="0"/>
              <w:rPr>
                <w:sz w:val="26"/>
                <w:szCs w:val="26"/>
              </w:rPr>
            </w:pPr>
            <w:r>
              <w:rPr>
                <w:sz w:val="26"/>
                <w:szCs w:val="26"/>
              </w:rPr>
              <w:t>A sub-structure containing the processing options.</w:t>
            </w:r>
          </w:p>
        </w:tc>
      </w:tr>
      <w:tr w:rsidR="00BC1336" w14:paraId="28E8C248" w14:textId="77777777" w:rsidTr="004A5CD0">
        <w:trPr>
          <w:trHeight w:val="432"/>
        </w:trPr>
        <w:tc>
          <w:tcPr>
            <w:tcW w:w="3699" w:type="dxa"/>
            <w:tcBorders>
              <w:left w:val="single" w:sz="2" w:space="0" w:color="000000"/>
              <w:bottom w:val="single" w:sz="1" w:space="0" w:color="000000"/>
              <w:right w:val="single" w:sz="2" w:space="0" w:color="000000"/>
            </w:tcBorders>
          </w:tcPr>
          <w:p w14:paraId="60840AF9" w14:textId="77777777" w:rsidR="00BC1336" w:rsidRDefault="00BC1336">
            <w:pPr>
              <w:snapToGrid w:val="0"/>
              <w:rPr>
                <w:sz w:val="26"/>
                <w:szCs w:val="26"/>
              </w:rPr>
            </w:pPr>
            <w:r>
              <w:rPr>
                <w:sz w:val="26"/>
                <w:szCs w:val="26"/>
              </w:rPr>
              <w:t xml:space="preserve">     OP.FN</w:t>
            </w:r>
          </w:p>
        </w:tc>
        <w:tc>
          <w:tcPr>
            <w:tcW w:w="6279" w:type="dxa"/>
            <w:tcBorders>
              <w:left w:val="single" w:sz="2" w:space="0" w:color="000000"/>
              <w:bottom w:val="single" w:sz="1" w:space="0" w:color="000000"/>
              <w:right w:val="single" w:sz="2" w:space="0" w:color="000000"/>
            </w:tcBorders>
          </w:tcPr>
          <w:p w14:paraId="44A5D4FD" w14:textId="2ACEC015" w:rsidR="00BC1336" w:rsidRDefault="00BC1336">
            <w:pPr>
              <w:snapToGrid w:val="0"/>
              <w:rPr>
                <w:sz w:val="26"/>
                <w:szCs w:val="26"/>
              </w:rPr>
            </w:pPr>
            <w:r>
              <w:rPr>
                <w:sz w:val="26"/>
                <w:szCs w:val="26"/>
              </w:rPr>
              <w:t>The original filenames entered into the GUI</w:t>
            </w:r>
          </w:p>
        </w:tc>
      </w:tr>
      <w:tr w:rsidR="00BC1336" w14:paraId="3144438D" w14:textId="77777777" w:rsidTr="004A5CD0">
        <w:trPr>
          <w:trHeight w:val="432"/>
        </w:trPr>
        <w:tc>
          <w:tcPr>
            <w:tcW w:w="3699" w:type="dxa"/>
            <w:tcBorders>
              <w:left w:val="single" w:sz="2" w:space="0" w:color="000000"/>
              <w:bottom w:val="single" w:sz="1" w:space="0" w:color="000000"/>
              <w:right w:val="single" w:sz="2" w:space="0" w:color="000000"/>
            </w:tcBorders>
          </w:tcPr>
          <w:p w14:paraId="04720BDE" w14:textId="77777777" w:rsidR="00BC1336" w:rsidRDefault="00BC1336" w:rsidP="00BC1336">
            <w:pPr>
              <w:snapToGrid w:val="0"/>
              <w:rPr>
                <w:sz w:val="26"/>
                <w:szCs w:val="26"/>
              </w:rPr>
            </w:pPr>
            <w:r>
              <w:rPr>
                <w:sz w:val="26"/>
                <w:szCs w:val="26"/>
              </w:rPr>
              <w:t xml:space="preserve">     OP.DATE</w:t>
            </w:r>
          </w:p>
        </w:tc>
        <w:tc>
          <w:tcPr>
            <w:tcW w:w="6279" w:type="dxa"/>
            <w:tcBorders>
              <w:left w:val="single" w:sz="2" w:space="0" w:color="000000"/>
              <w:bottom w:val="single" w:sz="1" w:space="0" w:color="000000"/>
              <w:right w:val="single" w:sz="2" w:space="0" w:color="000000"/>
            </w:tcBorders>
          </w:tcPr>
          <w:p w14:paraId="263DF09B" w14:textId="58ABB4C1" w:rsidR="00BC1336" w:rsidRDefault="00BC1336" w:rsidP="00BC1336">
            <w:pPr>
              <w:snapToGrid w:val="0"/>
              <w:rPr>
                <w:sz w:val="26"/>
                <w:szCs w:val="26"/>
              </w:rPr>
            </w:pPr>
            <w:r>
              <w:rPr>
                <w:sz w:val="26"/>
                <w:szCs w:val="26"/>
              </w:rPr>
              <w:t>Date string entered into the GUI</w:t>
            </w:r>
          </w:p>
        </w:tc>
      </w:tr>
      <w:tr w:rsidR="00BC1336" w14:paraId="7AAFBEB8" w14:textId="77777777" w:rsidTr="004A5CD0">
        <w:trPr>
          <w:trHeight w:val="432"/>
        </w:trPr>
        <w:tc>
          <w:tcPr>
            <w:tcW w:w="3699" w:type="dxa"/>
            <w:tcBorders>
              <w:left w:val="single" w:sz="2" w:space="0" w:color="000000"/>
              <w:bottom w:val="single" w:sz="1" w:space="0" w:color="000000"/>
              <w:right w:val="single" w:sz="2" w:space="0" w:color="000000"/>
            </w:tcBorders>
          </w:tcPr>
          <w:p w14:paraId="22E03883" w14:textId="77777777" w:rsidR="00BC1336" w:rsidRDefault="00BC1336" w:rsidP="00BC1336">
            <w:pPr>
              <w:snapToGrid w:val="0"/>
              <w:rPr>
                <w:sz w:val="26"/>
                <w:szCs w:val="26"/>
              </w:rPr>
            </w:pPr>
            <w:r>
              <w:rPr>
                <w:sz w:val="26"/>
                <w:szCs w:val="26"/>
              </w:rPr>
              <w:t xml:space="preserve">     OP.STARTTIME</w:t>
            </w:r>
          </w:p>
        </w:tc>
        <w:tc>
          <w:tcPr>
            <w:tcW w:w="6279" w:type="dxa"/>
            <w:tcBorders>
              <w:left w:val="single" w:sz="2" w:space="0" w:color="000000"/>
              <w:bottom w:val="single" w:sz="1" w:space="0" w:color="000000"/>
              <w:right w:val="single" w:sz="2" w:space="0" w:color="000000"/>
            </w:tcBorders>
          </w:tcPr>
          <w:p w14:paraId="0EE4CD96" w14:textId="4E4222C2" w:rsidR="00BC1336" w:rsidRDefault="00BC1336" w:rsidP="00BC1336">
            <w:pPr>
              <w:snapToGrid w:val="0"/>
              <w:rPr>
                <w:sz w:val="26"/>
                <w:szCs w:val="26"/>
              </w:rPr>
            </w:pPr>
            <w:r>
              <w:rPr>
                <w:sz w:val="26"/>
                <w:szCs w:val="26"/>
              </w:rPr>
              <w:t>Start time (UTC seconds)</w:t>
            </w:r>
          </w:p>
        </w:tc>
      </w:tr>
      <w:tr w:rsidR="00BC1336" w14:paraId="49F76E97" w14:textId="77777777" w:rsidTr="004A5CD0">
        <w:trPr>
          <w:trHeight w:val="432"/>
        </w:trPr>
        <w:tc>
          <w:tcPr>
            <w:tcW w:w="3699" w:type="dxa"/>
            <w:tcBorders>
              <w:left w:val="single" w:sz="2" w:space="0" w:color="000000"/>
              <w:bottom w:val="single" w:sz="1" w:space="0" w:color="000000"/>
              <w:right w:val="single" w:sz="2" w:space="0" w:color="000000"/>
            </w:tcBorders>
          </w:tcPr>
          <w:p w14:paraId="433480C5" w14:textId="77777777" w:rsidR="00BC1336" w:rsidRDefault="00BC1336" w:rsidP="00BC1336">
            <w:pPr>
              <w:snapToGrid w:val="0"/>
              <w:rPr>
                <w:sz w:val="26"/>
                <w:szCs w:val="26"/>
              </w:rPr>
            </w:pPr>
            <w:r>
              <w:rPr>
                <w:sz w:val="26"/>
                <w:szCs w:val="26"/>
              </w:rPr>
              <w:t xml:space="preserve">     OP.STOPTIME</w:t>
            </w:r>
          </w:p>
        </w:tc>
        <w:tc>
          <w:tcPr>
            <w:tcW w:w="6279" w:type="dxa"/>
            <w:tcBorders>
              <w:left w:val="single" w:sz="2" w:space="0" w:color="000000"/>
              <w:bottom w:val="single" w:sz="1" w:space="0" w:color="000000"/>
              <w:right w:val="single" w:sz="2" w:space="0" w:color="000000"/>
            </w:tcBorders>
          </w:tcPr>
          <w:p w14:paraId="503CDD02" w14:textId="5A3C53BA" w:rsidR="00BC1336" w:rsidRDefault="00BC1336" w:rsidP="00BC1336">
            <w:pPr>
              <w:snapToGrid w:val="0"/>
              <w:rPr>
                <w:sz w:val="26"/>
                <w:szCs w:val="26"/>
              </w:rPr>
            </w:pPr>
            <w:r>
              <w:rPr>
                <w:sz w:val="26"/>
                <w:szCs w:val="26"/>
              </w:rPr>
              <w:t>Stop time (UTC seconds)</w:t>
            </w:r>
          </w:p>
        </w:tc>
      </w:tr>
      <w:tr w:rsidR="00BC1336" w14:paraId="2CCE9ECC" w14:textId="77777777" w:rsidTr="004A5CD0">
        <w:trPr>
          <w:trHeight w:val="432"/>
        </w:trPr>
        <w:tc>
          <w:tcPr>
            <w:tcW w:w="3699" w:type="dxa"/>
            <w:tcBorders>
              <w:left w:val="single" w:sz="2" w:space="0" w:color="000000"/>
              <w:bottom w:val="single" w:sz="1" w:space="0" w:color="000000"/>
              <w:right w:val="single" w:sz="2" w:space="0" w:color="000000"/>
            </w:tcBorders>
          </w:tcPr>
          <w:p w14:paraId="345A8108" w14:textId="77777777" w:rsidR="00BC1336" w:rsidRDefault="00BC1336" w:rsidP="00BC1336">
            <w:pPr>
              <w:snapToGrid w:val="0"/>
              <w:rPr>
                <w:sz w:val="26"/>
                <w:szCs w:val="26"/>
              </w:rPr>
            </w:pPr>
            <w:r>
              <w:rPr>
                <w:sz w:val="26"/>
                <w:szCs w:val="26"/>
              </w:rPr>
              <w:t xml:space="preserve">     OP.FORMAT</w:t>
            </w:r>
          </w:p>
        </w:tc>
        <w:tc>
          <w:tcPr>
            <w:tcW w:w="6279" w:type="dxa"/>
            <w:tcBorders>
              <w:left w:val="single" w:sz="2" w:space="0" w:color="000000"/>
              <w:bottom w:val="single" w:sz="1" w:space="0" w:color="000000"/>
              <w:right w:val="single" w:sz="2" w:space="0" w:color="000000"/>
            </w:tcBorders>
          </w:tcPr>
          <w:p w14:paraId="0F14D225" w14:textId="5764EBF2" w:rsidR="00BC1336" w:rsidRDefault="00BC1336" w:rsidP="00BC1336">
            <w:pPr>
              <w:snapToGrid w:val="0"/>
              <w:rPr>
                <w:sz w:val="26"/>
                <w:szCs w:val="26"/>
              </w:rPr>
            </w:pPr>
            <w:r>
              <w:rPr>
                <w:sz w:val="26"/>
                <w:szCs w:val="26"/>
              </w:rPr>
              <w:t>Data acquisition format</w:t>
            </w:r>
          </w:p>
        </w:tc>
      </w:tr>
      <w:tr w:rsidR="00BC1336" w14:paraId="31E9FB66" w14:textId="77777777" w:rsidTr="004A5CD0">
        <w:trPr>
          <w:trHeight w:val="432"/>
        </w:trPr>
        <w:tc>
          <w:tcPr>
            <w:tcW w:w="3699" w:type="dxa"/>
            <w:tcBorders>
              <w:left w:val="single" w:sz="2" w:space="0" w:color="000000"/>
              <w:bottom w:val="single" w:sz="1" w:space="0" w:color="000000"/>
              <w:right w:val="single" w:sz="2" w:space="0" w:color="000000"/>
            </w:tcBorders>
          </w:tcPr>
          <w:p w14:paraId="0DAECB48" w14:textId="77777777" w:rsidR="00BC1336" w:rsidRDefault="00BC1336" w:rsidP="00BC1336">
            <w:pPr>
              <w:snapToGrid w:val="0"/>
              <w:rPr>
                <w:sz w:val="26"/>
                <w:szCs w:val="26"/>
              </w:rPr>
            </w:pPr>
            <w:r>
              <w:rPr>
                <w:sz w:val="26"/>
                <w:szCs w:val="26"/>
              </w:rPr>
              <w:t xml:space="preserve">     OP.SUBFORMAT</w:t>
            </w:r>
          </w:p>
        </w:tc>
        <w:tc>
          <w:tcPr>
            <w:tcW w:w="6279" w:type="dxa"/>
            <w:tcBorders>
              <w:left w:val="single" w:sz="2" w:space="0" w:color="000000"/>
              <w:bottom w:val="single" w:sz="1" w:space="0" w:color="000000"/>
              <w:right w:val="single" w:sz="2" w:space="0" w:color="000000"/>
            </w:tcBorders>
          </w:tcPr>
          <w:p w14:paraId="05B95477" w14:textId="55BC99E6" w:rsidR="00BC1336" w:rsidRDefault="00BC1336" w:rsidP="00BC1336">
            <w:pPr>
              <w:snapToGrid w:val="0"/>
              <w:rPr>
                <w:sz w:val="26"/>
                <w:szCs w:val="26"/>
              </w:rPr>
            </w:pPr>
            <w:r>
              <w:rPr>
                <w:sz w:val="26"/>
                <w:szCs w:val="26"/>
              </w:rPr>
              <w:t>Data acquisition sub-format</w:t>
            </w:r>
          </w:p>
        </w:tc>
      </w:tr>
      <w:tr w:rsidR="00BC1336" w14:paraId="24FF8473" w14:textId="77777777" w:rsidTr="004A5CD0">
        <w:trPr>
          <w:trHeight w:val="432"/>
        </w:trPr>
        <w:tc>
          <w:tcPr>
            <w:tcW w:w="3699" w:type="dxa"/>
            <w:tcBorders>
              <w:left w:val="single" w:sz="2" w:space="0" w:color="000000"/>
              <w:bottom w:val="single" w:sz="1" w:space="0" w:color="000000"/>
              <w:right w:val="single" w:sz="2" w:space="0" w:color="000000"/>
            </w:tcBorders>
          </w:tcPr>
          <w:p w14:paraId="785E4B4C" w14:textId="77777777" w:rsidR="00BC1336" w:rsidRDefault="00BC1336">
            <w:pPr>
              <w:snapToGrid w:val="0"/>
              <w:rPr>
                <w:sz w:val="26"/>
                <w:szCs w:val="26"/>
              </w:rPr>
            </w:pPr>
            <w:r>
              <w:rPr>
                <w:sz w:val="26"/>
                <w:szCs w:val="26"/>
              </w:rPr>
              <w:t xml:space="preserve">     OP.PROBETYPE</w:t>
            </w:r>
          </w:p>
        </w:tc>
        <w:tc>
          <w:tcPr>
            <w:tcW w:w="6279" w:type="dxa"/>
            <w:tcBorders>
              <w:left w:val="single" w:sz="2" w:space="0" w:color="000000"/>
              <w:bottom w:val="single" w:sz="1" w:space="0" w:color="000000"/>
              <w:right w:val="single" w:sz="2" w:space="0" w:color="000000"/>
            </w:tcBorders>
          </w:tcPr>
          <w:p w14:paraId="547B9B3E" w14:textId="3F68F77A" w:rsidR="00BC1336" w:rsidRDefault="00BC1336">
            <w:pPr>
              <w:snapToGrid w:val="0"/>
              <w:rPr>
                <w:sz w:val="26"/>
                <w:szCs w:val="26"/>
              </w:rPr>
            </w:pPr>
            <w:r>
              <w:rPr>
                <w:sz w:val="26"/>
                <w:szCs w:val="26"/>
              </w:rPr>
              <w:t>Probe type (2DC, 2DP, etc.)</w:t>
            </w:r>
          </w:p>
        </w:tc>
      </w:tr>
      <w:tr w:rsidR="003B41AD" w14:paraId="0AEC7D1F" w14:textId="77777777" w:rsidTr="004A5CD0">
        <w:trPr>
          <w:trHeight w:val="432"/>
        </w:trPr>
        <w:tc>
          <w:tcPr>
            <w:tcW w:w="3699" w:type="dxa"/>
            <w:tcBorders>
              <w:left w:val="single" w:sz="2" w:space="0" w:color="000000"/>
              <w:bottom w:val="single" w:sz="1" w:space="0" w:color="000000"/>
              <w:right w:val="single" w:sz="2" w:space="0" w:color="000000"/>
            </w:tcBorders>
          </w:tcPr>
          <w:p w14:paraId="05AD22CC" w14:textId="4ECB6D8F" w:rsidR="003B41AD" w:rsidRDefault="003B41AD">
            <w:pPr>
              <w:snapToGrid w:val="0"/>
              <w:rPr>
                <w:sz w:val="26"/>
                <w:szCs w:val="26"/>
              </w:rPr>
            </w:pPr>
            <w:r>
              <w:rPr>
                <w:sz w:val="26"/>
                <w:szCs w:val="26"/>
              </w:rPr>
              <w:t xml:space="preserve">     OP.PROBEID</w:t>
            </w:r>
          </w:p>
        </w:tc>
        <w:tc>
          <w:tcPr>
            <w:tcW w:w="6279" w:type="dxa"/>
            <w:tcBorders>
              <w:left w:val="single" w:sz="2" w:space="0" w:color="000000"/>
              <w:bottom w:val="single" w:sz="1" w:space="0" w:color="000000"/>
              <w:right w:val="single" w:sz="2" w:space="0" w:color="000000"/>
            </w:tcBorders>
          </w:tcPr>
          <w:p w14:paraId="5E1C9E29" w14:textId="00F415E2" w:rsidR="003B41AD" w:rsidRDefault="003B41AD">
            <w:pPr>
              <w:snapToGrid w:val="0"/>
              <w:rPr>
                <w:sz w:val="26"/>
                <w:szCs w:val="26"/>
              </w:rPr>
            </w:pPr>
            <w:r>
              <w:rPr>
                <w:sz w:val="26"/>
                <w:szCs w:val="26"/>
              </w:rPr>
              <w:t>Probe ID for raw files that contain multiple probes</w:t>
            </w:r>
          </w:p>
        </w:tc>
      </w:tr>
      <w:tr w:rsidR="003B41AD" w14:paraId="21BEA4E0" w14:textId="77777777" w:rsidTr="004A5CD0">
        <w:trPr>
          <w:trHeight w:val="432"/>
        </w:trPr>
        <w:tc>
          <w:tcPr>
            <w:tcW w:w="3699" w:type="dxa"/>
            <w:tcBorders>
              <w:left w:val="single" w:sz="2" w:space="0" w:color="000000"/>
              <w:bottom w:val="single" w:sz="1" w:space="0" w:color="000000"/>
              <w:right w:val="single" w:sz="2" w:space="0" w:color="000000"/>
            </w:tcBorders>
          </w:tcPr>
          <w:p w14:paraId="446FF98B" w14:textId="261057A1" w:rsidR="003B41AD" w:rsidRDefault="003B41AD">
            <w:pPr>
              <w:snapToGrid w:val="0"/>
              <w:rPr>
                <w:sz w:val="26"/>
                <w:szCs w:val="26"/>
              </w:rPr>
            </w:pPr>
            <w:r>
              <w:rPr>
                <w:sz w:val="26"/>
                <w:szCs w:val="26"/>
              </w:rPr>
              <w:t xml:space="preserve">     OP.</w:t>
            </w:r>
            <w:r w:rsidR="00C10E9A">
              <w:rPr>
                <w:sz w:val="26"/>
                <w:szCs w:val="26"/>
              </w:rPr>
              <w:t>SHORTNAME</w:t>
            </w:r>
          </w:p>
        </w:tc>
        <w:tc>
          <w:tcPr>
            <w:tcW w:w="6279" w:type="dxa"/>
            <w:tcBorders>
              <w:left w:val="single" w:sz="2" w:space="0" w:color="000000"/>
              <w:bottom w:val="single" w:sz="1" w:space="0" w:color="000000"/>
              <w:right w:val="single" w:sz="2" w:space="0" w:color="000000"/>
            </w:tcBorders>
          </w:tcPr>
          <w:p w14:paraId="16C514E0" w14:textId="37D6E03E" w:rsidR="003B41AD" w:rsidRDefault="00C10E9A">
            <w:pPr>
              <w:snapToGrid w:val="0"/>
              <w:rPr>
                <w:sz w:val="26"/>
                <w:szCs w:val="26"/>
              </w:rPr>
            </w:pPr>
            <w:r>
              <w:rPr>
                <w:sz w:val="26"/>
                <w:szCs w:val="26"/>
              </w:rPr>
              <w:t xml:space="preserve">Probe name used when constructing filenames </w:t>
            </w:r>
          </w:p>
        </w:tc>
      </w:tr>
      <w:tr w:rsidR="00757BB5" w14:paraId="02E992BA" w14:textId="77777777" w:rsidTr="004A5CD0">
        <w:trPr>
          <w:trHeight w:val="432"/>
        </w:trPr>
        <w:tc>
          <w:tcPr>
            <w:tcW w:w="3699" w:type="dxa"/>
            <w:tcBorders>
              <w:left w:val="single" w:sz="2" w:space="0" w:color="000000"/>
              <w:bottom w:val="single" w:sz="1" w:space="0" w:color="000000"/>
              <w:right w:val="single" w:sz="2" w:space="0" w:color="000000"/>
            </w:tcBorders>
          </w:tcPr>
          <w:p w14:paraId="7988EAF8" w14:textId="77777777" w:rsidR="00757BB5" w:rsidRDefault="00757BB5">
            <w:pPr>
              <w:snapToGrid w:val="0"/>
              <w:rPr>
                <w:sz w:val="26"/>
                <w:szCs w:val="26"/>
              </w:rPr>
            </w:pPr>
            <w:r>
              <w:rPr>
                <w:sz w:val="26"/>
                <w:szCs w:val="26"/>
              </w:rPr>
              <w:t xml:space="preserve">     OP.RES</w:t>
            </w:r>
          </w:p>
        </w:tc>
        <w:tc>
          <w:tcPr>
            <w:tcW w:w="6279" w:type="dxa"/>
            <w:tcBorders>
              <w:left w:val="single" w:sz="2" w:space="0" w:color="000000"/>
              <w:bottom w:val="single" w:sz="1" w:space="0" w:color="000000"/>
              <w:right w:val="single" w:sz="2" w:space="0" w:color="000000"/>
            </w:tcBorders>
          </w:tcPr>
          <w:p w14:paraId="14AB18F8" w14:textId="15F4A4E5" w:rsidR="00757BB5" w:rsidRDefault="00757BB5">
            <w:pPr>
              <w:snapToGrid w:val="0"/>
              <w:rPr>
                <w:sz w:val="26"/>
                <w:szCs w:val="26"/>
              </w:rPr>
            </w:pPr>
            <w:r>
              <w:rPr>
                <w:sz w:val="26"/>
                <w:szCs w:val="26"/>
              </w:rPr>
              <w:t>Probe resolution</w:t>
            </w:r>
            <w:r w:rsidR="00C10E9A">
              <w:rPr>
                <w:sz w:val="26"/>
                <w:szCs w:val="26"/>
              </w:rPr>
              <w:t xml:space="preserve"> across the array</w:t>
            </w:r>
            <w:r>
              <w:rPr>
                <w:sz w:val="26"/>
                <w:szCs w:val="26"/>
              </w:rPr>
              <w:t xml:space="preserve"> (microns)</w:t>
            </w:r>
          </w:p>
        </w:tc>
      </w:tr>
      <w:tr w:rsidR="003B41AD" w14:paraId="03A340D3" w14:textId="77777777" w:rsidTr="004A5CD0">
        <w:trPr>
          <w:trHeight w:val="432"/>
        </w:trPr>
        <w:tc>
          <w:tcPr>
            <w:tcW w:w="3699" w:type="dxa"/>
            <w:tcBorders>
              <w:left w:val="single" w:sz="2" w:space="0" w:color="000000"/>
              <w:bottom w:val="single" w:sz="1" w:space="0" w:color="000000"/>
              <w:right w:val="single" w:sz="2" w:space="0" w:color="000000"/>
            </w:tcBorders>
          </w:tcPr>
          <w:p w14:paraId="223742A8" w14:textId="2DE23816" w:rsidR="003B41AD" w:rsidRDefault="003B41AD">
            <w:pPr>
              <w:snapToGrid w:val="0"/>
              <w:rPr>
                <w:sz w:val="26"/>
                <w:szCs w:val="26"/>
              </w:rPr>
            </w:pPr>
            <w:r>
              <w:rPr>
                <w:sz w:val="26"/>
                <w:szCs w:val="26"/>
              </w:rPr>
              <w:t xml:space="preserve">     OP.ARMWIDTH</w:t>
            </w:r>
          </w:p>
        </w:tc>
        <w:tc>
          <w:tcPr>
            <w:tcW w:w="6279" w:type="dxa"/>
            <w:tcBorders>
              <w:left w:val="single" w:sz="2" w:space="0" w:color="000000"/>
              <w:bottom w:val="single" w:sz="1" w:space="0" w:color="000000"/>
              <w:right w:val="single" w:sz="2" w:space="0" w:color="000000"/>
            </w:tcBorders>
          </w:tcPr>
          <w:p w14:paraId="3D04FE79" w14:textId="6D04A3E3" w:rsidR="003B41AD" w:rsidRDefault="003B41AD">
            <w:pPr>
              <w:snapToGrid w:val="0"/>
              <w:rPr>
                <w:sz w:val="26"/>
                <w:szCs w:val="26"/>
              </w:rPr>
            </w:pPr>
            <w:r>
              <w:rPr>
                <w:sz w:val="26"/>
                <w:szCs w:val="26"/>
              </w:rPr>
              <w:t>Distance between probe arms (cm)</w:t>
            </w:r>
          </w:p>
        </w:tc>
      </w:tr>
      <w:tr w:rsidR="003B41AD" w14:paraId="77484914" w14:textId="77777777" w:rsidTr="004A5CD0">
        <w:trPr>
          <w:trHeight w:val="432"/>
        </w:trPr>
        <w:tc>
          <w:tcPr>
            <w:tcW w:w="3699" w:type="dxa"/>
            <w:tcBorders>
              <w:left w:val="single" w:sz="2" w:space="0" w:color="000000"/>
              <w:bottom w:val="single" w:sz="1" w:space="0" w:color="000000"/>
              <w:right w:val="single" w:sz="2" w:space="0" w:color="000000"/>
            </w:tcBorders>
          </w:tcPr>
          <w:p w14:paraId="1408D1F4" w14:textId="7725BE33" w:rsidR="003B41AD" w:rsidRDefault="003B41AD">
            <w:pPr>
              <w:snapToGrid w:val="0"/>
              <w:rPr>
                <w:sz w:val="26"/>
                <w:szCs w:val="26"/>
              </w:rPr>
            </w:pPr>
            <w:r>
              <w:rPr>
                <w:sz w:val="26"/>
                <w:szCs w:val="26"/>
              </w:rPr>
              <w:t xml:space="preserve">     OP.NUMDIODES</w:t>
            </w:r>
          </w:p>
        </w:tc>
        <w:tc>
          <w:tcPr>
            <w:tcW w:w="6279" w:type="dxa"/>
            <w:tcBorders>
              <w:left w:val="single" w:sz="2" w:space="0" w:color="000000"/>
              <w:bottom w:val="single" w:sz="1" w:space="0" w:color="000000"/>
              <w:right w:val="single" w:sz="2" w:space="0" w:color="000000"/>
            </w:tcBorders>
          </w:tcPr>
          <w:p w14:paraId="316B2A73" w14:textId="4340DF99" w:rsidR="003B41AD" w:rsidRDefault="003B41AD">
            <w:pPr>
              <w:snapToGrid w:val="0"/>
              <w:rPr>
                <w:sz w:val="26"/>
                <w:szCs w:val="26"/>
              </w:rPr>
            </w:pPr>
            <w:r>
              <w:rPr>
                <w:sz w:val="26"/>
                <w:szCs w:val="26"/>
              </w:rPr>
              <w:t>Number of diodes in the image array</w:t>
            </w:r>
          </w:p>
        </w:tc>
      </w:tr>
      <w:tr w:rsidR="003B41AD" w14:paraId="3D9A5304" w14:textId="77777777" w:rsidTr="004A5CD0">
        <w:trPr>
          <w:trHeight w:val="432"/>
        </w:trPr>
        <w:tc>
          <w:tcPr>
            <w:tcW w:w="3699" w:type="dxa"/>
            <w:tcBorders>
              <w:left w:val="single" w:sz="2" w:space="0" w:color="000000"/>
              <w:bottom w:val="single" w:sz="1" w:space="0" w:color="000000"/>
              <w:right w:val="single" w:sz="2" w:space="0" w:color="000000"/>
            </w:tcBorders>
          </w:tcPr>
          <w:p w14:paraId="093CC630" w14:textId="00FCCE05" w:rsidR="003B41AD" w:rsidRDefault="003B41AD">
            <w:pPr>
              <w:snapToGrid w:val="0"/>
              <w:rPr>
                <w:sz w:val="26"/>
                <w:szCs w:val="26"/>
              </w:rPr>
            </w:pPr>
            <w:r>
              <w:rPr>
                <w:sz w:val="26"/>
                <w:szCs w:val="26"/>
              </w:rPr>
              <w:t xml:space="preserve">     OP.WAVELENGTH</w:t>
            </w:r>
          </w:p>
        </w:tc>
        <w:tc>
          <w:tcPr>
            <w:tcW w:w="6279" w:type="dxa"/>
            <w:tcBorders>
              <w:left w:val="single" w:sz="2" w:space="0" w:color="000000"/>
              <w:bottom w:val="single" w:sz="1" w:space="0" w:color="000000"/>
              <w:right w:val="single" w:sz="2" w:space="0" w:color="000000"/>
            </w:tcBorders>
          </w:tcPr>
          <w:p w14:paraId="7B8BCF3D" w14:textId="0C73CA04" w:rsidR="003B41AD" w:rsidRDefault="003B41AD">
            <w:pPr>
              <w:snapToGrid w:val="0"/>
              <w:rPr>
                <w:sz w:val="26"/>
                <w:szCs w:val="26"/>
              </w:rPr>
            </w:pPr>
            <w:r>
              <w:rPr>
                <w:sz w:val="26"/>
                <w:szCs w:val="26"/>
              </w:rPr>
              <w:t>Laser wavelength (m)</w:t>
            </w:r>
          </w:p>
        </w:tc>
      </w:tr>
      <w:tr w:rsidR="00757BB5" w14:paraId="039966C1" w14:textId="77777777" w:rsidTr="004A5CD0">
        <w:trPr>
          <w:trHeight w:val="432"/>
        </w:trPr>
        <w:tc>
          <w:tcPr>
            <w:tcW w:w="3699" w:type="dxa"/>
            <w:tcBorders>
              <w:left w:val="single" w:sz="2" w:space="0" w:color="000000"/>
              <w:bottom w:val="single" w:sz="1" w:space="0" w:color="000000"/>
              <w:right w:val="single" w:sz="2" w:space="0" w:color="000000"/>
            </w:tcBorders>
          </w:tcPr>
          <w:p w14:paraId="55AE98A0" w14:textId="77777777" w:rsidR="00757BB5" w:rsidRDefault="00757BB5">
            <w:pPr>
              <w:snapToGrid w:val="0"/>
              <w:rPr>
                <w:sz w:val="26"/>
                <w:szCs w:val="26"/>
              </w:rPr>
            </w:pPr>
            <w:r>
              <w:rPr>
                <w:sz w:val="26"/>
                <w:szCs w:val="26"/>
              </w:rPr>
              <w:t xml:space="preserve">     OP.ENDBINS</w:t>
            </w:r>
          </w:p>
        </w:tc>
        <w:tc>
          <w:tcPr>
            <w:tcW w:w="6279" w:type="dxa"/>
            <w:tcBorders>
              <w:left w:val="single" w:sz="2" w:space="0" w:color="000000"/>
              <w:bottom w:val="single" w:sz="1" w:space="0" w:color="000000"/>
              <w:right w:val="single" w:sz="2" w:space="0" w:color="000000"/>
            </w:tcBorders>
          </w:tcPr>
          <w:p w14:paraId="26220EAA" w14:textId="265B523F" w:rsidR="00757BB5" w:rsidRDefault="00757BB5">
            <w:pPr>
              <w:snapToGrid w:val="0"/>
              <w:rPr>
                <w:sz w:val="26"/>
                <w:szCs w:val="26"/>
              </w:rPr>
            </w:pPr>
            <w:r>
              <w:rPr>
                <w:sz w:val="26"/>
                <w:szCs w:val="26"/>
              </w:rPr>
              <w:t>Size bin endpoints (microns)</w:t>
            </w:r>
          </w:p>
        </w:tc>
      </w:tr>
      <w:tr w:rsidR="00757BB5" w14:paraId="7A72EBE1" w14:textId="77777777" w:rsidTr="004A5CD0">
        <w:trPr>
          <w:trHeight w:val="432"/>
        </w:trPr>
        <w:tc>
          <w:tcPr>
            <w:tcW w:w="3699" w:type="dxa"/>
            <w:tcBorders>
              <w:left w:val="single" w:sz="2" w:space="0" w:color="000000"/>
              <w:bottom w:val="single" w:sz="1" w:space="0" w:color="000000"/>
              <w:right w:val="single" w:sz="2" w:space="0" w:color="000000"/>
            </w:tcBorders>
          </w:tcPr>
          <w:p w14:paraId="2F07A92B" w14:textId="77777777" w:rsidR="00757BB5" w:rsidRDefault="00757BB5">
            <w:pPr>
              <w:snapToGrid w:val="0"/>
              <w:rPr>
                <w:sz w:val="26"/>
                <w:szCs w:val="26"/>
              </w:rPr>
            </w:pPr>
            <w:r>
              <w:rPr>
                <w:sz w:val="26"/>
                <w:szCs w:val="26"/>
              </w:rPr>
              <w:t xml:space="preserve">     OP.ARENDBINS</w:t>
            </w:r>
          </w:p>
        </w:tc>
        <w:tc>
          <w:tcPr>
            <w:tcW w:w="6279" w:type="dxa"/>
            <w:tcBorders>
              <w:left w:val="single" w:sz="2" w:space="0" w:color="000000"/>
              <w:bottom w:val="single" w:sz="1" w:space="0" w:color="000000"/>
              <w:right w:val="single" w:sz="2" w:space="0" w:color="000000"/>
            </w:tcBorders>
          </w:tcPr>
          <w:p w14:paraId="53F1B328" w14:textId="5C9F751D" w:rsidR="00757BB5" w:rsidRDefault="00757BB5">
            <w:pPr>
              <w:snapToGrid w:val="0"/>
              <w:rPr>
                <w:sz w:val="26"/>
                <w:szCs w:val="26"/>
              </w:rPr>
            </w:pPr>
            <w:r>
              <w:rPr>
                <w:sz w:val="26"/>
                <w:szCs w:val="26"/>
              </w:rPr>
              <w:t>Area ratio bin endpoints</w:t>
            </w:r>
            <w:r w:rsidR="003B41AD">
              <w:rPr>
                <w:sz w:val="26"/>
                <w:szCs w:val="26"/>
              </w:rPr>
              <w:t xml:space="preserve"> (unitless)</w:t>
            </w:r>
          </w:p>
        </w:tc>
      </w:tr>
      <w:tr w:rsidR="00BC1336" w14:paraId="2F060231" w14:textId="77777777" w:rsidTr="004A5CD0">
        <w:trPr>
          <w:trHeight w:val="432"/>
        </w:trPr>
        <w:tc>
          <w:tcPr>
            <w:tcW w:w="3699" w:type="dxa"/>
            <w:tcBorders>
              <w:left w:val="single" w:sz="2" w:space="0" w:color="000000"/>
              <w:bottom w:val="single" w:sz="1" w:space="0" w:color="000000"/>
              <w:right w:val="single" w:sz="2" w:space="0" w:color="000000"/>
            </w:tcBorders>
          </w:tcPr>
          <w:p w14:paraId="25D01B97" w14:textId="77777777" w:rsidR="00BC1336" w:rsidRDefault="00BC1336">
            <w:pPr>
              <w:snapToGrid w:val="0"/>
              <w:rPr>
                <w:sz w:val="26"/>
                <w:szCs w:val="26"/>
              </w:rPr>
            </w:pPr>
            <w:r>
              <w:rPr>
                <w:sz w:val="26"/>
                <w:szCs w:val="26"/>
              </w:rPr>
              <w:t xml:space="preserve">     OP.RATE</w:t>
            </w:r>
          </w:p>
        </w:tc>
        <w:tc>
          <w:tcPr>
            <w:tcW w:w="6279" w:type="dxa"/>
            <w:tcBorders>
              <w:left w:val="single" w:sz="2" w:space="0" w:color="000000"/>
              <w:bottom w:val="single" w:sz="1" w:space="0" w:color="000000"/>
              <w:right w:val="single" w:sz="2" w:space="0" w:color="000000"/>
            </w:tcBorders>
          </w:tcPr>
          <w:p w14:paraId="3BBF2548" w14:textId="358604BE" w:rsidR="00BC1336" w:rsidRDefault="00BC1336">
            <w:pPr>
              <w:snapToGrid w:val="0"/>
              <w:rPr>
                <w:sz w:val="26"/>
                <w:szCs w:val="26"/>
              </w:rPr>
            </w:pPr>
            <w:r>
              <w:rPr>
                <w:sz w:val="26"/>
                <w:szCs w:val="26"/>
              </w:rPr>
              <w:t>Averaging interval</w:t>
            </w:r>
            <w:r w:rsidR="003B41AD">
              <w:rPr>
                <w:sz w:val="26"/>
                <w:szCs w:val="26"/>
              </w:rPr>
              <w:t xml:space="preserve"> (seconds)</w:t>
            </w:r>
          </w:p>
        </w:tc>
      </w:tr>
      <w:tr w:rsidR="00BC1336" w14:paraId="080D39B1" w14:textId="77777777" w:rsidTr="004A5CD0">
        <w:trPr>
          <w:trHeight w:val="432"/>
        </w:trPr>
        <w:tc>
          <w:tcPr>
            <w:tcW w:w="3699" w:type="dxa"/>
            <w:tcBorders>
              <w:left w:val="single" w:sz="2" w:space="0" w:color="000000"/>
              <w:bottom w:val="single" w:sz="1" w:space="0" w:color="000000"/>
              <w:right w:val="single" w:sz="2" w:space="0" w:color="000000"/>
            </w:tcBorders>
          </w:tcPr>
          <w:p w14:paraId="148ECCC6" w14:textId="77777777" w:rsidR="00BC1336" w:rsidRDefault="00757BB5" w:rsidP="00BC1336">
            <w:pPr>
              <w:snapToGrid w:val="0"/>
              <w:rPr>
                <w:sz w:val="26"/>
                <w:szCs w:val="26"/>
              </w:rPr>
            </w:pPr>
            <w:r>
              <w:rPr>
                <w:sz w:val="26"/>
                <w:szCs w:val="26"/>
              </w:rPr>
              <w:t xml:space="preserve">     OP.SMETHOD</w:t>
            </w:r>
          </w:p>
        </w:tc>
        <w:tc>
          <w:tcPr>
            <w:tcW w:w="6279" w:type="dxa"/>
            <w:tcBorders>
              <w:left w:val="single" w:sz="2" w:space="0" w:color="000000"/>
              <w:bottom w:val="single" w:sz="1" w:space="0" w:color="000000"/>
              <w:right w:val="single" w:sz="2" w:space="0" w:color="000000"/>
            </w:tcBorders>
          </w:tcPr>
          <w:p w14:paraId="45527988" w14:textId="6C5CB3F9" w:rsidR="00BC1336" w:rsidRDefault="00757BB5">
            <w:pPr>
              <w:snapToGrid w:val="0"/>
              <w:rPr>
                <w:sz w:val="26"/>
                <w:szCs w:val="26"/>
              </w:rPr>
            </w:pPr>
            <w:r>
              <w:rPr>
                <w:sz w:val="26"/>
                <w:szCs w:val="26"/>
              </w:rPr>
              <w:t>Particle sizing method used (‘fastcircle’, ‘xsize’, etc.)</w:t>
            </w:r>
          </w:p>
        </w:tc>
      </w:tr>
      <w:tr w:rsidR="00BC1336" w14:paraId="239CDE75" w14:textId="77777777" w:rsidTr="004A5CD0">
        <w:trPr>
          <w:trHeight w:val="432"/>
        </w:trPr>
        <w:tc>
          <w:tcPr>
            <w:tcW w:w="3699" w:type="dxa"/>
            <w:tcBorders>
              <w:left w:val="single" w:sz="2" w:space="0" w:color="000000"/>
              <w:bottom w:val="single" w:sz="1" w:space="0" w:color="000000"/>
              <w:right w:val="single" w:sz="2" w:space="0" w:color="000000"/>
            </w:tcBorders>
          </w:tcPr>
          <w:p w14:paraId="7E6AE243" w14:textId="77777777" w:rsidR="00BC1336" w:rsidRDefault="00BC1336">
            <w:pPr>
              <w:snapToGrid w:val="0"/>
              <w:rPr>
                <w:sz w:val="26"/>
                <w:szCs w:val="26"/>
              </w:rPr>
            </w:pPr>
            <w:r>
              <w:rPr>
                <w:sz w:val="26"/>
                <w:szCs w:val="26"/>
              </w:rPr>
              <w:t xml:space="preserve">     OP.PTH</w:t>
            </w:r>
          </w:p>
        </w:tc>
        <w:tc>
          <w:tcPr>
            <w:tcW w:w="6279" w:type="dxa"/>
            <w:tcBorders>
              <w:left w:val="single" w:sz="2" w:space="0" w:color="000000"/>
              <w:bottom w:val="single" w:sz="1" w:space="0" w:color="000000"/>
              <w:right w:val="single" w:sz="2" w:space="0" w:color="000000"/>
            </w:tcBorders>
          </w:tcPr>
          <w:p w14:paraId="65770F8F" w14:textId="1DA19DB4" w:rsidR="00BC1336" w:rsidRDefault="00BC1336">
            <w:pPr>
              <w:snapToGrid w:val="0"/>
              <w:rPr>
                <w:sz w:val="26"/>
                <w:szCs w:val="26"/>
              </w:rPr>
            </w:pPr>
            <w:r>
              <w:rPr>
                <w:sz w:val="26"/>
                <w:szCs w:val="26"/>
              </w:rPr>
              <w:t>IDL .sav file</w:t>
            </w:r>
            <w:r w:rsidR="003B41AD">
              <w:rPr>
                <w:sz w:val="26"/>
                <w:szCs w:val="26"/>
              </w:rPr>
              <w:t xml:space="preserve"> or ASCII file</w:t>
            </w:r>
            <w:r>
              <w:rPr>
                <w:sz w:val="26"/>
                <w:szCs w:val="26"/>
              </w:rPr>
              <w:t xml:space="preserve"> which contains true air speed data</w:t>
            </w:r>
          </w:p>
        </w:tc>
      </w:tr>
      <w:tr w:rsidR="00BC1336" w14:paraId="088DD211" w14:textId="77777777" w:rsidTr="004A5CD0">
        <w:trPr>
          <w:trHeight w:val="432"/>
        </w:trPr>
        <w:tc>
          <w:tcPr>
            <w:tcW w:w="3699" w:type="dxa"/>
            <w:tcBorders>
              <w:left w:val="single" w:sz="2" w:space="0" w:color="000000"/>
              <w:bottom w:val="single" w:sz="1" w:space="0" w:color="000000"/>
              <w:right w:val="single" w:sz="2" w:space="0" w:color="000000"/>
            </w:tcBorders>
          </w:tcPr>
          <w:p w14:paraId="540EEB7F" w14:textId="77777777" w:rsidR="00BC1336" w:rsidRDefault="00BC1336">
            <w:pPr>
              <w:snapToGrid w:val="0"/>
              <w:rPr>
                <w:sz w:val="26"/>
                <w:szCs w:val="26"/>
              </w:rPr>
            </w:pPr>
            <w:r>
              <w:rPr>
                <w:sz w:val="26"/>
                <w:szCs w:val="26"/>
              </w:rPr>
              <w:t xml:space="preserve">     OP.PARTICLEFILE</w:t>
            </w:r>
          </w:p>
        </w:tc>
        <w:tc>
          <w:tcPr>
            <w:tcW w:w="6279" w:type="dxa"/>
            <w:tcBorders>
              <w:left w:val="single" w:sz="2" w:space="0" w:color="000000"/>
              <w:bottom w:val="single" w:sz="1" w:space="0" w:color="000000"/>
              <w:right w:val="single" w:sz="2" w:space="0" w:color="000000"/>
            </w:tcBorders>
          </w:tcPr>
          <w:p w14:paraId="5B6D3B6E" w14:textId="0BDCE376" w:rsidR="00BC1336" w:rsidRDefault="00BC1336">
            <w:pPr>
              <w:snapToGrid w:val="0"/>
              <w:rPr>
                <w:sz w:val="26"/>
                <w:szCs w:val="26"/>
              </w:rPr>
            </w:pPr>
            <w:r>
              <w:rPr>
                <w:sz w:val="26"/>
                <w:szCs w:val="26"/>
              </w:rPr>
              <w:t>Flag for creating a</w:t>
            </w:r>
            <w:r w:rsidR="003B41AD">
              <w:rPr>
                <w:sz w:val="26"/>
                <w:szCs w:val="26"/>
              </w:rPr>
              <w:t>n ASCII</w:t>
            </w:r>
            <w:r>
              <w:rPr>
                <w:sz w:val="26"/>
                <w:szCs w:val="26"/>
              </w:rPr>
              <w:t xml:space="preserve"> particle-by-particle file</w:t>
            </w:r>
          </w:p>
        </w:tc>
      </w:tr>
      <w:tr w:rsidR="003B41AD" w14:paraId="020F7890" w14:textId="77777777" w:rsidTr="004A5CD0">
        <w:trPr>
          <w:trHeight w:val="432"/>
        </w:trPr>
        <w:tc>
          <w:tcPr>
            <w:tcW w:w="3699" w:type="dxa"/>
            <w:tcBorders>
              <w:left w:val="single" w:sz="2" w:space="0" w:color="000000"/>
              <w:bottom w:val="single" w:sz="1" w:space="0" w:color="000000"/>
              <w:right w:val="single" w:sz="2" w:space="0" w:color="000000"/>
            </w:tcBorders>
          </w:tcPr>
          <w:p w14:paraId="0CBA4814" w14:textId="07FA8503" w:rsidR="003B41AD" w:rsidRDefault="003B41AD">
            <w:pPr>
              <w:snapToGrid w:val="0"/>
              <w:rPr>
                <w:sz w:val="26"/>
                <w:szCs w:val="26"/>
              </w:rPr>
            </w:pPr>
            <w:r>
              <w:rPr>
                <w:sz w:val="26"/>
                <w:szCs w:val="26"/>
              </w:rPr>
              <w:t xml:space="preserve">     OP.NCDFPARTICLEFILE</w:t>
            </w:r>
          </w:p>
        </w:tc>
        <w:tc>
          <w:tcPr>
            <w:tcW w:w="6279" w:type="dxa"/>
            <w:tcBorders>
              <w:left w:val="single" w:sz="2" w:space="0" w:color="000000"/>
              <w:bottom w:val="single" w:sz="1" w:space="0" w:color="000000"/>
              <w:right w:val="single" w:sz="2" w:space="0" w:color="000000"/>
            </w:tcBorders>
          </w:tcPr>
          <w:p w14:paraId="616BDD23" w14:textId="1CD11801" w:rsidR="003B41AD" w:rsidRDefault="003B41AD">
            <w:pPr>
              <w:snapToGrid w:val="0"/>
              <w:rPr>
                <w:sz w:val="26"/>
                <w:szCs w:val="26"/>
              </w:rPr>
            </w:pPr>
            <w:r>
              <w:rPr>
                <w:sz w:val="26"/>
                <w:szCs w:val="26"/>
              </w:rPr>
              <w:t>Flag for creating a netCDF particle-by-particle file</w:t>
            </w:r>
          </w:p>
        </w:tc>
      </w:tr>
      <w:tr w:rsidR="00757BB5" w14:paraId="5B6CAF7E" w14:textId="77777777" w:rsidTr="004A5CD0">
        <w:trPr>
          <w:trHeight w:val="432"/>
        </w:trPr>
        <w:tc>
          <w:tcPr>
            <w:tcW w:w="3699" w:type="dxa"/>
            <w:tcBorders>
              <w:left w:val="single" w:sz="2" w:space="0" w:color="000000"/>
              <w:bottom w:val="single" w:sz="1" w:space="0" w:color="000000"/>
              <w:right w:val="single" w:sz="2" w:space="0" w:color="000000"/>
            </w:tcBorders>
          </w:tcPr>
          <w:p w14:paraId="43C08741" w14:textId="77777777" w:rsidR="00757BB5" w:rsidRDefault="00757BB5">
            <w:pPr>
              <w:snapToGrid w:val="0"/>
              <w:rPr>
                <w:sz w:val="26"/>
                <w:szCs w:val="26"/>
              </w:rPr>
            </w:pPr>
            <w:r>
              <w:rPr>
                <w:sz w:val="26"/>
                <w:szCs w:val="26"/>
              </w:rPr>
              <w:t xml:space="preserve">     OP.INTTIME_REJECT</w:t>
            </w:r>
          </w:p>
        </w:tc>
        <w:tc>
          <w:tcPr>
            <w:tcW w:w="6279" w:type="dxa"/>
            <w:tcBorders>
              <w:left w:val="single" w:sz="2" w:space="0" w:color="000000"/>
              <w:bottom w:val="single" w:sz="1" w:space="0" w:color="000000"/>
              <w:right w:val="single" w:sz="2" w:space="0" w:color="000000"/>
            </w:tcBorders>
          </w:tcPr>
          <w:p w14:paraId="4C11A17A" w14:textId="52A7FDD6" w:rsidR="00757BB5" w:rsidRDefault="00757BB5">
            <w:pPr>
              <w:snapToGrid w:val="0"/>
              <w:rPr>
                <w:sz w:val="26"/>
                <w:szCs w:val="26"/>
              </w:rPr>
            </w:pPr>
            <w:r>
              <w:rPr>
                <w:sz w:val="26"/>
                <w:szCs w:val="26"/>
              </w:rPr>
              <w:t>Flag for applying interarrival time rejection</w:t>
            </w:r>
          </w:p>
        </w:tc>
      </w:tr>
      <w:tr w:rsidR="003B41AD" w14:paraId="4C4DC565" w14:textId="77777777" w:rsidTr="004A5CD0">
        <w:trPr>
          <w:trHeight w:val="432"/>
        </w:trPr>
        <w:tc>
          <w:tcPr>
            <w:tcW w:w="3699" w:type="dxa"/>
            <w:tcBorders>
              <w:left w:val="single" w:sz="2" w:space="0" w:color="000000"/>
              <w:bottom w:val="single" w:sz="1" w:space="0" w:color="000000"/>
              <w:right w:val="single" w:sz="2" w:space="0" w:color="000000"/>
            </w:tcBorders>
          </w:tcPr>
          <w:p w14:paraId="07E70A64" w14:textId="00436DD7" w:rsidR="003B41AD" w:rsidRDefault="003B41AD">
            <w:pPr>
              <w:snapToGrid w:val="0"/>
              <w:rPr>
                <w:sz w:val="26"/>
                <w:szCs w:val="26"/>
              </w:rPr>
            </w:pPr>
            <w:r>
              <w:rPr>
                <w:sz w:val="26"/>
                <w:szCs w:val="26"/>
              </w:rPr>
              <w:lastRenderedPageBreak/>
              <w:t xml:space="preserve">     OP.EAWMETHOD</w:t>
            </w:r>
          </w:p>
        </w:tc>
        <w:tc>
          <w:tcPr>
            <w:tcW w:w="6279" w:type="dxa"/>
            <w:tcBorders>
              <w:left w:val="single" w:sz="2" w:space="0" w:color="000000"/>
              <w:bottom w:val="single" w:sz="1" w:space="0" w:color="000000"/>
              <w:right w:val="single" w:sz="2" w:space="0" w:color="000000"/>
            </w:tcBorders>
          </w:tcPr>
          <w:p w14:paraId="45864D3C" w14:textId="68125BB2" w:rsidR="003B41AD" w:rsidRDefault="003B41AD">
            <w:pPr>
              <w:snapToGrid w:val="0"/>
              <w:rPr>
                <w:sz w:val="26"/>
                <w:szCs w:val="26"/>
              </w:rPr>
            </w:pPr>
            <w:r>
              <w:rPr>
                <w:sz w:val="26"/>
                <w:szCs w:val="26"/>
              </w:rPr>
              <w:t>Equivalent array width method (‘centerin’, ‘allin’)</w:t>
            </w:r>
          </w:p>
        </w:tc>
      </w:tr>
      <w:tr w:rsidR="00757BB5" w14:paraId="0A04D534" w14:textId="77777777" w:rsidTr="004A5CD0">
        <w:trPr>
          <w:trHeight w:val="432"/>
        </w:trPr>
        <w:tc>
          <w:tcPr>
            <w:tcW w:w="3699" w:type="dxa"/>
            <w:tcBorders>
              <w:left w:val="single" w:sz="2" w:space="0" w:color="000000"/>
              <w:bottom w:val="single" w:sz="1" w:space="0" w:color="000000"/>
              <w:right w:val="single" w:sz="2" w:space="0" w:color="000000"/>
            </w:tcBorders>
          </w:tcPr>
          <w:p w14:paraId="6EA6047B" w14:textId="77777777" w:rsidR="00757BB5" w:rsidRDefault="00757BB5">
            <w:pPr>
              <w:snapToGrid w:val="0"/>
              <w:rPr>
                <w:sz w:val="26"/>
                <w:szCs w:val="26"/>
              </w:rPr>
            </w:pPr>
            <w:r>
              <w:rPr>
                <w:sz w:val="26"/>
                <w:szCs w:val="26"/>
              </w:rPr>
              <w:t xml:space="preserve">     OP.STUCKBITS</w:t>
            </w:r>
          </w:p>
        </w:tc>
        <w:tc>
          <w:tcPr>
            <w:tcW w:w="6279" w:type="dxa"/>
            <w:tcBorders>
              <w:left w:val="single" w:sz="2" w:space="0" w:color="000000"/>
              <w:bottom w:val="single" w:sz="1" w:space="0" w:color="000000"/>
              <w:right w:val="single" w:sz="2" w:space="0" w:color="000000"/>
            </w:tcBorders>
          </w:tcPr>
          <w:p w14:paraId="7206CD74" w14:textId="57F3538A" w:rsidR="00757BB5" w:rsidRDefault="00757BB5">
            <w:pPr>
              <w:snapToGrid w:val="0"/>
              <w:rPr>
                <w:sz w:val="26"/>
                <w:szCs w:val="26"/>
              </w:rPr>
            </w:pPr>
            <w:r>
              <w:rPr>
                <w:sz w:val="26"/>
                <w:szCs w:val="26"/>
              </w:rPr>
              <w:t>Flag to turn on stuck bit detection and correction</w:t>
            </w:r>
          </w:p>
        </w:tc>
      </w:tr>
      <w:tr w:rsidR="00757BB5" w14:paraId="1CFEFD96" w14:textId="77777777" w:rsidTr="004A5CD0">
        <w:trPr>
          <w:trHeight w:val="432"/>
        </w:trPr>
        <w:tc>
          <w:tcPr>
            <w:tcW w:w="3699" w:type="dxa"/>
            <w:tcBorders>
              <w:left w:val="single" w:sz="2" w:space="0" w:color="000000"/>
              <w:bottom w:val="single" w:sz="1" w:space="0" w:color="000000"/>
              <w:right w:val="single" w:sz="2" w:space="0" w:color="000000"/>
            </w:tcBorders>
          </w:tcPr>
          <w:p w14:paraId="7673DB51" w14:textId="77777777" w:rsidR="00757BB5" w:rsidRDefault="00757BB5">
            <w:pPr>
              <w:snapToGrid w:val="0"/>
              <w:rPr>
                <w:sz w:val="26"/>
                <w:szCs w:val="26"/>
              </w:rPr>
            </w:pPr>
            <w:r>
              <w:rPr>
                <w:sz w:val="26"/>
                <w:szCs w:val="26"/>
              </w:rPr>
              <w:t xml:space="preserve">     OP.WATER</w:t>
            </w:r>
          </w:p>
        </w:tc>
        <w:tc>
          <w:tcPr>
            <w:tcW w:w="6279" w:type="dxa"/>
            <w:tcBorders>
              <w:left w:val="single" w:sz="2" w:space="0" w:color="000000"/>
              <w:bottom w:val="single" w:sz="1" w:space="0" w:color="000000"/>
              <w:right w:val="single" w:sz="2" w:space="0" w:color="000000"/>
            </w:tcBorders>
          </w:tcPr>
          <w:p w14:paraId="55B1B1CE" w14:textId="2CD8B4E5" w:rsidR="00757BB5" w:rsidRDefault="00757BB5">
            <w:pPr>
              <w:snapToGrid w:val="0"/>
              <w:rPr>
                <w:sz w:val="26"/>
                <w:szCs w:val="26"/>
              </w:rPr>
            </w:pPr>
            <w:r>
              <w:rPr>
                <w:sz w:val="26"/>
                <w:szCs w:val="26"/>
              </w:rPr>
              <w:t>Flag to use ‘water’ processing algorithm</w:t>
            </w:r>
          </w:p>
        </w:tc>
      </w:tr>
      <w:tr w:rsidR="00BC1336" w14:paraId="08FCAA29" w14:textId="77777777" w:rsidTr="004A5CD0">
        <w:trPr>
          <w:trHeight w:val="432"/>
        </w:trPr>
        <w:tc>
          <w:tcPr>
            <w:tcW w:w="3699" w:type="dxa"/>
            <w:tcBorders>
              <w:left w:val="single" w:sz="2" w:space="0" w:color="000000"/>
              <w:bottom w:val="single" w:sz="1" w:space="0" w:color="000000"/>
              <w:right w:val="single" w:sz="2" w:space="0" w:color="000000"/>
            </w:tcBorders>
          </w:tcPr>
          <w:p w14:paraId="7D531D7C" w14:textId="77777777" w:rsidR="00BC1336" w:rsidRDefault="00BC1336">
            <w:pPr>
              <w:snapToGrid w:val="0"/>
              <w:rPr>
                <w:sz w:val="26"/>
                <w:szCs w:val="26"/>
              </w:rPr>
            </w:pPr>
            <w:r>
              <w:rPr>
                <w:sz w:val="26"/>
                <w:szCs w:val="26"/>
              </w:rPr>
              <w:t xml:space="preserve">     OP.FIXEDTAS</w:t>
            </w:r>
          </w:p>
        </w:tc>
        <w:tc>
          <w:tcPr>
            <w:tcW w:w="6279" w:type="dxa"/>
            <w:tcBorders>
              <w:left w:val="single" w:sz="2" w:space="0" w:color="000000"/>
              <w:bottom w:val="single" w:sz="1" w:space="0" w:color="000000"/>
              <w:right w:val="single" w:sz="2" w:space="0" w:color="000000"/>
            </w:tcBorders>
          </w:tcPr>
          <w:p w14:paraId="789F0E83" w14:textId="01D333CA" w:rsidR="00BC1336" w:rsidRDefault="00BC1336">
            <w:pPr>
              <w:snapToGrid w:val="0"/>
              <w:rPr>
                <w:sz w:val="26"/>
                <w:szCs w:val="26"/>
              </w:rPr>
            </w:pPr>
            <w:r>
              <w:rPr>
                <w:sz w:val="26"/>
                <w:szCs w:val="26"/>
              </w:rPr>
              <w:t>Fixed air speed to use if pthfile is unavailable</w:t>
            </w:r>
          </w:p>
        </w:tc>
      </w:tr>
      <w:tr w:rsidR="00BC1336" w14:paraId="0909CF8E" w14:textId="77777777" w:rsidTr="004A5CD0">
        <w:trPr>
          <w:trHeight w:val="432"/>
        </w:trPr>
        <w:tc>
          <w:tcPr>
            <w:tcW w:w="3699" w:type="dxa"/>
            <w:tcBorders>
              <w:left w:val="single" w:sz="2" w:space="0" w:color="000000"/>
              <w:bottom w:val="single" w:sz="1" w:space="0" w:color="000000"/>
              <w:right w:val="single" w:sz="2" w:space="0" w:color="000000"/>
            </w:tcBorders>
          </w:tcPr>
          <w:p w14:paraId="60189007" w14:textId="77777777" w:rsidR="00BC1336" w:rsidRDefault="00BC1336">
            <w:pPr>
              <w:snapToGrid w:val="0"/>
              <w:rPr>
                <w:sz w:val="26"/>
                <w:szCs w:val="26"/>
              </w:rPr>
            </w:pPr>
            <w:r>
              <w:rPr>
                <w:sz w:val="26"/>
                <w:szCs w:val="26"/>
              </w:rPr>
              <w:t xml:space="preserve">     OP.OUTDIR</w:t>
            </w:r>
          </w:p>
        </w:tc>
        <w:tc>
          <w:tcPr>
            <w:tcW w:w="6279" w:type="dxa"/>
            <w:tcBorders>
              <w:left w:val="single" w:sz="2" w:space="0" w:color="000000"/>
              <w:bottom w:val="single" w:sz="1" w:space="0" w:color="000000"/>
              <w:right w:val="single" w:sz="2" w:space="0" w:color="000000"/>
            </w:tcBorders>
          </w:tcPr>
          <w:p w14:paraId="295A5208" w14:textId="1E767B54" w:rsidR="00BC1336" w:rsidRDefault="00BC1336">
            <w:pPr>
              <w:snapToGrid w:val="0"/>
              <w:rPr>
                <w:sz w:val="26"/>
                <w:szCs w:val="26"/>
              </w:rPr>
            </w:pPr>
            <w:r>
              <w:rPr>
                <w:sz w:val="26"/>
                <w:szCs w:val="26"/>
              </w:rPr>
              <w:t>Output directory</w:t>
            </w:r>
          </w:p>
        </w:tc>
      </w:tr>
      <w:tr w:rsidR="00BC1336" w14:paraId="69F291DD" w14:textId="77777777" w:rsidTr="004A5CD0">
        <w:trPr>
          <w:trHeight w:val="432"/>
        </w:trPr>
        <w:tc>
          <w:tcPr>
            <w:tcW w:w="3699" w:type="dxa"/>
            <w:tcBorders>
              <w:left w:val="single" w:sz="2" w:space="0" w:color="000000"/>
              <w:bottom w:val="single" w:sz="1" w:space="0" w:color="000000"/>
              <w:right w:val="single" w:sz="2" w:space="0" w:color="000000"/>
            </w:tcBorders>
          </w:tcPr>
          <w:p w14:paraId="586C3B79" w14:textId="77777777" w:rsidR="00BC1336" w:rsidRDefault="00BC1336" w:rsidP="00757BB5">
            <w:pPr>
              <w:snapToGrid w:val="0"/>
              <w:rPr>
                <w:sz w:val="26"/>
                <w:szCs w:val="26"/>
              </w:rPr>
            </w:pPr>
            <w:r>
              <w:rPr>
                <w:sz w:val="26"/>
                <w:szCs w:val="26"/>
              </w:rPr>
              <w:t xml:space="preserve">     OP.</w:t>
            </w:r>
            <w:r w:rsidR="00757BB5">
              <w:rPr>
                <w:sz w:val="26"/>
                <w:szCs w:val="26"/>
              </w:rPr>
              <w:t>PROJECT</w:t>
            </w:r>
          </w:p>
        </w:tc>
        <w:tc>
          <w:tcPr>
            <w:tcW w:w="6279" w:type="dxa"/>
            <w:tcBorders>
              <w:left w:val="single" w:sz="2" w:space="0" w:color="000000"/>
              <w:bottom w:val="single" w:sz="1" w:space="0" w:color="000000"/>
              <w:right w:val="single" w:sz="2" w:space="0" w:color="000000"/>
            </w:tcBorders>
          </w:tcPr>
          <w:p w14:paraId="4B327656" w14:textId="4266046C" w:rsidR="00BC1336" w:rsidRDefault="00757BB5">
            <w:pPr>
              <w:snapToGrid w:val="0"/>
              <w:rPr>
                <w:sz w:val="26"/>
                <w:szCs w:val="26"/>
              </w:rPr>
            </w:pPr>
            <w:r>
              <w:rPr>
                <w:sz w:val="26"/>
                <w:szCs w:val="26"/>
              </w:rPr>
              <w:t>Project name entered in GUI</w:t>
            </w:r>
          </w:p>
        </w:tc>
      </w:tr>
      <w:tr w:rsidR="00BC1336" w14:paraId="29B72212" w14:textId="77777777" w:rsidTr="004A5CD0">
        <w:trPr>
          <w:trHeight w:val="432"/>
        </w:trPr>
        <w:tc>
          <w:tcPr>
            <w:tcW w:w="3699" w:type="dxa"/>
            <w:tcBorders>
              <w:left w:val="single" w:sz="2" w:space="0" w:color="000000"/>
              <w:bottom w:val="single" w:sz="1" w:space="0" w:color="000000"/>
              <w:right w:val="single" w:sz="2" w:space="0" w:color="000000"/>
            </w:tcBorders>
          </w:tcPr>
          <w:p w14:paraId="19D2B636" w14:textId="77777777" w:rsidR="00BC1336" w:rsidRDefault="00BC1336" w:rsidP="00757BB5">
            <w:pPr>
              <w:snapToGrid w:val="0"/>
              <w:rPr>
                <w:sz w:val="26"/>
                <w:szCs w:val="26"/>
              </w:rPr>
            </w:pPr>
            <w:r>
              <w:rPr>
                <w:sz w:val="26"/>
                <w:szCs w:val="26"/>
              </w:rPr>
              <w:t xml:space="preserve">     OP.</w:t>
            </w:r>
            <w:r w:rsidR="00757BB5">
              <w:rPr>
                <w:sz w:val="26"/>
                <w:szCs w:val="26"/>
              </w:rPr>
              <w:t>TIMEOFFSET</w:t>
            </w:r>
          </w:p>
        </w:tc>
        <w:tc>
          <w:tcPr>
            <w:tcW w:w="6279" w:type="dxa"/>
            <w:tcBorders>
              <w:left w:val="single" w:sz="2" w:space="0" w:color="000000"/>
              <w:bottom w:val="single" w:sz="1" w:space="0" w:color="000000"/>
              <w:right w:val="single" w:sz="2" w:space="0" w:color="000000"/>
            </w:tcBorders>
          </w:tcPr>
          <w:p w14:paraId="43A4F0D0" w14:textId="5EC46D39" w:rsidR="00BC1336" w:rsidRDefault="00BC1336" w:rsidP="00BC1336">
            <w:pPr>
              <w:snapToGrid w:val="0"/>
              <w:rPr>
                <w:sz w:val="26"/>
                <w:szCs w:val="26"/>
              </w:rPr>
            </w:pPr>
            <w:r>
              <w:rPr>
                <w:sz w:val="26"/>
                <w:szCs w:val="26"/>
              </w:rPr>
              <w:t>Filenames that pass data integrity test</w:t>
            </w:r>
          </w:p>
        </w:tc>
      </w:tr>
      <w:tr w:rsidR="00757BB5" w14:paraId="73863D77" w14:textId="77777777" w:rsidTr="004A5CD0">
        <w:trPr>
          <w:trHeight w:val="432"/>
        </w:trPr>
        <w:tc>
          <w:tcPr>
            <w:tcW w:w="3699" w:type="dxa"/>
            <w:tcBorders>
              <w:left w:val="single" w:sz="2" w:space="0" w:color="000000"/>
              <w:bottom w:val="single" w:sz="1" w:space="0" w:color="000000"/>
              <w:right w:val="single" w:sz="2" w:space="0" w:color="000000"/>
            </w:tcBorders>
          </w:tcPr>
          <w:p w14:paraId="62C6E910" w14:textId="77777777" w:rsidR="00757BB5" w:rsidRDefault="00757BB5">
            <w:pPr>
              <w:snapToGrid w:val="0"/>
              <w:rPr>
                <w:sz w:val="26"/>
                <w:szCs w:val="26"/>
              </w:rPr>
            </w:pPr>
            <w:r>
              <w:rPr>
                <w:sz w:val="26"/>
                <w:szCs w:val="26"/>
              </w:rPr>
              <w:t xml:space="preserve">     OP.GREYTHRESH</w:t>
            </w:r>
          </w:p>
        </w:tc>
        <w:tc>
          <w:tcPr>
            <w:tcW w:w="6279" w:type="dxa"/>
            <w:tcBorders>
              <w:left w:val="single" w:sz="2" w:space="0" w:color="000000"/>
              <w:bottom w:val="single" w:sz="1" w:space="0" w:color="000000"/>
              <w:right w:val="single" w:sz="2" w:space="0" w:color="000000"/>
            </w:tcBorders>
          </w:tcPr>
          <w:p w14:paraId="03E7ED46" w14:textId="309F1EE4" w:rsidR="00757BB5" w:rsidRDefault="00757BB5">
            <w:pPr>
              <w:snapToGrid w:val="0"/>
              <w:rPr>
                <w:sz w:val="26"/>
                <w:szCs w:val="26"/>
              </w:rPr>
            </w:pPr>
            <w:r>
              <w:rPr>
                <w:sz w:val="26"/>
                <w:szCs w:val="26"/>
              </w:rPr>
              <w:t>Threshold on which to size particles for grayscale probes</w:t>
            </w:r>
          </w:p>
        </w:tc>
      </w:tr>
      <w:tr w:rsidR="00757BB5" w14:paraId="2845EB8D" w14:textId="77777777" w:rsidTr="004A5CD0">
        <w:trPr>
          <w:trHeight w:val="432"/>
        </w:trPr>
        <w:tc>
          <w:tcPr>
            <w:tcW w:w="3699" w:type="dxa"/>
            <w:tcBorders>
              <w:left w:val="single" w:sz="2" w:space="0" w:color="000000"/>
              <w:bottom w:val="single" w:sz="1" w:space="0" w:color="000000"/>
              <w:right w:val="single" w:sz="2" w:space="0" w:color="000000"/>
            </w:tcBorders>
          </w:tcPr>
          <w:p w14:paraId="7FF0F06B" w14:textId="199D9E1D" w:rsidR="00757BB5" w:rsidRDefault="00C10E9A">
            <w:pPr>
              <w:snapToGrid w:val="0"/>
              <w:rPr>
                <w:sz w:val="26"/>
                <w:szCs w:val="26"/>
              </w:rPr>
            </w:pPr>
            <w:r>
              <w:rPr>
                <w:sz w:val="26"/>
                <w:szCs w:val="26"/>
              </w:rPr>
              <w:t xml:space="preserve">     OP.IGNOREDEADTIME</w:t>
            </w:r>
          </w:p>
        </w:tc>
        <w:tc>
          <w:tcPr>
            <w:tcW w:w="6279" w:type="dxa"/>
            <w:tcBorders>
              <w:left w:val="single" w:sz="2" w:space="0" w:color="000000"/>
              <w:bottom w:val="single" w:sz="1" w:space="0" w:color="000000"/>
              <w:right w:val="single" w:sz="2" w:space="0" w:color="000000"/>
            </w:tcBorders>
          </w:tcPr>
          <w:p w14:paraId="5944322E" w14:textId="548C2A5C" w:rsidR="00757BB5" w:rsidRDefault="00C10E9A">
            <w:pPr>
              <w:snapToGrid w:val="0"/>
              <w:rPr>
                <w:sz w:val="26"/>
                <w:szCs w:val="26"/>
              </w:rPr>
            </w:pPr>
            <w:r>
              <w:rPr>
                <w:sz w:val="26"/>
                <w:szCs w:val="26"/>
              </w:rPr>
              <w:t>Process without considering probe overload time</w:t>
            </w:r>
          </w:p>
        </w:tc>
      </w:tr>
      <w:tr w:rsidR="00C10E9A" w14:paraId="1649E82B" w14:textId="77777777" w:rsidTr="004A5CD0">
        <w:trPr>
          <w:trHeight w:val="432"/>
        </w:trPr>
        <w:tc>
          <w:tcPr>
            <w:tcW w:w="3699" w:type="dxa"/>
            <w:tcBorders>
              <w:left w:val="single" w:sz="2" w:space="0" w:color="000000"/>
              <w:bottom w:val="single" w:sz="1" w:space="0" w:color="000000"/>
              <w:right w:val="single" w:sz="2" w:space="0" w:color="000000"/>
            </w:tcBorders>
          </w:tcPr>
          <w:p w14:paraId="61CEAD66" w14:textId="75F5102F" w:rsidR="00C10E9A" w:rsidRDefault="00C10E9A">
            <w:pPr>
              <w:snapToGrid w:val="0"/>
              <w:rPr>
                <w:sz w:val="26"/>
                <w:szCs w:val="26"/>
              </w:rPr>
            </w:pPr>
            <w:r>
              <w:rPr>
                <w:sz w:val="26"/>
                <w:szCs w:val="26"/>
              </w:rPr>
              <w:t xml:space="preserve">     OP.ASCIIPSDFILE</w:t>
            </w:r>
          </w:p>
        </w:tc>
        <w:tc>
          <w:tcPr>
            <w:tcW w:w="6279" w:type="dxa"/>
            <w:tcBorders>
              <w:left w:val="single" w:sz="2" w:space="0" w:color="000000"/>
              <w:bottom w:val="single" w:sz="1" w:space="0" w:color="000000"/>
              <w:right w:val="single" w:sz="2" w:space="0" w:color="000000"/>
            </w:tcBorders>
          </w:tcPr>
          <w:p w14:paraId="50DF0183" w14:textId="718D4660" w:rsidR="00C10E9A" w:rsidRDefault="00C10E9A">
            <w:pPr>
              <w:snapToGrid w:val="0"/>
              <w:rPr>
                <w:sz w:val="26"/>
                <w:szCs w:val="26"/>
              </w:rPr>
            </w:pPr>
            <w:r>
              <w:rPr>
                <w:sz w:val="26"/>
                <w:szCs w:val="26"/>
              </w:rPr>
              <w:t>Flag for creating an ASCII particle size distribution file</w:t>
            </w:r>
          </w:p>
        </w:tc>
      </w:tr>
      <w:tr w:rsidR="00C10E9A" w14:paraId="2756BCF0" w14:textId="77777777" w:rsidTr="004A5CD0">
        <w:trPr>
          <w:trHeight w:val="432"/>
        </w:trPr>
        <w:tc>
          <w:tcPr>
            <w:tcW w:w="3699" w:type="dxa"/>
            <w:tcBorders>
              <w:left w:val="single" w:sz="2" w:space="0" w:color="000000"/>
              <w:bottom w:val="single" w:sz="1" w:space="0" w:color="000000"/>
              <w:right w:val="single" w:sz="2" w:space="0" w:color="000000"/>
            </w:tcBorders>
          </w:tcPr>
          <w:p w14:paraId="35F83055" w14:textId="58677461" w:rsidR="00C10E9A" w:rsidRDefault="00C10E9A">
            <w:pPr>
              <w:snapToGrid w:val="0"/>
              <w:rPr>
                <w:sz w:val="26"/>
                <w:szCs w:val="26"/>
              </w:rPr>
            </w:pPr>
            <w:r>
              <w:rPr>
                <w:sz w:val="26"/>
                <w:szCs w:val="26"/>
              </w:rPr>
              <w:t xml:space="preserve">     OP.CLUSTERTHRESH</w:t>
            </w:r>
          </w:p>
        </w:tc>
        <w:tc>
          <w:tcPr>
            <w:tcW w:w="6279" w:type="dxa"/>
            <w:tcBorders>
              <w:left w:val="single" w:sz="2" w:space="0" w:color="000000"/>
              <w:bottom w:val="single" w:sz="1" w:space="0" w:color="000000"/>
              <w:right w:val="single" w:sz="2" w:space="0" w:color="000000"/>
            </w:tcBorders>
          </w:tcPr>
          <w:p w14:paraId="0D62EE25" w14:textId="7AD12111" w:rsidR="00C10E9A" w:rsidRDefault="00C10E9A">
            <w:pPr>
              <w:snapToGrid w:val="0"/>
              <w:rPr>
                <w:sz w:val="26"/>
                <w:szCs w:val="26"/>
              </w:rPr>
            </w:pPr>
            <w:r>
              <w:rPr>
                <w:sz w:val="26"/>
                <w:szCs w:val="26"/>
              </w:rPr>
              <w:t>Flag to enable a cluster-based shattering algorithm (experimental)</w:t>
            </w:r>
          </w:p>
        </w:tc>
      </w:tr>
      <w:tr w:rsidR="00C10E9A" w14:paraId="5AF5FD8D" w14:textId="77777777" w:rsidTr="004A5CD0">
        <w:trPr>
          <w:trHeight w:val="432"/>
        </w:trPr>
        <w:tc>
          <w:tcPr>
            <w:tcW w:w="3699" w:type="dxa"/>
            <w:tcBorders>
              <w:left w:val="single" w:sz="2" w:space="0" w:color="000000"/>
              <w:bottom w:val="single" w:sz="1" w:space="0" w:color="000000"/>
              <w:right w:val="single" w:sz="2" w:space="0" w:color="000000"/>
            </w:tcBorders>
          </w:tcPr>
          <w:p w14:paraId="5ACCE1E2" w14:textId="34B94097" w:rsidR="00C10E9A" w:rsidRDefault="00C10E9A">
            <w:pPr>
              <w:snapToGrid w:val="0"/>
              <w:rPr>
                <w:sz w:val="26"/>
                <w:szCs w:val="26"/>
              </w:rPr>
            </w:pPr>
            <w:r>
              <w:rPr>
                <w:sz w:val="26"/>
                <w:szCs w:val="26"/>
              </w:rPr>
              <w:t xml:space="preserve">     OP.SAVFILE</w:t>
            </w:r>
          </w:p>
        </w:tc>
        <w:tc>
          <w:tcPr>
            <w:tcW w:w="6279" w:type="dxa"/>
            <w:tcBorders>
              <w:left w:val="single" w:sz="2" w:space="0" w:color="000000"/>
              <w:bottom w:val="single" w:sz="1" w:space="0" w:color="000000"/>
              <w:right w:val="single" w:sz="2" w:space="0" w:color="000000"/>
            </w:tcBorders>
          </w:tcPr>
          <w:p w14:paraId="0102940A" w14:textId="0705BB94" w:rsidR="00C10E9A" w:rsidRDefault="00C10E9A">
            <w:pPr>
              <w:snapToGrid w:val="0"/>
              <w:rPr>
                <w:sz w:val="26"/>
                <w:szCs w:val="26"/>
              </w:rPr>
            </w:pPr>
            <w:r>
              <w:rPr>
                <w:sz w:val="26"/>
                <w:szCs w:val="26"/>
              </w:rPr>
              <w:t>Flag for creating a .sav file</w:t>
            </w:r>
          </w:p>
        </w:tc>
      </w:tr>
      <w:tr w:rsidR="00C10E9A" w14:paraId="1088B2E8" w14:textId="77777777" w:rsidTr="004A5CD0">
        <w:trPr>
          <w:trHeight w:val="432"/>
        </w:trPr>
        <w:tc>
          <w:tcPr>
            <w:tcW w:w="3699" w:type="dxa"/>
            <w:tcBorders>
              <w:left w:val="single" w:sz="2" w:space="0" w:color="000000"/>
              <w:bottom w:val="single" w:sz="1" w:space="0" w:color="000000"/>
              <w:right w:val="single" w:sz="2" w:space="0" w:color="000000"/>
            </w:tcBorders>
          </w:tcPr>
          <w:p w14:paraId="5F77ACCC" w14:textId="3FD2A0B1" w:rsidR="00C10E9A" w:rsidRDefault="00C10E9A">
            <w:pPr>
              <w:snapToGrid w:val="0"/>
              <w:rPr>
                <w:sz w:val="26"/>
                <w:szCs w:val="26"/>
              </w:rPr>
            </w:pPr>
            <w:r>
              <w:rPr>
                <w:sz w:val="26"/>
                <w:szCs w:val="26"/>
              </w:rPr>
              <w:t xml:space="preserve">     OP.RAKEFIX</w:t>
            </w:r>
          </w:p>
        </w:tc>
        <w:tc>
          <w:tcPr>
            <w:tcW w:w="6279" w:type="dxa"/>
            <w:tcBorders>
              <w:left w:val="single" w:sz="2" w:space="0" w:color="000000"/>
              <w:bottom w:val="single" w:sz="1" w:space="0" w:color="000000"/>
              <w:right w:val="single" w:sz="2" w:space="0" w:color="000000"/>
            </w:tcBorders>
          </w:tcPr>
          <w:p w14:paraId="0D2CF391" w14:textId="2FAB52A9" w:rsidR="00C10E9A" w:rsidRDefault="00C10E9A">
            <w:pPr>
              <w:snapToGrid w:val="0"/>
              <w:rPr>
                <w:sz w:val="26"/>
                <w:szCs w:val="26"/>
              </w:rPr>
            </w:pPr>
            <w:r>
              <w:rPr>
                <w:sz w:val="26"/>
                <w:szCs w:val="26"/>
              </w:rPr>
              <w:t>Enable correction for particle raking</w:t>
            </w:r>
          </w:p>
        </w:tc>
      </w:tr>
      <w:tr w:rsidR="00C10E9A" w14:paraId="0C1187C2" w14:textId="77777777" w:rsidTr="004A5CD0">
        <w:trPr>
          <w:trHeight w:val="432"/>
        </w:trPr>
        <w:tc>
          <w:tcPr>
            <w:tcW w:w="3699" w:type="dxa"/>
            <w:tcBorders>
              <w:left w:val="single" w:sz="2" w:space="0" w:color="000000"/>
              <w:bottom w:val="single" w:sz="1" w:space="0" w:color="000000"/>
              <w:right w:val="single" w:sz="2" w:space="0" w:color="000000"/>
            </w:tcBorders>
          </w:tcPr>
          <w:p w14:paraId="378FCEA6" w14:textId="0C2D508B" w:rsidR="00C10E9A" w:rsidRDefault="00C10E9A">
            <w:pPr>
              <w:snapToGrid w:val="0"/>
              <w:rPr>
                <w:sz w:val="26"/>
                <w:szCs w:val="26"/>
              </w:rPr>
            </w:pPr>
            <w:r>
              <w:rPr>
                <w:sz w:val="26"/>
                <w:szCs w:val="26"/>
              </w:rPr>
              <w:t xml:space="preserve">     OP.KEEPLARGEST</w:t>
            </w:r>
          </w:p>
        </w:tc>
        <w:tc>
          <w:tcPr>
            <w:tcW w:w="6279" w:type="dxa"/>
            <w:tcBorders>
              <w:left w:val="single" w:sz="2" w:space="0" w:color="000000"/>
              <w:bottom w:val="single" w:sz="1" w:space="0" w:color="000000"/>
              <w:right w:val="single" w:sz="2" w:space="0" w:color="000000"/>
            </w:tcBorders>
          </w:tcPr>
          <w:p w14:paraId="22F780B6" w14:textId="07023FF9" w:rsidR="00C10E9A" w:rsidRDefault="00C10E9A">
            <w:pPr>
              <w:snapToGrid w:val="0"/>
              <w:rPr>
                <w:sz w:val="26"/>
                <w:szCs w:val="26"/>
              </w:rPr>
            </w:pPr>
            <w:r>
              <w:rPr>
                <w:sz w:val="26"/>
                <w:szCs w:val="26"/>
              </w:rPr>
              <w:t>Only measure the largest particle in a frame</w:t>
            </w:r>
          </w:p>
        </w:tc>
      </w:tr>
      <w:tr w:rsidR="00C10E9A" w14:paraId="0FA48C0C" w14:textId="77777777" w:rsidTr="004A5CD0">
        <w:trPr>
          <w:trHeight w:val="432"/>
        </w:trPr>
        <w:tc>
          <w:tcPr>
            <w:tcW w:w="3699" w:type="dxa"/>
            <w:tcBorders>
              <w:left w:val="single" w:sz="2" w:space="0" w:color="000000"/>
              <w:bottom w:val="single" w:sz="1" w:space="0" w:color="000000"/>
              <w:right w:val="single" w:sz="2" w:space="0" w:color="000000"/>
            </w:tcBorders>
          </w:tcPr>
          <w:p w14:paraId="012291E5" w14:textId="497FDEBD" w:rsidR="00C10E9A" w:rsidRDefault="00C10E9A">
            <w:pPr>
              <w:snapToGrid w:val="0"/>
              <w:rPr>
                <w:sz w:val="26"/>
                <w:szCs w:val="26"/>
              </w:rPr>
            </w:pPr>
            <w:r>
              <w:rPr>
                <w:sz w:val="26"/>
                <w:szCs w:val="26"/>
              </w:rPr>
              <w:t xml:space="preserve">     OP.JUELICHFILTER</w:t>
            </w:r>
          </w:p>
        </w:tc>
        <w:tc>
          <w:tcPr>
            <w:tcW w:w="6279" w:type="dxa"/>
            <w:tcBorders>
              <w:left w:val="single" w:sz="2" w:space="0" w:color="000000"/>
              <w:bottom w:val="single" w:sz="1" w:space="0" w:color="000000"/>
              <w:right w:val="single" w:sz="2" w:space="0" w:color="000000"/>
            </w:tcBorders>
          </w:tcPr>
          <w:p w14:paraId="2643BC89" w14:textId="23A27231" w:rsidR="00C10E9A" w:rsidRDefault="00C10E9A">
            <w:pPr>
              <w:snapToGrid w:val="0"/>
              <w:rPr>
                <w:sz w:val="26"/>
                <w:szCs w:val="26"/>
              </w:rPr>
            </w:pPr>
            <w:r>
              <w:rPr>
                <w:sz w:val="26"/>
                <w:szCs w:val="26"/>
              </w:rPr>
              <w:t>Remove speckle noise on CIP-Gray probes</w:t>
            </w:r>
          </w:p>
        </w:tc>
      </w:tr>
      <w:tr w:rsidR="00C10E9A" w14:paraId="61F6806D" w14:textId="77777777" w:rsidTr="004A5CD0">
        <w:trPr>
          <w:trHeight w:val="432"/>
        </w:trPr>
        <w:tc>
          <w:tcPr>
            <w:tcW w:w="3699" w:type="dxa"/>
            <w:tcBorders>
              <w:left w:val="single" w:sz="2" w:space="0" w:color="000000"/>
              <w:bottom w:val="single" w:sz="1" w:space="0" w:color="000000"/>
              <w:right w:val="single" w:sz="2" w:space="0" w:color="000000"/>
            </w:tcBorders>
          </w:tcPr>
          <w:p w14:paraId="0D46A311" w14:textId="091EB9D1" w:rsidR="00C10E9A" w:rsidRDefault="00C10E9A">
            <w:pPr>
              <w:snapToGrid w:val="0"/>
              <w:rPr>
                <w:sz w:val="26"/>
                <w:szCs w:val="26"/>
              </w:rPr>
            </w:pPr>
            <w:r>
              <w:rPr>
                <w:sz w:val="26"/>
                <w:szCs w:val="26"/>
              </w:rPr>
              <w:t xml:space="preserve">     OP.SEATAG</w:t>
            </w:r>
          </w:p>
        </w:tc>
        <w:tc>
          <w:tcPr>
            <w:tcW w:w="6279" w:type="dxa"/>
            <w:tcBorders>
              <w:left w:val="single" w:sz="2" w:space="0" w:color="000000"/>
              <w:bottom w:val="single" w:sz="1" w:space="0" w:color="000000"/>
              <w:right w:val="single" w:sz="2" w:space="0" w:color="000000"/>
            </w:tcBorders>
          </w:tcPr>
          <w:p w14:paraId="69EA70CE" w14:textId="63AB3FE9" w:rsidR="00C10E9A" w:rsidRDefault="00C10E9A">
            <w:pPr>
              <w:snapToGrid w:val="0"/>
              <w:rPr>
                <w:sz w:val="26"/>
                <w:szCs w:val="26"/>
              </w:rPr>
            </w:pPr>
            <w:r>
              <w:rPr>
                <w:sz w:val="26"/>
                <w:szCs w:val="26"/>
              </w:rPr>
              <w:t>Tags for reading from SEA files [image_tag, tas_tag, elapsedtime_tag]</w:t>
            </w:r>
          </w:p>
        </w:tc>
      </w:tr>
      <w:tr w:rsidR="00C10E9A" w14:paraId="3C90C282" w14:textId="77777777" w:rsidTr="004A5CD0">
        <w:trPr>
          <w:trHeight w:val="432"/>
        </w:trPr>
        <w:tc>
          <w:tcPr>
            <w:tcW w:w="3699" w:type="dxa"/>
            <w:tcBorders>
              <w:left w:val="single" w:sz="2" w:space="0" w:color="000000"/>
              <w:bottom w:val="single" w:sz="1" w:space="0" w:color="000000"/>
              <w:right w:val="single" w:sz="2" w:space="0" w:color="000000"/>
            </w:tcBorders>
          </w:tcPr>
          <w:p w14:paraId="39DABF42" w14:textId="64C03E84" w:rsidR="00C10E9A" w:rsidRDefault="00C10E9A">
            <w:pPr>
              <w:snapToGrid w:val="0"/>
              <w:rPr>
                <w:sz w:val="26"/>
                <w:szCs w:val="26"/>
              </w:rPr>
            </w:pPr>
            <w:r>
              <w:rPr>
                <w:sz w:val="26"/>
                <w:szCs w:val="26"/>
              </w:rPr>
              <w:t xml:space="preserve">     OP.YRES</w:t>
            </w:r>
          </w:p>
        </w:tc>
        <w:tc>
          <w:tcPr>
            <w:tcW w:w="6279" w:type="dxa"/>
            <w:tcBorders>
              <w:left w:val="single" w:sz="2" w:space="0" w:color="000000"/>
              <w:bottom w:val="single" w:sz="1" w:space="0" w:color="000000"/>
              <w:right w:val="single" w:sz="2" w:space="0" w:color="000000"/>
            </w:tcBorders>
          </w:tcPr>
          <w:p w14:paraId="17E80EE9" w14:textId="7BB61B98" w:rsidR="00C10E9A" w:rsidRDefault="00C10E9A">
            <w:pPr>
              <w:snapToGrid w:val="0"/>
              <w:rPr>
                <w:sz w:val="26"/>
                <w:szCs w:val="26"/>
              </w:rPr>
            </w:pPr>
            <w:r>
              <w:rPr>
                <w:sz w:val="26"/>
                <w:szCs w:val="26"/>
              </w:rPr>
              <w:t>Probe resolution in the airflow direction (microns)</w:t>
            </w:r>
          </w:p>
        </w:tc>
      </w:tr>
      <w:tr w:rsidR="00C10E9A" w14:paraId="4C5DA7D1" w14:textId="77777777" w:rsidTr="004A5CD0">
        <w:trPr>
          <w:trHeight w:val="432"/>
        </w:trPr>
        <w:tc>
          <w:tcPr>
            <w:tcW w:w="3699" w:type="dxa"/>
            <w:tcBorders>
              <w:left w:val="single" w:sz="2" w:space="0" w:color="000000"/>
              <w:bottom w:val="single" w:sz="1" w:space="0" w:color="000000"/>
              <w:right w:val="single" w:sz="2" w:space="0" w:color="000000"/>
            </w:tcBorders>
          </w:tcPr>
          <w:p w14:paraId="74821F22" w14:textId="51ECC9A8" w:rsidR="00C10E9A" w:rsidRDefault="00C10E9A">
            <w:pPr>
              <w:snapToGrid w:val="0"/>
              <w:rPr>
                <w:sz w:val="26"/>
                <w:szCs w:val="26"/>
              </w:rPr>
            </w:pPr>
            <w:r>
              <w:rPr>
                <w:sz w:val="26"/>
                <w:szCs w:val="26"/>
              </w:rPr>
              <w:t xml:space="preserve">     OP.APPLY_PSC</w:t>
            </w:r>
          </w:p>
        </w:tc>
        <w:tc>
          <w:tcPr>
            <w:tcW w:w="6279" w:type="dxa"/>
            <w:tcBorders>
              <w:left w:val="single" w:sz="2" w:space="0" w:color="000000"/>
              <w:bottom w:val="single" w:sz="1" w:space="0" w:color="000000"/>
              <w:right w:val="single" w:sz="2" w:space="0" w:color="000000"/>
            </w:tcBorders>
          </w:tcPr>
          <w:p w14:paraId="3EF15BDB" w14:textId="63CE1938" w:rsidR="00C10E9A" w:rsidRDefault="00C10E9A">
            <w:pPr>
              <w:snapToGrid w:val="0"/>
              <w:rPr>
                <w:sz w:val="26"/>
                <w:szCs w:val="26"/>
              </w:rPr>
            </w:pPr>
            <w:r>
              <w:rPr>
                <w:sz w:val="26"/>
                <w:szCs w:val="26"/>
              </w:rPr>
              <w:t>Flag to apply Korolev (2007) size correction on all particles</w:t>
            </w:r>
          </w:p>
        </w:tc>
      </w:tr>
      <w:tr w:rsidR="00C10E9A" w14:paraId="6B9FC13A" w14:textId="77777777" w:rsidTr="004A5CD0">
        <w:trPr>
          <w:trHeight w:val="432"/>
        </w:trPr>
        <w:tc>
          <w:tcPr>
            <w:tcW w:w="3699" w:type="dxa"/>
            <w:tcBorders>
              <w:left w:val="single" w:sz="2" w:space="0" w:color="000000"/>
              <w:bottom w:val="single" w:sz="1" w:space="0" w:color="000000"/>
              <w:right w:val="single" w:sz="2" w:space="0" w:color="000000"/>
            </w:tcBorders>
          </w:tcPr>
          <w:p w14:paraId="5EFFE857" w14:textId="1C623F83" w:rsidR="00C10E9A" w:rsidRDefault="00C10E9A">
            <w:pPr>
              <w:snapToGrid w:val="0"/>
              <w:rPr>
                <w:sz w:val="26"/>
                <w:szCs w:val="26"/>
              </w:rPr>
            </w:pPr>
            <w:r>
              <w:rPr>
                <w:sz w:val="26"/>
                <w:szCs w:val="26"/>
              </w:rPr>
              <w:t xml:space="preserve">     OP.DOFCONST</w:t>
            </w:r>
          </w:p>
        </w:tc>
        <w:tc>
          <w:tcPr>
            <w:tcW w:w="6279" w:type="dxa"/>
            <w:tcBorders>
              <w:left w:val="single" w:sz="2" w:space="0" w:color="000000"/>
              <w:bottom w:val="single" w:sz="1" w:space="0" w:color="000000"/>
              <w:right w:val="single" w:sz="2" w:space="0" w:color="000000"/>
            </w:tcBorders>
          </w:tcPr>
          <w:p w14:paraId="1A8140CD" w14:textId="62EBC7F5" w:rsidR="00C10E9A" w:rsidRDefault="00C10E9A">
            <w:pPr>
              <w:snapToGrid w:val="0"/>
              <w:rPr>
                <w:sz w:val="26"/>
                <w:szCs w:val="26"/>
              </w:rPr>
            </w:pPr>
            <w:r>
              <w:rPr>
                <w:sz w:val="26"/>
                <w:szCs w:val="26"/>
              </w:rPr>
              <w:t>Depth of field constant for computing sample area</w:t>
            </w:r>
          </w:p>
        </w:tc>
      </w:tr>
      <w:tr w:rsidR="00C10E9A" w14:paraId="1AEFDCD9" w14:textId="77777777" w:rsidTr="004A5CD0">
        <w:trPr>
          <w:trHeight w:val="432"/>
        </w:trPr>
        <w:tc>
          <w:tcPr>
            <w:tcW w:w="3699" w:type="dxa"/>
            <w:tcBorders>
              <w:left w:val="single" w:sz="2" w:space="0" w:color="000000"/>
              <w:bottom w:val="single" w:sz="1" w:space="0" w:color="000000"/>
              <w:right w:val="single" w:sz="2" w:space="0" w:color="000000"/>
            </w:tcBorders>
          </w:tcPr>
          <w:p w14:paraId="749928BF" w14:textId="26E1481C" w:rsidR="00C10E9A" w:rsidRDefault="00C10E9A">
            <w:pPr>
              <w:snapToGrid w:val="0"/>
              <w:rPr>
                <w:sz w:val="26"/>
                <w:szCs w:val="26"/>
              </w:rPr>
            </w:pPr>
            <w:r>
              <w:rPr>
                <w:sz w:val="26"/>
                <w:szCs w:val="26"/>
              </w:rPr>
              <w:t xml:space="preserve">     OP.DOFREJECT</w:t>
            </w:r>
          </w:p>
        </w:tc>
        <w:tc>
          <w:tcPr>
            <w:tcW w:w="6279" w:type="dxa"/>
            <w:tcBorders>
              <w:left w:val="single" w:sz="2" w:space="0" w:color="000000"/>
              <w:bottom w:val="single" w:sz="1" w:space="0" w:color="000000"/>
              <w:right w:val="single" w:sz="2" w:space="0" w:color="000000"/>
            </w:tcBorders>
          </w:tcPr>
          <w:p w14:paraId="32BD1588" w14:textId="0FD00552" w:rsidR="00C10E9A" w:rsidRDefault="00DB05E1">
            <w:pPr>
              <w:snapToGrid w:val="0"/>
              <w:rPr>
                <w:sz w:val="26"/>
                <w:szCs w:val="26"/>
              </w:rPr>
            </w:pPr>
            <w:r>
              <w:rPr>
                <w:sz w:val="26"/>
                <w:szCs w:val="26"/>
              </w:rPr>
              <w:t>Flag for rejecting particles for instruments that record a depth of field flag (or grayscale instruments)</w:t>
            </w:r>
          </w:p>
        </w:tc>
      </w:tr>
      <w:tr w:rsidR="00C10E9A" w14:paraId="5673A078" w14:textId="77777777" w:rsidTr="004A5CD0">
        <w:trPr>
          <w:trHeight w:val="432"/>
        </w:trPr>
        <w:tc>
          <w:tcPr>
            <w:tcW w:w="3699" w:type="dxa"/>
            <w:tcBorders>
              <w:left w:val="single" w:sz="2" w:space="0" w:color="000000"/>
              <w:bottom w:val="single" w:sz="1" w:space="0" w:color="000000"/>
              <w:right w:val="single" w:sz="2" w:space="0" w:color="000000"/>
            </w:tcBorders>
          </w:tcPr>
          <w:p w14:paraId="573D4287" w14:textId="4D785CB5" w:rsidR="00C10E9A" w:rsidRDefault="00C10E9A">
            <w:pPr>
              <w:snapToGrid w:val="0"/>
              <w:rPr>
                <w:sz w:val="26"/>
                <w:szCs w:val="26"/>
              </w:rPr>
            </w:pPr>
            <w:r>
              <w:rPr>
                <w:sz w:val="26"/>
                <w:szCs w:val="26"/>
              </w:rPr>
              <w:t xml:space="preserve">     OP.STRETCHCORRECT</w:t>
            </w:r>
          </w:p>
        </w:tc>
        <w:tc>
          <w:tcPr>
            <w:tcW w:w="6279" w:type="dxa"/>
            <w:tcBorders>
              <w:left w:val="single" w:sz="2" w:space="0" w:color="000000"/>
              <w:bottom w:val="single" w:sz="1" w:space="0" w:color="000000"/>
              <w:right w:val="single" w:sz="2" w:space="0" w:color="000000"/>
            </w:tcBorders>
          </w:tcPr>
          <w:p w14:paraId="642E11F4" w14:textId="47367F61" w:rsidR="00C10E9A" w:rsidRDefault="00DB05E1">
            <w:pPr>
              <w:snapToGrid w:val="0"/>
              <w:rPr>
                <w:sz w:val="26"/>
                <w:szCs w:val="26"/>
              </w:rPr>
            </w:pPr>
            <w:r>
              <w:rPr>
                <w:sz w:val="26"/>
                <w:szCs w:val="26"/>
              </w:rPr>
              <w:t>Enable stretch correction when there is a mismatch between the aircraft TAS and the probe slicing TAS</w:t>
            </w:r>
          </w:p>
        </w:tc>
      </w:tr>
      <w:tr w:rsidR="00C10E9A" w14:paraId="6A26E2B9" w14:textId="77777777" w:rsidTr="004A5CD0">
        <w:trPr>
          <w:trHeight w:val="432"/>
        </w:trPr>
        <w:tc>
          <w:tcPr>
            <w:tcW w:w="3699" w:type="dxa"/>
            <w:tcBorders>
              <w:left w:val="single" w:sz="2" w:space="0" w:color="000000"/>
              <w:bottom w:val="single" w:sz="1" w:space="0" w:color="000000"/>
              <w:right w:val="single" w:sz="2" w:space="0" w:color="000000"/>
            </w:tcBorders>
          </w:tcPr>
          <w:p w14:paraId="7EEDE155" w14:textId="4ECF81D6" w:rsidR="00C10E9A" w:rsidRDefault="00C10E9A">
            <w:pPr>
              <w:snapToGrid w:val="0"/>
              <w:rPr>
                <w:sz w:val="26"/>
                <w:szCs w:val="26"/>
              </w:rPr>
            </w:pPr>
            <w:r>
              <w:rPr>
                <w:sz w:val="26"/>
                <w:szCs w:val="26"/>
              </w:rPr>
              <w:t xml:space="preserve">     OP.STRICTCOUNTER</w:t>
            </w:r>
          </w:p>
        </w:tc>
        <w:tc>
          <w:tcPr>
            <w:tcW w:w="6279" w:type="dxa"/>
            <w:tcBorders>
              <w:left w:val="single" w:sz="2" w:space="0" w:color="000000"/>
              <w:bottom w:val="single" w:sz="1" w:space="0" w:color="000000"/>
              <w:right w:val="single" w:sz="2" w:space="0" w:color="000000"/>
            </w:tcBorders>
          </w:tcPr>
          <w:p w14:paraId="06EA6B66" w14:textId="1AA6F492" w:rsidR="00C10E9A" w:rsidRDefault="00DB05E1">
            <w:pPr>
              <w:snapToGrid w:val="0"/>
              <w:rPr>
                <w:sz w:val="26"/>
                <w:szCs w:val="26"/>
              </w:rPr>
            </w:pPr>
            <w:r>
              <w:rPr>
                <w:sz w:val="26"/>
                <w:szCs w:val="26"/>
              </w:rPr>
              <w:t>For CIP-Gray only, enable strict particle rejection when the particle counter goes awry</w:t>
            </w:r>
          </w:p>
        </w:tc>
      </w:tr>
      <w:tr w:rsidR="00C10E9A" w14:paraId="042D73D0" w14:textId="77777777" w:rsidTr="004A5CD0">
        <w:trPr>
          <w:trHeight w:val="432"/>
        </w:trPr>
        <w:tc>
          <w:tcPr>
            <w:tcW w:w="3699" w:type="dxa"/>
            <w:tcBorders>
              <w:left w:val="single" w:sz="2" w:space="0" w:color="000000"/>
              <w:bottom w:val="single" w:sz="1" w:space="0" w:color="000000"/>
              <w:right w:val="single" w:sz="2" w:space="0" w:color="000000"/>
            </w:tcBorders>
          </w:tcPr>
          <w:p w14:paraId="71A077D1" w14:textId="18B4A0F4" w:rsidR="00C10E9A" w:rsidRDefault="00C10E9A">
            <w:pPr>
              <w:snapToGrid w:val="0"/>
              <w:rPr>
                <w:sz w:val="26"/>
                <w:szCs w:val="26"/>
              </w:rPr>
            </w:pPr>
            <w:r>
              <w:rPr>
                <w:sz w:val="26"/>
                <w:szCs w:val="26"/>
              </w:rPr>
              <w:t xml:space="preserve">     OP.ACTIVETIMEMISSED</w:t>
            </w:r>
          </w:p>
        </w:tc>
        <w:tc>
          <w:tcPr>
            <w:tcW w:w="6279" w:type="dxa"/>
            <w:tcBorders>
              <w:left w:val="single" w:sz="2" w:space="0" w:color="000000"/>
              <w:bottom w:val="single" w:sz="1" w:space="0" w:color="000000"/>
              <w:right w:val="single" w:sz="2" w:space="0" w:color="000000"/>
            </w:tcBorders>
          </w:tcPr>
          <w:p w14:paraId="34217FB8" w14:textId="1B863BF6" w:rsidR="00C10E9A" w:rsidRDefault="00DB05E1">
            <w:pPr>
              <w:snapToGrid w:val="0"/>
              <w:rPr>
                <w:sz w:val="26"/>
                <w:szCs w:val="26"/>
              </w:rPr>
            </w:pPr>
            <w:r>
              <w:rPr>
                <w:sz w:val="26"/>
                <w:szCs w:val="26"/>
              </w:rPr>
              <w:t xml:space="preserve">Flag to compute active time from the number of missed </w:t>
            </w:r>
            <w:r>
              <w:rPr>
                <w:sz w:val="26"/>
                <w:szCs w:val="26"/>
              </w:rPr>
              <w:lastRenderedPageBreak/>
              <w:t>particles (experimental)</w:t>
            </w:r>
          </w:p>
        </w:tc>
      </w:tr>
      <w:tr w:rsidR="00C10E9A" w14:paraId="7F9C92D1" w14:textId="77777777" w:rsidTr="004A5CD0">
        <w:trPr>
          <w:trHeight w:val="432"/>
        </w:trPr>
        <w:tc>
          <w:tcPr>
            <w:tcW w:w="3699" w:type="dxa"/>
            <w:tcBorders>
              <w:left w:val="single" w:sz="2" w:space="0" w:color="000000"/>
              <w:bottom w:val="single" w:sz="1" w:space="0" w:color="000000"/>
              <w:right w:val="single" w:sz="2" w:space="0" w:color="000000"/>
            </w:tcBorders>
          </w:tcPr>
          <w:p w14:paraId="5227D8CC" w14:textId="183F328B" w:rsidR="00C10E9A" w:rsidRDefault="00C10E9A">
            <w:pPr>
              <w:snapToGrid w:val="0"/>
              <w:rPr>
                <w:sz w:val="26"/>
                <w:szCs w:val="26"/>
              </w:rPr>
            </w:pPr>
            <w:r>
              <w:rPr>
                <w:sz w:val="26"/>
                <w:szCs w:val="26"/>
              </w:rPr>
              <w:lastRenderedPageBreak/>
              <w:t xml:space="preserve">     OP.DIODERANGE</w:t>
            </w:r>
          </w:p>
        </w:tc>
        <w:tc>
          <w:tcPr>
            <w:tcW w:w="6279" w:type="dxa"/>
            <w:tcBorders>
              <w:left w:val="single" w:sz="2" w:space="0" w:color="000000"/>
              <w:bottom w:val="single" w:sz="1" w:space="0" w:color="000000"/>
              <w:right w:val="single" w:sz="2" w:space="0" w:color="000000"/>
            </w:tcBorders>
          </w:tcPr>
          <w:p w14:paraId="5DB4E406" w14:textId="1238B9AC" w:rsidR="00C10E9A" w:rsidRDefault="00DB05E1">
            <w:pPr>
              <w:snapToGrid w:val="0"/>
              <w:rPr>
                <w:sz w:val="26"/>
                <w:szCs w:val="26"/>
              </w:rPr>
            </w:pPr>
            <w:r>
              <w:rPr>
                <w:sz w:val="26"/>
                <w:szCs w:val="26"/>
              </w:rPr>
              <w:t>Lower and upper index of active diodes, for cropping the array of inactive diodes</w:t>
            </w:r>
          </w:p>
        </w:tc>
      </w:tr>
      <w:tr w:rsidR="00C10E9A" w14:paraId="31FEDEF2" w14:textId="77777777" w:rsidTr="004A5CD0">
        <w:trPr>
          <w:trHeight w:val="432"/>
        </w:trPr>
        <w:tc>
          <w:tcPr>
            <w:tcW w:w="3699" w:type="dxa"/>
            <w:tcBorders>
              <w:left w:val="single" w:sz="2" w:space="0" w:color="000000"/>
              <w:bottom w:val="single" w:sz="1" w:space="0" w:color="000000"/>
              <w:right w:val="single" w:sz="2" w:space="0" w:color="000000"/>
            </w:tcBorders>
          </w:tcPr>
          <w:p w14:paraId="0D523EF2" w14:textId="0CF940CE" w:rsidR="00C10E9A" w:rsidRDefault="00C10E9A">
            <w:pPr>
              <w:snapToGrid w:val="0"/>
              <w:rPr>
                <w:sz w:val="26"/>
                <w:szCs w:val="26"/>
              </w:rPr>
            </w:pPr>
            <w:r>
              <w:rPr>
                <w:sz w:val="26"/>
                <w:szCs w:val="26"/>
              </w:rPr>
              <w:t xml:space="preserve">     OP.CUSTOMDOF</w:t>
            </w:r>
          </w:p>
        </w:tc>
        <w:tc>
          <w:tcPr>
            <w:tcW w:w="6279" w:type="dxa"/>
            <w:tcBorders>
              <w:left w:val="single" w:sz="2" w:space="0" w:color="000000"/>
              <w:bottom w:val="single" w:sz="1" w:space="0" w:color="000000"/>
              <w:right w:val="single" w:sz="2" w:space="0" w:color="000000"/>
            </w:tcBorders>
          </w:tcPr>
          <w:p w14:paraId="27458B54" w14:textId="2AB33ED1" w:rsidR="00C10E9A" w:rsidRDefault="00DB05E1">
            <w:pPr>
              <w:snapToGrid w:val="0"/>
              <w:rPr>
                <w:sz w:val="26"/>
                <w:szCs w:val="26"/>
              </w:rPr>
            </w:pPr>
            <w:r>
              <w:rPr>
                <w:sz w:val="26"/>
                <w:szCs w:val="26"/>
              </w:rPr>
              <w:t>Custom depth of field values</w:t>
            </w:r>
          </w:p>
        </w:tc>
      </w:tr>
      <w:tr w:rsidR="00BC1336" w14:paraId="095C7678" w14:textId="77777777" w:rsidTr="004A5CD0">
        <w:trPr>
          <w:trHeight w:val="432"/>
        </w:trPr>
        <w:tc>
          <w:tcPr>
            <w:tcW w:w="3699" w:type="dxa"/>
            <w:tcBorders>
              <w:left w:val="single" w:sz="2" w:space="0" w:color="000000"/>
              <w:bottom w:val="single" w:sz="1" w:space="0" w:color="000000"/>
              <w:right w:val="single" w:sz="2" w:space="0" w:color="000000"/>
            </w:tcBorders>
          </w:tcPr>
          <w:p w14:paraId="1D6A35B9" w14:textId="77777777" w:rsidR="00BC1336" w:rsidRDefault="00BC1336">
            <w:pPr>
              <w:snapToGrid w:val="0"/>
              <w:rPr>
                <w:sz w:val="26"/>
                <w:szCs w:val="26"/>
              </w:rPr>
            </w:pPr>
            <w:r>
              <w:rPr>
                <w:sz w:val="26"/>
                <w:szCs w:val="26"/>
              </w:rPr>
              <w:t>TIME</w:t>
            </w:r>
          </w:p>
        </w:tc>
        <w:tc>
          <w:tcPr>
            <w:tcW w:w="6279" w:type="dxa"/>
            <w:tcBorders>
              <w:left w:val="single" w:sz="2" w:space="0" w:color="000000"/>
              <w:bottom w:val="single" w:sz="1" w:space="0" w:color="000000"/>
              <w:right w:val="single" w:sz="2" w:space="0" w:color="000000"/>
            </w:tcBorders>
          </w:tcPr>
          <w:p w14:paraId="0E9BC836" w14:textId="7BB40D23" w:rsidR="00BC1336" w:rsidRDefault="00BC1336">
            <w:pPr>
              <w:snapToGrid w:val="0"/>
              <w:rPr>
                <w:sz w:val="26"/>
                <w:szCs w:val="26"/>
              </w:rPr>
            </w:pPr>
            <w:r>
              <w:rPr>
                <w:sz w:val="26"/>
                <w:szCs w:val="26"/>
              </w:rPr>
              <w:t>Time in seconds from midnight UTC on the date specified in 'DATE'</w:t>
            </w:r>
          </w:p>
        </w:tc>
      </w:tr>
      <w:tr w:rsidR="00BC1336" w14:paraId="50185431" w14:textId="77777777" w:rsidTr="004A5CD0">
        <w:trPr>
          <w:trHeight w:val="432"/>
        </w:trPr>
        <w:tc>
          <w:tcPr>
            <w:tcW w:w="3699" w:type="dxa"/>
            <w:tcBorders>
              <w:left w:val="single" w:sz="2" w:space="0" w:color="000000"/>
              <w:bottom w:val="single" w:sz="1" w:space="0" w:color="000000"/>
              <w:right w:val="single" w:sz="2" w:space="0" w:color="000000"/>
            </w:tcBorders>
          </w:tcPr>
          <w:p w14:paraId="3B398B92" w14:textId="77777777" w:rsidR="00BC1336" w:rsidRDefault="00BC1336">
            <w:pPr>
              <w:snapToGrid w:val="0"/>
              <w:rPr>
                <w:sz w:val="26"/>
                <w:szCs w:val="26"/>
              </w:rPr>
            </w:pPr>
            <w:r>
              <w:rPr>
                <w:sz w:val="26"/>
                <w:szCs w:val="26"/>
              </w:rPr>
              <w:t>DATE_PROCESSED</w:t>
            </w:r>
          </w:p>
        </w:tc>
        <w:tc>
          <w:tcPr>
            <w:tcW w:w="6279" w:type="dxa"/>
            <w:tcBorders>
              <w:left w:val="single" w:sz="2" w:space="0" w:color="000000"/>
              <w:bottom w:val="single" w:sz="1" w:space="0" w:color="000000"/>
              <w:right w:val="single" w:sz="2" w:space="0" w:color="000000"/>
            </w:tcBorders>
          </w:tcPr>
          <w:p w14:paraId="29AC3FCD" w14:textId="4568F991" w:rsidR="00BC1336" w:rsidRDefault="00BC1336">
            <w:pPr>
              <w:snapToGrid w:val="0"/>
              <w:rPr>
                <w:sz w:val="26"/>
                <w:szCs w:val="26"/>
              </w:rPr>
            </w:pPr>
            <w:r>
              <w:rPr>
                <w:sz w:val="26"/>
                <w:szCs w:val="26"/>
              </w:rPr>
              <w:t>Date and time of processing</w:t>
            </w:r>
          </w:p>
        </w:tc>
      </w:tr>
      <w:tr w:rsidR="00BC1336" w14:paraId="417B8C8A" w14:textId="77777777" w:rsidTr="004A5CD0">
        <w:trPr>
          <w:trHeight w:val="432"/>
        </w:trPr>
        <w:tc>
          <w:tcPr>
            <w:tcW w:w="3699" w:type="dxa"/>
            <w:tcBorders>
              <w:left w:val="single" w:sz="2" w:space="0" w:color="000000"/>
              <w:bottom w:val="single" w:sz="1" w:space="0" w:color="000000"/>
              <w:right w:val="single" w:sz="2" w:space="0" w:color="000000"/>
            </w:tcBorders>
          </w:tcPr>
          <w:p w14:paraId="5062C8E5" w14:textId="77777777" w:rsidR="00BC1336" w:rsidRDefault="00757BB5">
            <w:pPr>
              <w:snapToGrid w:val="0"/>
              <w:rPr>
                <w:sz w:val="26"/>
                <w:szCs w:val="26"/>
              </w:rPr>
            </w:pPr>
            <w:r>
              <w:rPr>
                <w:sz w:val="26"/>
                <w:szCs w:val="26"/>
              </w:rPr>
              <w:t>TAS</w:t>
            </w:r>
          </w:p>
        </w:tc>
        <w:tc>
          <w:tcPr>
            <w:tcW w:w="6279" w:type="dxa"/>
            <w:tcBorders>
              <w:left w:val="single" w:sz="2" w:space="0" w:color="000000"/>
              <w:bottom w:val="single" w:sz="1" w:space="0" w:color="000000"/>
              <w:right w:val="single" w:sz="2" w:space="0" w:color="000000"/>
            </w:tcBorders>
          </w:tcPr>
          <w:p w14:paraId="78C1E503" w14:textId="397DB450" w:rsidR="00BC1336" w:rsidRDefault="00757BB5">
            <w:pPr>
              <w:snapToGrid w:val="0"/>
              <w:rPr>
                <w:sz w:val="26"/>
                <w:szCs w:val="26"/>
              </w:rPr>
            </w:pPr>
            <w:r>
              <w:rPr>
                <w:sz w:val="26"/>
                <w:szCs w:val="26"/>
              </w:rPr>
              <w:t>True airspeed used in concentration computation</w:t>
            </w:r>
          </w:p>
        </w:tc>
      </w:tr>
      <w:tr w:rsidR="00DB05E1" w14:paraId="1A125A48" w14:textId="77777777" w:rsidTr="004A5CD0">
        <w:trPr>
          <w:trHeight w:val="432"/>
        </w:trPr>
        <w:tc>
          <w:tcPr>
            <w:tcW w:w="3699" w:type="dxa"/>
            <w:tcBorders>
              <w:left w:val="single" w:sz="2" w:space="0" w:color="000000"/>
              <w:bottom w:val="single" w:sz="1" w:space="0" w:color="000000"/>
              <w:right w:val="single" w:sz="2" w:space="0" w:color="000000"/>
            </w:tcBorders>
          </w:tcPr>
          <w:p w14:paraId="4D317B52" w14:textId="4C3709D9" w:rsidR="00DB05E1" w:rsidRDefault="00DB05E1">
            <w:pPr>
              <w:snapToGrid w:val="0"/>
              <w:rPr>
                <w:sz w:val="26"/>
                <w:szCs w:val="26"/>
              </w:rPr>
            </w:pPr>
            <w:r>
              <w:rPr>
                <w:sz w:val="26"/>
                <w:szCs w:val="26"/>
              </w:rPr>
              <w:t>PROBETAS</w:t>
            </w:r>
          </w:p>
        </w:tc>
        <w:tc>
          <w:tcPr>
            <w:tcW w:w="6279" w:type="dxa"/>
            <w:tcBorders>
              <w:left w:val="single" w:sz="2" w:space="0" w:color="000000"/>
              <w:bottom w:val="single" w:sz="1" w:space="0" w:color="000000"/>
              <w:right w:val="single" w:sz="2" w:space="0" w:color="000000"/>
            </w:tcBorders>
          </w:tcPr>
          <w:p w14:paraId="7E54E641" w14:textId="3B1179C1" w:rsidR="00DB05E1" w:rsidRDefault="00DB05E1">
            <w:pPr>
              <w:snapToGrid w:val="0"/>
              <w:rPr>
                <w:sz w:val="26"/>
                <w:szCs w:val="26"/>
              </w:rPr>
            </w:pPr>
            <w:r>
              <w:rPr>
                <w:sz w:val="26"/>
                <w:szCs w:val="26"/>
              </w:rPr>
              <w:t>True airspeed used by the probe for slicing rate</w:t>
            </w:r>
          </w:p>
        </w:tc>
      </w:tr>
      <w:tr w:rsidR="00BC1336" w14:paraId="6AD08C91" w14:textId="77777777" w:rsidTr="004A5CD0">
        <w:trPr>
          <w:trHeight w:val="432"/>
        </w:trPr>
        <w:tc>
          <w:tcPr>
            <w:tcW w:w="3699" w:type="dxa"/>
            <w:tcBorders>
              <w:left w:val="single" w:sz="2" w:space="0" w:color="000000"/>
              <w:bottom w:val="single" w:sz="1" w:space="0" w:color="000000"/>
              <w:right w:val="single" w:sz="2" w:space="0" w:color="000000"/>
            </w:tcBorders>
          </w:tcPr>
          <w:p w14:paraId="3BCB6C11" w14:textId="77777777" w:rsidR="00BC1336" w:rsidRDefault="00BC1336">
            <w:pPr>
              <w:snapToGrid w:val="0"/>
              <w:rPr>
                <w:sz w:val="26"/>
                <w:szCs w:val="26"/>
              </w:rPr>
            </w:pPr>
            <w:r>
              <w:rPr>
                <w:sz w:val="26"/>
                <w:szCs w:val="26"/>
              </w:rPr>
              <w:t>MIDBINS</w:t>
            </w:r>
          </w:p>
        </w:tc>
        <w:tc>
          <w:tcPr>
            <w:tcW w:w="6279" w:type="dxa"/>
            <w:tcBorders>
              <w:left w:val="single" w:sz="2" w:space="0" w:color="000000"/>
              <w:bottom w:val="single" w:sz="1" w:space="0" w:color="000000"/>
              <w:right w:val="single" w:sz="2" w:space="0" w:color="000000"/>
            </w:tcBorders>
          </w:tcPr>
          <w:p w14:paraId="05FD8B2A" w14:textId="2878C093" w:rsidR="00BC1336" w:rsidRDefault="00BC1336">
            <w:pPr>
              <w:snapToGrid w:val="0"/>
              <w:rPr>
                <w:sz w:val="26"/>
                <w:szCs w:val="26"/>
              </w:rPr>
            </w:pPr>
            <w:r>
              <w:rPr>
                <w:sz w:val="26"/>
                <w:szCs w:val="26"/>
              </w:rPr>
              <w:t>Size bin mid-points</w:t>
            </w:r>
          </w:p>
        </w:tc>
      </w:tr>
      <w:tr w:rsidR="00BC1336" w14:paraId="4D74986B" w14:textId="77777777" w:rsidTr="004A5CD0">
        <w:trPr>
          <w:trHeight w:val="432"/>
        </w:trPr>
        <w:tc>
          <w:tcPr>
            <w:tcW w:w="3699" w:type="dxa"/>
            <w:tcBorders>
              <w:left w:val="single" w:sz="2" w:space="0" w:color="000000"/>
              <w:bottom w:val="single" w:sz="1" w:space="0" w:color="000000"/>
              <w:right w:val="single" w:sz="2" w:space="0" w:color="000000"/>
            </w:tcBorders>
          </w:tcPr>
          <w:p w14:paraId="5DAD8D5C" w14:textId="77777777" w:rsidR="00BC1336" w:rsidRDefault="00BC1336">
            <w:pPr>
              <w:snapToGrid w:val="0"/>
              <w:rPr>
                <w:sz w:val="26"/>
                <w:szCs w:val="26"/>
              </w:rPr>
            </w:pPr>
            <w:r>
              <w:rPr>
                <w:sz w:val="26"/>
                <w:szCs w:val="26"/>
              </w:rPr>
              <w:t>SPEC1D</w:t>
            </w:r>
          </w:p>
        </w:tc>
        <w:tc>
          <w:tcPr>
            <w:tcW w:w="6279" w:type="dxa"/>
            <w:tcBorders>
              <w:left w:val="single" w:sz="2" w:space="0" w:color="000000"/>
              <w:bottom w:val="single" w:sz="1" w:space="0" w:color="000000"/>
              <w:right w:val="single" w:sz="2" w:space="0" w:color="000000"/>
            </w:tcBorders>
          </w:tcPr>
          <w:p w14:paraId="6614F7D5" w14:textId="3B808A9D" w:rsidR="00BC1336" w:rsidRDefault="00BC1336">
            <w:pPr>
              <w:snapToGrid w:val="0"/>
              <w:rPr>
                <w:sz w:val="26"/>
                <w:szCs w:val="26"/>
              </w:rPr>
            </w:pPr>
            <w:r>
              <w:rPr>
                <w:sz w:val="26"/>
                <w:szCs w:val="26"/>
              </w:rPr>
              <w:t>Counts per size bin in a [time, size bin] array</w:t>
            </w:r>
          </w:p>
        </w:tc>
      </w:tr>
      <w:tr w:rsidR="00BC1336" w14:paraId="5510AE30" w14:textId="77777777" w:rsidTr="004A5CD0">
        <w:trPr>
          <w:trHeight w:val="432"/>
        </w:trPr>
        <w:tc>
          <w:tcPr>
            <w:tcW w:w="3699" w:type="dxa"/>
            <w:tcBorders>
              <w:left w:val="single" w:sz="2" w:space="0" w:color="000000"/>
              <w:bottom w:val="single" w:sz="1" w:space="0" w:color="000000"/>
              <w:right w:val="single" w:sz="2" w:space="0" w:color="000000"/>
            </w:tcBorders>
          </w:tcPr>
          <w:p w14:paraId="0D082C3F" w14:textId="77777777" w:rsidR="00BC1336" w:rsidRDefault="00BC1336">
            <w:pPr>
              <w:snapToGrid w:val="0"/>
              <w:rPr>
                <w:sz w:val="26"/>
                <w:szCs w:val="26"/>
              </w:rPr>
            </w:pPr>
            <w:r>
              <w:rPr>
                <w:sz w:val="26"/>
                <w:szCs w:val="26"/>
              </w:rPr>
              <w:t>SPEC2D</w:t>
            </w:r>
          </w:p>
        </w:tc>
        <w:tc>
          <w:tcPr>
            <w:tcW w:w="6279" w:type="dxa"/>
            <w:tcBorders>
              <w:left w:val="single" w:sz="2" w:space="0" w:color="000000"/>
              <w:bottom w:val="single" w:sz="1" w:space="0" w:color="000000"/>
              <w:right w:val="single" w:sz="2" w:space="0" w:color="000000"/>
            </w:tcBorders>
          </w:tcPr>
          <w:p w14:paraId="0D962B88" w14:textId="4D528040" w:rsidR="00BC1336" w:rsidRDefault="00BC1336" w:rsidP="00757BB5">
            <w:pPr>
              <w:snapToGrid w:val="0"/>
              <w:rPr>
                <w:sz w:val="26"/>
                <w:szCs w:val="26"/>
              </w:rPr>
            </w:pPr>
            <w:r>
              <w:rPr>
                <w:sz w:val="26"/>
                <w:szCs w:val="26"/>
              </w:rPr>
              <w:t xml:space="preserve">Counts per bin in a [time, size bin, </w:t>
            </w:r>
            <w:r w:rsidR="00757BB5">
              <w:rPr>
                <w:sz w:val="26"/>
                <w:szCs w:val="26"/>
              </w:rPr>
              <w:t xml:space="preserve">area ratio </w:t>
            </w:r>
            <w:r>
              <w:rPr>
                <w:sz w:val="26"/>
                <w:szCs w:val="26"/>
              </w:rPr>
              <w:t>bin] array</w:t>
            </w:r>
          </w:p>
        </w:tc>
      </w:tr>
      <w:tr w:rsidR="00DB05E1" w14:paraId="47559FA6" w14:textId="77777777" w:rsidTr="004A5CD0">
        <w:trPr>
          <w:trHeight w:val="432"/>
        </w:trPr>
        <w:tc>
          <w:tcPr>
            <w:tcW w:w="3699" w:type="dxa"/>
            <w:tcBorders>
              <w:left w:val="single" w:sz="2" w:space="0" w:color="000000"/>
              <w:bottom w:val="single" w:sz="1" w:space="0" w:color="000000"/>
              <w:right w:val="single" w:sz="2" w:space="0" w:color="000000"/>
            </w:tcBorders>
          </w:tcPr>
          <w:p w14:paraId="395DD8C7" w14:textId="2568AB15" w:rsidR="00DB05E1" w:rsidRDefault="00DB05E1" w:rsidP="00DB05E1">
            <w:pPr>
              <w:snapToGrid w:val="0"/>
              <w:rPr>
                <w:sz w:val="26"/>
                <w:szCs w:val="26"/>
              </w:rPr>
            </w:pPr>
            <w:r>
              <w:rPr>
                <w:sz w:val="26"/>
                <w:szCs w:val="26"/>
              </w:rPr>
              <w:t>SPEC2D</w:t>
            </w:r>
            <w:r>
              <w:rPr>
                <w:sz w:val="26"/>
                <w:szCs w:val="26"/>
              </w:rPr>
              <w:t>_ASPR</w:t>
            </w:r>
          </w:p>
        </w:tc>
        <w:tc>
          <w:tcPr>
            <w:tcW w:w="6279" w:type="dxa"/>
            <w:tcBorders>
              <w:left w:val="single" w:sz="2" w:space="0" w:color="000000"/>
              <w:bottom w:val="single" w:sz="1" w:space="0" w:color="000000"/>
              <w:right w:val="single" w:sz="2" w:space="0" w:color="000000"/>
            </w:tcBorders>
          </w:tcPr>
          <w:p w14:paraId="605210A6" w14:textId="100EE9E2" w:rsidR="00DB05E1" w:rsidRDefault="00DB05E1" w:rsidP="00DB05E1">
            <w:pPr>
              <w:snapToGrid w:val="0"/>
              <w:rPr>
                <w:sz w:val="26"/>
                <w:szCs w:val="26"/>
              </w:rPr>
            </w:pPr>
            <w:r>
              <w:rPr>
                <w:sz w:val="26"/>
                <w:szCs w:val="26"/>
              </w:rPr>
              <w:t>Counts per bin in a [time, size bin, a</w:t>
            </w:r>
            <w:r>
              <w:rPr>
                <w:sz w:val="26"/>
                <w:szCs w:val="26"/>
              </w:rPr>
              <w:t>spect</w:t>
            </w:r>
            <w:r>
              <w:rPr>
                <w:sz w:val="26"/>
                <w:szCs w:val="26"/>
              </w:rPr>
              <w:t xml:space="preserve"> ratio bin] array</w:t>
            </w:r>
          </w:p>
        </w:tc>
      </w:tr>
      <w:tr w:rsidR="00DB05E1" w14:paraId="6CA77FAD" w14:textId="77777777" w:rsidTr="004A5CD0">
        <w:trPr>
          <w:trHeight w:val="432"/>
        </w:trPr>
        <w:tc>
          <w:tcPr>
            <w:tcW w:w="3699" w:type="dxa"/>
            <w:tcBorders>
              <w:left w:val="single" w:sz="2" w:space="0" w:color="000000"/>
              <w:bottom w:val="single" w:sz="1" w:space="0" w:color="000000"/>
              <w:right w:val="single" w:sz="2" w:space="0" w:color="000000"/>
            </w:tcBorders>
          </w:tcPr>
          <w:p w14:paraId="7BF74099" w14:textId="77777777" w:rsidR="00DB05E1" w:rsidRDefault="00DB05E1" w:rsidP="00DB05E1">
            <w:pPr>
              <w:snapToGrid w:val="0"/>
              <w:rPr>
                <w:sz w:val="26"/>
                <w:szCs w:val="26"/>
              </w:rPr>
            </w:pPr>
            <w:r>
              <w:rPr>
                <w:sz w:val="26"/>
                <w:szCs w:val="26"/>
              </w:rPr>
              <w:t>CONC1D</w:t>
            </w:r>
          </w:p>
        </w:tc>
        <w:tc>
          <w:tcPr>
            <w:tcW w:w="6279" w:type="dxa"/>
            <w:tcBorders>
              <w:left w:val="single" w:sz="2" w:space="0" w:color="000000"/>
              <w:bottom w:val="single" w:sz="1" w:space="0" w:color="000000"/>
              <w:right w:val="single" w:sz="2" w:space="0" w:color="000000"/>
            </w:tcBorders>
          </w:tcPr>
          <w:p w14:paraId="577633A1" w14:textId="710F0192" w:rsidR="00DB05E1" w:rsidRDefault="00DB05E1" w:rsidP="00DB05E1">
            <w:pPr>
              <w:snapToGrid w:val="0"/>
              <w:rPr>
                <w:sz w:val="26"/>
                <w:szCs w:val="26"/>
              </w:rPr>
            </w:pPr>
            <w:r>
              <w:rPr>
                <w:sz w:val="26"/>
                <w:szCs w:val="26"/>
              </w:rPr>
              <w:t>Normalized particle concentration in a [time, size bin] array (#/m3/m)</w:t>
            </w:r>
          </w:p>
        </w:tc>
      </w:tr>
      <w:tr w:rsidR="00DB05E1" w14:paraId="12297DDC" w14:textId="77777777" w:rsidTr="004A5CD0">
        <w:trPr>
          <w:trHeight w:val="432"/>
        </w:trPr>
        <w:tc>
          <w:tcPr>
            <w:tcW w:w="3699" w:type="dxa"/>
            <w:tcBorders>
              <w:left w:val="single" w:sz="2" w:space="0" w:color="000000"/>
              <w:bottom w:val="single" w:sz="1" w:space="0" w:color="000000"/>
              <w:right w:val="single" w:sz="2" w:space="0" w:color="000000"/>
            </w:tcBorders>
          </w:tcPr>
          <w:p w14:paraId="70DA0808" w14:textId="77777777" w:rsidR="00DB05E1" w:rsidRDefault="00DB05E1" w:rsidP="00DB05E1">
            <w:pPr>
              <w:snapToGrid w:val="0"/>
              <w:rPr>
                <w:sz w:val="26"/>
                <w:szCs w:val="26"/>
              </w:rPr>
            </w:pPr>
            <w:r>
              <w:rPr>
                <w:sz w:val="26"/>
                <w:szCs w:val="26"/>
              </w:rPr>
              <w:t>ACTIVETIME</w:t>
            </w:r>
          </w:p>
        </w:tc>
        <w:tc>
          <w:tcPr>
            <w:tcW w:w="6279" w:type="dxa"/>
            <w:tcBorders>
              <w:left w:val="single" w:sz="2" w:space="0" w:color="000000"/>
              <w:bottom w:val="single" w:sz="1" w:space="0" w:color="000000"/>
              <w:right w:val="single" w:sz="2" w:space="0" w:color="000000"/>
            </w:tcBorders>
          </w:tcPr>
          <w:p w14:paraId="7773023B" w14:textId="67BC3493" w:rsidR="00DB05E1" w:rsidRDefault="00DB05E1" w:rsidP="00DB05E1">
            <w:pPr>
              <w:snapToGrid w:val="0"/>
              <w:rPr>
                <w:sz w:val="26"/>
                <w:szCs w:val="26"/>
              </w:rPr>
            </w:pPr>
            <w:r>
              <w:rPr>
                <w:sz w:val="26"/>
                <w:szCs w:val="26"/>
              </w:rPr>
              <w:t>Probe activity time (seconds)</w:t>
            </w:r>
          </w:p>
        </w:tc>
      </w:tr>
      <w:tr w:rsidR="00DB05E1" w14:paraId="5FB12024" w14:textId="77777777" w:rsidTr="004A5CD0">
        <w:trPr>
          <w:trHeight w:val="432"/>
        </w:trPr>
        <w:tc>
          <w:tcPr>
            <w:tcW w:w="3699" w:type="dxa"/>
            <w:tcBorders>
              <w:left w:val="single" w:sz="2" w:space="0" w:color="000000"/>
              <w:bottom w:val="single" w:sz="1" w:space="0" w:color="000000"/>
              <w:right w:val="single" w:sz="2" w:space="0" w:color="000000"/>
            </w:tcBorders>
          </w:tcPr>
          <w:p w14:paraId="5CCE0E1A" w14:textId="77777777" w:rsidR="00DB05E1" w:rsidRDefault="00DB05E1" w:rsidP="00DB05E1">
            <w:pPr>
              <w:snapToGrid w:val="0"/>
              <w:rPr>
                <w:sz w:val="26"/>
                <w:szCs w:val="26"/>
              </w:rPr>
            </w:pPr>
            <w:r>
              <w:rPr>
                <w:sz w:val="26"/>
                <w:szCs w:val="26"/>
              </w:rPr>
              <w:t>SA</w:t>
            </w:r>
          </w:p>
        </w:tc>
        <w:tc>
          <w:tcPr>
            <w:tcW w:w="6279" w:type="dxa"/>
            <w:tcBorders>
              <w:left w:val="single" w:sz="2" w:space="0" w:color="000000"/>
              <w:bottom w:val="single" w:sz="1" w:space="0" w:color="000000"/>
              <w:right w:val="single" w:sz="2" w:space="0" w:color="000000"/>
            </w:tcBorders>
          </w:tcPr>
          <w:p w14:paraId="67FFE996" w14:textId="77777777" w:rsidR="00DB05E1" w:rsidRDefault="00DB05E1" w:rsidP="00DB05E1">
            <w:pPr>
              <w:snapToGrid w:val="0"/>
              <w:rPr>
                <w:sz w:val="26"/>
                <w:szCs w:val="26"/>
              </w:rPr>
            </w:pPr>
            <w:r>
              <w:rPr>
                <w:sz w:val="26"/>
                <w:szCs w:val="26"/>
              </w:rPr>
              <w:t>Sample area of each size bin (m2)</w:t>
            </w:r>
          </w:p>
        </w:tc>
      </w:tr>
      <w:tr w:rsidR="00DB05E1" w14:paraId="20E5CB4C" w14:textId="77777777" w:rsidTr="004A5CD0">
        <w:trPr>
          <w:trHeight w:val="432"/>
        </w:trPr>
        <w:tc>
          <w:tcPr>
            <w:tcW w:w="3699" w:type="dxa"/>
            <w:tcBorders>
              <w:left w:val="single" w:sz="2" w:space="0" w:color="000000"/>
              <w:bottom w:val="single" w:sz="1" w:space="0" w:color="000000"/>
              <w:right w:val="single" w:sz="2" w:space="0" w:color="000000"/>
            </w:tcBorders>
          </w:tcPr>
          <w:p w14:paraId="292B0090" w14:textId="77777777" w:rsidR="00DB05E1" w:rsidRDefault="00DB05E1" w:rsidP="00DB05E1">
            <w:pPr>
              <w:snapToGrid w:val="0"/>
              <w:rPr>
                <w:sz w:val="26"/>
                <w:szCs w:val="26"/>
              </w:rPr>
            </w:pPr>
            <w:r>
              <w:rPr>
                <w:sz w:val="26"/>
                <w:szCs w:val="26"/>
              </w:rPr>
              <w:t>INTSPEC_ALL</w:t>
            </w:r>
          </w:p>
        </w:tc>
        <w:tc>
          <w:tcPr>
            <w:tcW w:w="6279" w:type="dxa"/>
            <w:tcBorders>
              <w:left w:val="single" w:sz="2" w:space="0" w:color="000000"/>
              <w:bottom w:val="single" w:sz="1" w:space="0" w:color="000000"/>
              <w:right w:val="single" w:sz="2" w:space="0" w:color="000000"/>
            </w:tcBorders>
          </w:tcPr>
          <w:p w14:paraId="71C154F9" w14:textId="57619566" w:rsidR="00DB05E1" w:rsidRDefault="00DB05E1" w:rsidP="00DB05E1">
            <w:pPr>
              <w:snapToGrid w:val="0"/>
              <w:rPr>
                <w:sz w:val="26"/>
                <w:szCs w:val="26"/>
              </w:rPr>
            </w:pPr>
            <w:r>
              <w:rPr>
                <w:sz w:val="26"/>
                <w:szCs w:val="26"/>
              </w:rPr>
              <w:t>Counts per interarrival bin in a [time, interarrival bin] array for all (accepted+rejected) paritcles</w:t>
            </w:r>
          </w:p>
        </w:tc>
      </w:tr>
      <w:tr w:rsidR="00DB05E1" w14:paraId="7C631555" w14:textId="77777777" w:rsidTr="004A5CD0">
        <w:trPr>
          <w:trHeight w:val="432"/>
        </w:trPr>
        <w:tc>
          <w:tcPr>
            <w:tcW w:w="3699" w:type="dxa"/>
            <w:tcBorders>
              <w:left w:val="single" w:sz="2" w:space="0" w:color="000000"/>
              <w:bottom w:val="single" w:sz="1" w:space="0" w:color="000000"/>
              <w:right w:val="single" w:sz="2" w:space="0" w:color="000000"/>
            </w:tcBorders>
          </w:tcPr>
          <w:p w14:paraId="2AB4D962" w14:textId="77777777" w:rsidR="00DB05E1" w:rsidRDefault="00DB05E1" w:rsidP="00DB05E1">
            <w:pPr>
              <w:snapToGrid w:val="0"/>
              <w:rPr>
                <w:sz w:val="26"/>
                <w:szCs w:val="26"/>
              </w:rPr>
            </w:pPr>
            <w:r>
              <w:rPr>
                <w:sz w:val="26"/>
                <w:szCs w:val="26"/>
              </w:rPr>
              <w:t>INTSPEC_ACCEPTED</w:t>
            </w:r>
          </w:p>
        </w:tc>
        <w:tc>
          <w:tcPr>
            <w:tcW w:w="6279" w:type="dxa"/>
            <w:tcBorders>
              <w:left w:val="single" w:sz="2" w:space="0" w:color="000000"/>
              <w:bottom w:val="single" w:sz="1" w:space="0" w:color="000000"/>
              <w:right w:val="single" w:sz="2" w:space="0" w:color="000000"/>
            </w:tcBorders>
          </w:tcPr>
          <w:p w14:paraId="770455F8" w14:textId="3A39D307" w:rsidR="00DB05E1" w:rsidRDefault="00DB05E1" w:rsidP="00DB05E1">
            <w:pPr>
              <w:snapToGrid w:val="0"/>
              <w:rPr>
                <w:sz w:val="26"/>
                <w:szCs w:val="26"/>
              </w:rPr>
            </w:pPr>
            <w:r>
              <w:rPr>
                <w:sz w:val="26"/>
                <w:szCs w:val="26"/>
              </w:rPr>
              <w:t>Counts per interarrival bin in a [time, interarrival bin] array for accepted particles</w:t>
            </w:r>
          </w:p>
        </w:tc>
      </w:tr>
      <w:tr w:rsidR="00DB05E1" w14:paraId="2CCF1905" w14:textId="77777777" w:rsidTr="004A5CD0">
        <w:trPr>
          <w:trHeight w:val="432"/>
        </w:trPr>
        <w:tc>
          <w:tcPr>
            <w:tcW w:w="3699" w:type="dxa"/>
            <w:tcBorders>
              <w:left w:val="single" w:sz="2" w:space="0" w:color="000000"/>
              <w:bottom w:val="single" w:sz="1" w:space="0" w:color="000000"/>
              <w:right w:val="single" w:sz="2" w:space="0" w:color="000000"/>
            </w:tcBorders>
          </w:tcPr>
          <w:p w14:paraId="00366308" w14:textId="77777777" w:rsidR="00DB05E1" w:rsidRDefault="00DB05E1" w:rsidP="00DB05E1">
            <w:pPr>
              <w:snapToGrid w:val="0"/>
              <w:rPr>
                <w:sz w:val="26"/>
                <w:szCs w:val="26"/>
              </w:rPr>
            </w:pPr>
            <w:r>
              <w:rPr>
                <w:sz w:val="26"/>
                <w:szCs w:val="26"/>
              </w:rPr>
              <w:t>INTENDBINS</w:t>
            </w:r>
          </w:p>
        </w:tc>
        <w:tc>
          <w:tcPr>
            <w:tcW w:w="6279" w:type="dxa"/>
            <w:tcBorders>
              <w:left w:val="single" w:sz="2" w:space="0" w:color="000000"/>
              <w:bottom w:val="single" w:sz="1" w:space="0" w:color="000000"/>
              <w:right w:val="single" w:sz="2" w:space="0" w:color="000000"/>
            </w:tcBorders>
          </w:tcPr>
          <w:p w14:paraId="4181D4D7" w14:textId="2C22A211" w:rsidR="00DB05E1" w:rsidRDefault="00DB05E1" w:rsidP="00DB05E1">
            <w:pPr>
              <w:snapToGrid w:val="0"/>
              <w:rPr>
                <w:sz w:val="26"/>
                <w:szCs w:val="26"/>
              </w:rPr>
            </w:pPr>
            <w:r>
              <w:rPr>
                <w:sz w:val="26"/>
                <w:szCs w:val="26"/>
              </w:rPr>
              <w:t>Interarrival bin end-points (seconds)</w:t>
            </w:r>
          </w:p>
        </w:tc>
      </w:tr>
      <w:tr w:rsidR="00DB05E1" w14:paraId="29DBFCA6" w14:textId="77777777" w:rsidTr="004A5CD0">
        <w:trPr>
          <w:trHeight w:val="432"/>
        </w:trPr>
        <w:tc>
          <w:tcPr>
            <w:tcW w:w="3699" w:type="dxa"/>
            <w:tcBorders>
              <w:left w:val="single" w:sz="2" w:space="0" w:color="000000"/>
              <w:bottom w:val="single" w:sz="1" w:space="0" w:color="000000"/>
              <w:right w:val="single" w:sz="2" w:space="0" w:color="000000"/>
            </w:tcBorders>
          </w:tcPr>
          <w:p w14:paraId="1FFF9FAC" w14:textId="77777777" w:rsidR="00DB05E1" w:rsidRDefault="00DB05E1" w:rsidP="00DB05E1">
            <w:pPr>
              <w:snapToGrid w:val="0"/>
              <w:rPr>
                <w:sz w:val="26"/>
                <w:szCs w:val="26"/>
              </w:rPr>
            </w:pPr>
            <w:r>
              <w:rPr>
                <w:sz w:val="26"/>
                <w:szCs w:val="26"/>
              </w:rPr>
              <w:t>INTMIDBINS</w:t>
            </w:r>
          </w:p>
        </w:tc>
        <w:tc>
          <w:tcPr>
            <w:tcW w:w="6279" w:type="dxa"/>
            <w:tcBorders>
              <w:left w:val="single" w:sz="2" w:space="0" w:color="000000"/>
              <w:bottom w:val="single" w:sz="1" w:space="0" w:color="000000"/>
              <w:right w:val="single" w:sz="2" w:space="0" w:color="000000"/>
            </w:tcBorders>
          </w:tcPr>
          <w:p w14:paraId="2C9D4E92" w14:textId="747E6BBC" w:rsidR="00DB05E1" w:rsidRDefault="00DB05E1" w:rsidP="00DB05E1">
            <w:pPr>
              <w:snapToGrid w:val="0"/>
              <w:rPr>
                <w:sz w:val="26"/>
                <w:szCs w:val="26"/>
              </w:rPr>
            </w:pPr>
            <w:r>
              <w:rPr>
                <w:sz w:val="26"/>
                <w:szCs w:val="26"/>
              </w:rPr>
              <w:t>Interarrival bin mid-points (seconds)</w:t>
            </w:r>
          </w:p>
        </w:tc>
      </w:tr>
      <w:tr w:rsidR="00DB05E1" w14:paraId="0F9FC153" w14:textId="77777777" w:rsidTr="004A5CD0">
        <w:trPr>
          <w:trHeight w:val="432"/>
        </w:trPr>
        <w:tc>
          <w:tcPr>
            <w:tcW w:w="3699" w:type="dxa"/>
            <w:tcBorders>
              <w:left w:val="single" w:sz="2" w:space="0" w:color="000000"/>
              <w:bottom w:val="single" w:sz="1" w:space="0" w:color="000000"/>
              <w:right w:val="single" w:sz="2" w:space="0" w:color="000000"/>
            </w:tcBorders>
          </w:tcPr>
          <w:p w14:paraId="77783C53" w14:textId="77777777" w:rsidR="00DB05E1" w:rsidRDefault="00DB05E1" w:rsidP="00DB05E1">
            <w:pPr>
              <w:snapToGrid w:val="0"/>
              <w:rPr>
                <w:sz w:val="26"/>
                <w:szCs w:val="26"/>
              </w:rPr>
            </w:pPr>
            <w:r>
              <w:rPr>
                <w:sz w:val="26"/>
                <w:szCs w:val="26"/>
              </w:rPr>
              <w:t>COUNT_ACCEPTED</w:t>
            </w:r>
          </w:p>
        </w:tc>
        <w:tc>
          <w:tcPr>
            <w:tcW w:w="6279" w:type="dxa"/>
            <w:tcBorders>
              <w:left w:val="single" w:sz="2" w:space="0" w:color="000000"/>
              <w:bottom w:val="single" w:sz="1" w:space="0" w:color="000000"/>
              <w:right w:val="single" w:sz="2" w:space="0" w:color="000000"/>
            </w:tcBorders>
          </w:tcPr>
          <w:p w14:paraId="5AAF3C0E" w14:textId="30F8038F" w:rsidR="00DB05E1" w:rsidRDefault="00DB05E1" w:rsidP="00DB05E1">
            <w:pPr>
              <w:snapToGrid w:val="0"/>
              <w:rPr>
                <w:sz w:val="26"/>
                <w:szCs w:val="26"/>
              </w:rPr>
            </w:pPr>
            <w:r>
              <w:rPr>
                <w:sz w:val="26"/>
                <w:szCs w:val="26"/>
              </w:rPr>
              <w:t>The number of particles accepted</w:t>
            </w:r>
          </w:p>
        </w:tc>
      </w:tr>
      <w:tr w:rsidR="00DB05E1" w14:paraId="545624CB" w14:textId="77777777" w:rsidTr="004A5CD0">
        <w:trPr>
          <w:trHeight w:val="432"/>
        </w:trPr>
        <w:tc>
          <w:tcPr>
            <w:tcW w:w="3699" w:type="dxa"/>
            <w:tcBorders>
              <w:left w:val="single" w:sz="2" w:space="0" w:color="000000"/>
              <w:bottom w:val="single" w:sz="1" w:space="0" w:color="000000"/>
              <w:right w:val="single" w:sz="2" w:space="0" w:color="000000"/>
            </w:tcBorders>
          </w:tcPr>
          <w:p w14:paraId="7EC857A1" w14:textId="77777777" w:rsidR="00DB05E1" w:rsidRDefault="00DB05E1" w:rsidP="00DB05E1">
            <w:pPr>
              <w:snapToGrid w:val="0"/>
              <w:rPr>
                <w:sz w:val="26"/>
                <w:szCs w:val="26"/>
              </w:rPr>
            </w:pPr>
            <w:r>
              <w:rPr>
                <w:sz w:val="26"/>
                <w:szCs w:val="26"/>
              </w:rPr>
              <w:t>COUNT_REJECTED</w:t>
            </w:r>
          </w:p>
        </w:tc>
        <w:tc>
          <w:tcPr>
            <w:tcW w:w="6279" w:type="dxa"/>
            <w:tcBorders>
              <w:left w:val="single" w:sz="2" w:space="0" w:color="000000"/>
              <w:bottom w:val="single" w:sz="1" w:space="0" w:color="000000"/>
              <w:right w:val="single" w:sz="2" w:space="0" w:color="000000"/>
            </w:tcBorders>
          </w:tcPr>
          <w:p w14:paraId="66D6AA74" w14:textId="35AD4CF5" w:rsidR="00DB05E1" w:rsidRDefault="00DB05E1" w:rsidP="00DB05E1">
            <w:pPr>
              <w:snapToGrid w:val="0"/>
              <w:rPr>
                <w:sz w:val="26"/>
                <w:szCs w:val="26"/>
              </w:rPr>
            </w:pPr>
            <w:r>
              <w:rPr>
                <w:sz w:val="26"/>
                <w:szCs w:val="26"/>
              </w:rPr>
              <w:t>The number of particles rejected in a [time, reason] array Particles may be rejected for the following reasons:</w:t>
            </w:r>
          </w:p>
        </w:tc>
      </w:tr>
      <w:tr w:rsidR="00DB05E1" w14:paraId="70929288" w14:textId="77777777" w:rsidTr="004A5CD0">
        <w:trPr>
          <w:trHeight w:val="432"/>
        </w:trPr>
        <w:tc>
          <w:tcPr>
            <w:tcW w:w="3699" w:type="dxa"/>
            <w:tcBorders>
              <w:left w:val="single" w:sz="2" w:space="0" w:color="000000"/>
              <w:bottom w:val="single" w:sz="1" w:space="0" w:color="000000"/>
              <w:right w:val="single" w:sz="2" w:space="0" w:color="000000"/>
            </w:tcBorders>
          </w:tcPr>
          <w:p w14:paraId="07CE54DE" w14:textId="77777777" w:rsidR="00DB05E1" w:rsidRDefault="00DB05E1" w:rsidP="00DB05E1">
            <w:pPr>
              <w:snapToGrid w:val="0"/>
              <w:rPr>
                <w:sz w:val="26"/>
                <w:szCs w:val="26"/>
              </w:rPr>
            </w:pPr>
          </w:p>
        </w:tc>
        <w:tc>
          <w:tcPr>
            <w:tcW w:w="6279" w:type="dxa"/>
            <w:tcBorders>
              <w:left w:val="single" w:sz="2" w:space="0" w:color="000000"/>
              <w:bottom w:val="single" w:sz="1" w:space="0" w:color="000000"/>
              <w:right w:val="single" w:sz="2" w:space="0" w:color="000000"/>
            </w:tcBorders>
          </w:tcPr>
          <w:p w14:paraId="119A8951" w14:textId="77777777" w:rsidR="00DB05E1" w:rsidRDefault="00DB05E1" w:rsidP="00DB05E1">
            <w:pPr>
              <w:snapToGrid w:val="0"/>
              <w:rPr>
                <w:sz w:val="26"/>
                <w:szCs w:val="26"/>
              </w:rPr>
            </w:pPr>
            <w:r>
              <w:rPr>
                <w:sz w:val="26"/>
                <w:szCs w:val="26"/>
              </w:rPr>
              <w:t>0: Unused</w:t>
            </w:r>
          </w:p>
        </w:tc>
      </w:tr>
      <w:tr w:rsidR="00DB05E1" w14:paraId="49FB75A3" w14:textId="77777777" w:rsidTr="004A5CD0">
        <w:trPr>
          <w:trHeight w:val="432"/>
        </w:trPr>
        <w:tc>
          <w:tcPr>
            <w:tcW w:w="3699" w:type="dxa"/>
            <w:tcBorders>
              <w:left w:val="single" w:sz="2" w:space="0" w:color="000000"/>
              <w:bottom w:val="single" w:sz="1" w:space="0" w:color="000000"/>
              <w:right w:val="single" w:sz="2" w:space="0" w:color="000000"/>
            </w:tcBorders>
          </w:tcPr>
          <w:p w14:paraId="420C6EC1" w14:textId="77777777" w:rsidR="00DB05E1" w:rsidRDefault="00DB05E1" w:rsidP="00DB05E1">
            <w:pPr>
              <w:snapToGrid w:val="0"/>
              <w:rPr>
                <w:sz w:val="26"/>
                <w:szCs w:val="26"/>
              </w:rPr>
            </w:pPr>
          </w:p>
        </w:tc>
        <w:tc>
          <w:tcPr>
            <w:tcW w:w="6279" w:type="dxa"/>
            <w:tcBorders>
              <w:left w:val="single" w:sz="2" w:space="0" w:color="000000"/>
              <w:bottom w:val="single" w:sz="1" w:space="0" w:color="000000"/>
              <w:right w:val="single" w:sz="2" w:space="0" w:color="000000"/>
            </w:tcBorders>
          </w:tcPr>
          <w:p w14:paraId="7201CBFC" w14:textId="626F5601" w:rsidR="00DB05E1" w:rsidRDefault="00DB05E1" w:rsidP="00DB05E1">
            <w:pPr>
              <w:snapToGrid w:val="0"/>
              <w:rPr>
                <w:sz w:val="26"/>
                <w:szCs w:val="26"/>
              </w:rPr>
            </w:pPr>
            <w:r>
              <w:rPr>
                <w:sz w:val="26"/>
                <w:szCs w:val="26"/>
              </w:rPr>
              <w:t>1: Area ratio too low</w:t>
            </w:r>
          </w:p>
        </w:tc>
      </w:tr>
      <w:tr w:rsidR="00DB05E1" w14:paraId="4951F5DE" w14:textId="77777777" w:rsidTr="004A5CD0">
        <w:trPr>
          <w:trHeight w:val="432"/>
        </w:trPr>
        <w:tc>
          <w:tcPr>
            <w:tcW w:w="3699" w:type="dxa"/>
            <w:tcBorders>
              <w:left w:val="single" w:sz="2" w:space="0" w:color="000000"/>
              <w:bottom w:val="single" w:sz="1" w:space="0" w:color="000000"/>
              <w:right w:val="single" w:sz="2" w:space="0" w:color="000000"/>
            </w:tcBorders>
          </w:tcPr>
          <w:p w14:paraId="4EDCC80E" w14:textId="77777777" w:rsidR="00DB05E1" w:rsidRDefault="00DB05E1" w:rsidP="00DB05E1">
            <w:pPr>
              <w:snapToGrid w:val="0"/>
              <w:rPr>
                <w:sz w:val="26"/>
                <w:szCs w:val="26"/>
              </w:rPr>
            </w:pPr>
          </w:p>
        </w:tc>
        <w:tc>
          <w:tcPr>
            <w:tcW w:w="6279" w:type="dxa"/>
            <w:tcBorders>
              <w:left w:val="single" w:sz="2" w:space="0" w:color="000000"/>
              <w:bottom w:val="single" w:sz="1" w:space="0" w:color="000000"/>
              <w:right w:val="single" w:sz="2" w:space="0" w:color="000000"/>
            </w:tcBorders>
          </w:tcPr>
          <w:p w14:paraId="06F392C3" w14:textId="64434B17" w:rsidR="00DB05E1" w:rsidRDefault="00DB05E1" w:rsidP="00DB05E1">
            <w:pPr>
              <w:snapToGrid w:val="0"/>
              <w:rPr>
                <w:sz w:val="26"/>
                <w:szCs w:val="26"/>
              </w:rPr>
            </w:pPr>
            <w:r>
              <w:rPr>
                <w:sz w:val="26"/>
                <w:szCs w:val="26"/>
              </w:rPr>
              <w:t>2: Interarrival time below threshold</w:t>
            </w:r>
          </w:p>
        </w:tc>
      </w:tr>
      <w:tr w:rsidR="00DB05E1" w14:paraId="0A2F71F8" w14:textId="77777777" w:rsidTr="004A5CD0">
        <w:trPr>
          <w:trHeight w:val="432"/>
        </w:trPr>
        <w:tc>
          <w:tcPr>
            <w:tcW w:w="3699" w:type="dxa"/>
            <w:tcBorders>
              <w:left w:val="single" w:sz="2" w:space="0" w:color="000000"/>
              <w:bottom w:val="single" w:sz="1" w:space="0" w:color="000000"/>
              <w:right w:val="single" w:sz="2" w:space="0" w:color="000000"/>
            </w:tcBorders>
          </w:tcPr>
          <w:p w14:paraId="685213DF" w14:textId="77777777" w:rsidR="00DB05E1" w:rsidRDefault="00DB05E1" w:rsidP="00DB05E1">
            <w:pPr>
              <w:snapToGrid w:val="0"/>
              <w:rPr>
                <w:sz w:val="26"/>
                <w:szCs w:val="26"/>
              </w:rPr>
            </w:pPr>
          </w:p>
        </w:tc>
        <w:tc>
          <w:tcPr>
            <w:tcW w:w="6279" w:type="dxa"/>
            <w:tcBorders>
              <w:left w:val="single" w:sz="2" w:space="0" w:color="000000"/>
              <w:bottom w:val="single" w:sz="1" w:space="0" w:color="000000"/>
              <w:right w:val="single" w:sz="2" w:space="0" w:color="000000"/>
            </w:tcBorders>
          </w:tcPr>
          <w:p w14:paraId="2FD14421" w14:textId="04A48C53" w:rsidR="00DB05E1" w:rsidRDefault="00DB05E1" w:rsidP="00DB05E1">
            <w:pPr>
              <w:snapToGrid w:val="0"/>
              <w:rPr>
                <w:sz w:val="26"/>
                <w:szCs w:val="26"/>
              </w:rPr>
            </w:pPr>
            <w:r>
              <w:rPr>
                <w:sz w:val="26"/>
                <w:szCs w:val="26"/>
              </w:rPr>
              <w:t>3: Particle size out of size bin range</w:t>
            </w:r>
          </w:p>
        </w:tc>
      </w:tr>
      <w:tr w:rsidR="00DB05E1" w14:paraId="0E8E653B" w14:textId="77777777" w:rsidTr="004A5CD0">
        <w:trPr>
          <w:trHeight w:val="432"/>
        </w:trPr>
        <w:tc>
          <w:tcPr>
            <w:tcW w:w="3699" w:type="dxa"/>
            <w:tcBorders>
              <w:left w:val="single" w:sz="2" w:space="0" w:color="000000"/>
              <w:bottom w:val="single" w:sz="1" w:space="0" w:color="000000"/>
              <w:right w:val="single" w:sz="2" w:space="0" w:color="000000"/>
            </w:tcBorders>
          </w:tcPr>
          <w:p w14:paraId="5933F19D" w14:textId="77777777" w:rsidR="00DB05E1" w:rsidRDefault="00DB05E1" w:rsidP="00DB05E1">
            <w:pPr>
              <w:snapToGrid w:val="0"/>
              <w:rPr>
                <w:sz w:val="26"/>
                <w:szCs w:val="26"/>
              </w:rPr>
            </w:pPr>
          </w:p>
        </w:tc>
        <w:tc>
          <w:tcPr>
            <w:tcW w:w="6279" w:type="dxa"/>
            <w:tcBorders>
              <w:left w:val="single" w:sz="2" w:space="0" w:color="000000"/>
              <w:bottom w:val="single" w:sz="1" w:space="0" w:color="000000"/>
              <w:right w:val="single" w:sz="2" w:space="0" w:color="000000"/>
            </w:tcBorders>
          </w:tcPr>
          <w:p w14:paraId="38C8E88E" w14:textId="37A7ECE6" w:rsidR="00DB05E1" w:rsidRDefault="00DB05E1" w:rsidP="00DB05E1">
            <w:pPr>
              <w:snapToGrid w:val="0"/>
              <w:rPr>
                <w:sz w:val="26"/>
                <w:szCs w:val="26"/>
              </w:rPr>
            </w:pPr>
            <w:r>
              <w:rPr>
                <w:sz w:val="26"/>
                <w:szCs w:val="26"/>
              </w:rPr>
              <w:t>4: Particle touches edge of array</w:t>
            </w:r>
          </w:p>
        </w:tc>
      </w:tr>
      <w:tr w:rsidR="00DB05E1" w14:paraId="2977E760" w14:textId="77777777" w:rsidTr="004A5CD0">
        <w:trPr>
          <w:trHeight w:val="432"/>
        </w:trPr>
        <w:tc>
          <w:tcPr>
            <w:tcW w:w="3699" w:type="dxa"/>
            <w:tcBorders>
              <w:left w:val="single" w:sz="2" w:space="0" w:color="000000"/>
              <w:bottom w:val="single" w:sz="1" w:space="0" w:color="000000"/>
              <w:right w:val="single" w:sz="2" w:space="0" w:color="000000"/>
            </w:tcBorders>
          </w:tcPr>
          <w:p w14:paraId="07CE5384" w14:textId="77777777" w:rsidR="00DB05E1" w:rsidRDefault="00DB05E1" w:rsidP="00DB05E1">
            <w:pPr>
              <w:snapToGrid w:val="0"/>
              <w:rPr>
                <w:sz w:val="26"/>
                <w:szCs w:val="26"/>
              </w:rPr>
            </w:pPr>
          </w:p>
        </w:tc>
        <w:tc>
          <w:tcPr>
            <w:tcW w:w="6279" w:type="dxa"/>
            <w:tcBorders>
              <w:left w:val="single" w:sz="2" w:space="0" w:color="000000"/>
              <w:bottom w:val="single" w:sz="1" w:space="0" w:color="000000"/>
              <w:right w:val="single" w:sz="2" w:space="0" w:color="000000"/>
            </w:tcBorders>
          </w:tcPr>
          <w:p w14:paraId="1166A295" w14:textId="5FC698C3" w:rsidR="00DB05E1" w:rsidRDefault="00DB05E1" w:rsidP="00DB05E1">
            <w:pPr>
              <w:snapToGrid w:val="0"/>
              <w:rPr>
                <w:sz w:val="26"/>
                <w:szCs w:val="26"/>
              </w:rPr>
            </w:pPr>
            <w:r>
              <w:rPr>
                <w:sz w:val="26"/>
                <w:szCs w:val="26"/>
              </w:rPr>
              <w:t>5: ‘Water’ criteria not met</w:t>
            </w:r>
          </w:p>
        </w:tc>
      </w:tr>
      <w:tr w:rsidR="00DB05E1" w14:paraId="585CE855" w14:textId="77777777" w:rsidTr="004A5CD0">
        <w:trPr>
          <w:trHeight w:val="432"/>
        </w:trPr>
        <w:tc>
          <w:tcPr>
            <w:tcW w:w="3699" w:type="dxa"/>
            <w:tcBorders>
              <w:left w:val="single" w:sz="2" w:space="0" w:color="000000"/>
              <w:bottom w:val="single" w:sz="1" w:space="0" w:color="000000"/>
              <w:right w:val="single" w:sz="2" w:space="0" w:color="000000"/>
            </w:tcBorders>
          </w:tcPr>
          <w:p w14:paraId="339575C3" w14:textId="77777777" w:rsidR="00DB05E1" w:rsidRDefault="00DB05E1" w:rsidP="00DB05E1">
            <w:pPr>
              <w:snapToGrid w:val="0"/>
              <w:rPr>
                <w:sz w:val="26"/>
                <w:szCs w:val="26"/>
              </w:rPr>
            </w:pPr>
          </w:p>
        </w:tc>
        <w:tc>
          <w:tcPr>
            <w:tcW w:w="6279" w:type="dxa"/>
            <w:tcBorders>
              <w:left w:val="single" w:sz="2" w:space="0" w:color="000000"/>
              <w:bottom w:val="single" w:sz="1" w:space="0" w:color="000000"/>
              <w:right w:val="single" w:sz="2" w:space="0" w:color="000000"/>
            </w:tcBorders>
          </w:tcPr>
          <w:p w14:paraId="07D38333" w14:textId="30287140" w:rsidR="00DB05E1" w:rsidRDefault="00DB05E1" w:rsidP="00DB05E1">
            <w:pPr>
              <w:snapToGrid w:val="0"/>
              <w:rPr>
                <w:sz w:val="26"/>
                <w:szCs w:val="26"/>
              </w:rPr>
            </w:pPr>
            <w:r>
              <w:rPr>
                <w:sz w:val="26"/>
                <w:szCs w:val="26"/>
              </w:rPr>
              <w:t>6: ‘Ice’ criteria not met</w:t>
            </w:r>
          </w:p>
        </w:tc>
      </w:tr>
      <w:tr w:rsidR="00DB05E1" w14:paraId="3905233F" w14:textId="77777777" w:rsidTr="004A5CD0">
        <w:trPr>
          <w:trHeight w:val="432"/>
        </w:trPr>
        <w:tc>
          <w:tcPr>
            <w:tcW w:w="3699" w:type="dxa"/>
            <w:tcBorders>
              <w:left w:val="single" w:sz="2" w:space="0" w:color="000000"/>
              <w:bottom w:val="single" w:sz="1" w:space="0" w:color="000000"/>
              <w:right w:val="single" w:sz="2" w:space="0" w:color="000000"/>
            </w:tcBorders>
          </w:tcPr>
          <w:p w14:paraId="1566EF7C" w14:textId="77777777" w:rsidR="00DB05E1" w:rsidRDefault="00DB05E1" w:rsidP="00DB05E1">
            <w:pPr>
              <w:snapToGrid w:val="0"/>
              <w:rPr>
                <w:sz w:val="26"/>
                <w:szCs w:val="26"/>
              </w:rPr>
            </w:pPr>
          </w:p>
        </w:tc>
        <w:tc>
          <w:tcPr>
            <w:tcW w:w="6279" w:type="dxa"/>
            <w:tcBorders>
              <w:left w:val="single" w:sz="2" w:space="0" w:color="000000"/>
              <w:bottom w:val="single" w:sz="1" w:space="0" w:color="000000"/>
              <w:right w:val="single" w:sz="2" w:space="0" w:color="000000"/>
            </w:tcBorders>
          </w:tcPr>
          <w:p w14:paraId="28FE2604" w14:textId="2E648C83" w:rsidR="00DB05E1" w:rsidRDefault="00DB05E1" w:rsidP="00DB05E1">
            <w:pPr>
              <w:snapToGrid w:val="0"/>
              <w:rPr>
                <w:sz w:val="26"/>
                <w:szCs w:val="26"/>
              </w:rPr>
            </w:pPr>
            <w:r>
              <w:rPr>
                <w:sz w:val="26"/>
                <w:szCs w:val="26"/>
              </w:rPr>
              <w:t>7: Depth of field flag rejection</w:t>
            </w:r>
          </w:p>
        </w:tc>
      </w:tr>
      <w:tr w:rsidR="00DB05E1" w14:paraId="027ADB65" w14:textId="77777777" w:rsidTr="004A5CD0">
        <w:trPr>
          <w:trHeight w:val="432"/>
        </w:trPr>
        <w:tc>
          <w:tcPr>
            <w:tcW w:w="3699" w:type="dxa"/>
            <w:tcBorders>
              <w:left w:val="single" w:sz="2" w:space="0" w:color="000000"/>
              <w:bottom w:val="single" w:sz="1" w:space="0" w:color="000000"/>
              <w:right w:val="single" w:sz="2" w:space="0" w:color="000000"/>
            </w:tcBorders>
          </w:tcPr>
          <w:p w14:paraId="77F41F05" w14:textId="77777777" w:rsidR="00DB05E1" w:rsidRDefault="00DB05E1" w:rsidP="00DB05E1">
            <w:pPr>
              <w:snapToGrid w:val="0"/>
              <w:rPr>
                <w:sz w:val="26"/>
                <w:szCs w:val="26"/>
              </w:rPr>
            </w:pPr>
            <w:r>
              <w:rPr>
                <w:sz w:val="26"/>
                <w:szCs w:val="26"/>
              </w:rPr>
              <w:t>COUNT_MISSED</w:t>
            </w:r>
          </w:p>
        </w:tc>
        <w:tc>
          <w:tcPr>
            <w:tcW w:w="6279" w:type="dxa"/>
            <w:tcBorders>
              <w:left w:val="single" w:sz="2" w:space="0" w:color="000000"/>
              <w:bottom w:val="single" w:sz="1" w:space="0" w:color="000000"/>
              <w:right w:val="single" w:sz="2" w:space="0" w:color="000000"/>
            </w:tcBorders>
          </w:tcPr>
          <w:p w14:paraId="6B56F827" w14:textId="77777777" w:rsidR="00DB05E1" w:rsidRDefault="00DB05E1" w:rsidP="00DB05E1">
            <w:pPr>
              <w:snapToGrid w:val="0"/>
              <w:rPr>
                <w:sz w:val="26"/>
                <w:szCs w:val="26"/>
              </w:rPr>
            </w:pPr>
            <w:r>
              <w:rPr>
                <w:sz w:val="26"/>
                <w:szCs w:val="26"/>
              </w:rPr>
              <w:t>The number of particles that were not recorded.</w:t>
            </w:r>
          </w:p>
        </w:tc>
      </w:tr>
      <w:tr w:rsidR="00DB05E1" w14:paraId="302E8272" w14:textId="77777777" w:rsidTr="004A5CD0">
        <w:trPr>
          <w:trHeight w:val="432"/>
        </w:trPr>
        <w:tc>
          <w:tcPr>
            <w:tcW w:w="3699" w:type="dxa"/>
            <w:tcBorders>
              <w:left w:val="single" w:sz="2" w:space="0" w:color="000000"/>
              <w:bottom w:val="single" w:sz="1" w:space="0" w:color="000000"/>
              <w:right w:val="single" w:sz="2" w:space="0" w:color="000000"/>
            </w:tcBorders>
          </w:tcPr>
          <w:p w14:paraId="3157AF0E" w14:textId="299157D9" w:rsidR="00DB05E1" w:rsidRDefault="00DB05E1" w:rsidP="00DB05E1">
            <w:pPr>
              <w:snapToGrid w:val="0"/>
              <w:rPr>
                <w:sz w:val="26"/>
                <w:szCs w:val="26"/>
              </w:rPr>
            </w:pPr>
            <w:r>
              <w:rPr>
                <w:sz w:val="26"/>
                <w:szCs w:val="26"/>
              </w:rPr>
              <w:t>MISSED_HIST</w:t>
            </w:r>
          </w:p>
        </w:tc>
        <w:tc>
          <w:tcPr>
            <w:tcW w:w="6279" w:type="dxa"/>
            <w:tcBorders>
              <w:left w:val="single" w:sz="2" w:space="0" w:color="000000"/>
              <w:bottom w:val="single" w:sz="1" w:space="0" w:color="000000"/>
              <w:right w:val="single" w:sz="2" w:space="0" w:color="000000"/>
            </w:tcBorders>
          </w:tcPr>
          <w:p w14:paraId="0BE375E5" w14:textId="3819C56F" w:rsidR="00DB05E1" w:rsidRDefault="00DB05E1" w:rsidP="00DB05E1">
            <w:pPr>
              <w:snapToGrid w:val="0"/>
              <w:rPr>
                <w:sz w:val="26"/>
                <w:szCs w:val="26"/>
              </w:rPr>
            </w:pPr>
            <w:r>
              <w:rPr>
                <w:sz w:val="26"/>
                <w:szCs w:val="26"/>
              </w:rPr>
              <w:t>Histogram of the number of missed particles for each time period</w:t>
            </w:r>
          </w:p>
        </w:tc>
      </w:tr>
      <w:tr w:rsidR="00DB05E1" w14:paraId="5379ED93" w14:textId="77777777" w:rsidTr="004A5CD0">
        <w:trPr>
          <w:trHeight w:val="432"/>
        </w:trPr>
        <w:tc>
          <w:tcPr>
            <w:tcW w:w="3699" w:type="dxa"/>
            <w:tcBorders>
              <w:left w:val="single" w:sz="2" w:space="0" w:color="000000"/>
              <w:bottom w:val="single" w:sz="1" w:space="0" w:color="000000"/>
              <w:right w:val="single" w:sz="2" w:space="0" w:color="000000"/>
            </w:tcBorders>
          </w:tcPr>
          <w:p w14:paraId="3E3F6278" w14:textId="77777777" w:rsidR="00DB05E1" w:rsidRDefault="00DB05E1" w:rsidP="00DB05E1">
            <w:pPr>
              <w:snapToGrid w:val="0"/>
              <w:rPr>
                <w:sz w:val="26"/>
                <w:szCs w:val="26"/>
              </w:rPr>
            </w:pPr>
            <w:r>
              <w:rPr>
                <w:sz w:val="26"/>
                <w:szCs w:val="26"/>
              </w:rPr>
              <w:t>CORR_FAC</w:t>
            </w:r>
          </w:p>
        </w:tc>
        <w:tc>
          <w:tcPr>
            <w:tcW w:w="6279" w:type="dxa"/>
            <w:tcBorders>
              <w:left w:val="single" w:sz="2" w:space="0" w:color="000000"/>
              <w:bottom w:val="single" w:sz="1" w:space="0" w:color="000000"/>
              <w:right w:val="single" w:sz="2" w:space="0" w:color="000000"/>
            </w:tcBorders>
          </w:tcPr>
          <w:p w14:paraId="20B178F4" w14:textId="4FB8115C" w:rsidR="00DB05E1" w:rsidRDefault="00DB05E1" w:rsidP="00DB05E1">
            <w:pPr>
              <w:snapToGrid w:val="0"/>
              <w:rPr>
                <w:sz w:val="26"/>
                <w:szCs w:val="26"/>
              </w:rPr>
            </w:pPr>
            <w:r>
              <w:rPr>
                <w:sz w:val="26"/>
                <w:szCs w:val="26"/>
              </w:rPr>
              <w:t>Correction factor for interarrival time correction</w:t>
            </w:r>
          </w:p>
        </w:tc>
      </w:tr>
      <w:tr w:rsidR="00DB05E1" w14:paraId="00B4F76F" w14:textId="77777777" w:rsidTr="004A5CD0">
        <w:trPr>
          <w:trHeight w:val="432"/>
        </w:trPr>
        <w:tc>
          <w:tcPr>
            <w:tcW w:w="3699" w:type="dxa"/>
            <w:tcBorders>
              <w:left w:val="single" w:sz="2" w:space="0" w:color="000000"/>
              <w:bottom w:val="single" w:sz="1" w:space="0" w:color="000000"/>
              <w:right w:val="single" w:sz="2" w:space="0" w:color="000000"/>
            </w:tcBorders>
          </w:tcPr>
          <w:p w14:paraId="079BFE71" w14:textId="77777777" w:rsidR="00DB05E1" w:rsidRDefault="00DB05E1" w:rsidP="00DB05E1">
            <w:pPr>
              <w:snapToGrid w:val="0"/>
              <w:rPr>
                <w:sz w:val="26"/>
                <w:szCs w:val="26"/>
              </w:rPr>
            </w:pPr>
            <w:r>
              <w:rPr>
                <w:sz w:val="26"/>
                <w:szCs w:val="26"/>
              </w:rPr>
              <w:t>POISSON_FAC</w:t>
            </w:r>
          </w:p>
        </w:tc>
        <w:tc>
          <w:tcPr>
            <w:tcW w:w="6279" w:type="dxa"/>
            <w:tcBorders>
              <w:left w:val="single" w:sz="2" w:space="0" w:color="000000"/>
              <w:bottom w:val="single" w:sz="1" w:space="0" w:color="000000"/>
              <w:right w:val="single" w:sz="2" w:space="0" w:color="000000"/>
            </w:tcBorders>
          </w:tcPr>
          <w:p w14:paraId="067CE6F5" w14:textId="546C3735" w:rsidR="00DB05E1" w:rsidRDefault="00DB05E1" w:rsidP="00DB05E1">
            <w:pPr>
              <w:snapToGrid w:val="0"/>
              <w:rPr>
                <w:sz w:val="26"/>
                <w:szCs w:val="26"/>
              </w:rPr>
            </w:pPr>
            <w:r>
              <w:rPr>
                <w:sz w:val="26"/>
                <w:szCs w:val="26"/>
              </w:rPr>
              <w:t>Coefficients for the double-Poission interarrival time fit</w:t>
            </w:r>
          </w:p>
        </w:tc>
      </w:tr>
      <w:tr w:rsidR="00DB05E1" w14:paraId="1F0AD6A1" w14:textId="77777777" w:rsidTr="004A5CD0">
        <w:trPr>
          <w:trHeight w:val="432"/>
        </w:trPr>
        <w:tc>
          <w:tcPr>
            <w:tcW w:w="3699" w:type="dxa"/>
            <w:tcBorders>
              <w:left w:val="single" w:sz="2" w:space="0" w:color="000000"/>
              <w:bottom w:val="single" w:sz="1" w:space="0" w:color="000000"/>
              <w:right w:val="single" w:sz="2" w:space="0" w:color="000000"/>
            </w:tcBorders>
          </w:tcPr>
          <w:p w14:paraId="39851A2B" w14:textId="77777777" w:rsidR="00DB05E1" w:rsidRDefault="00DB05E1" w:rsidP="00DB05E1">
            <w:pPr>
              <w:snapToGrid w:val="0"/>
              <w:rPr>
                <w:sz w:val="26"/>
                <w:szCs w:val="26"/>
              </w:rPr>
            </w:pPr>
            <w:r>
              <w:rPr>
                <w:sz w:val="26"/>
                <w:szCs w:val="26"/>
              </w:rPr>
              <w:t>INTCUTOFF</w:t>
            </w:r>
          </w:p>
        </w:tc>
        <w:tc>
          <w:tcPr>
            <w:tcW w:w="6279" w:type="dxa"/>
            <w:tcBorders>
              <w:left w:val="single" w:sz="2" w:space="0" w:color="000000"/>
              <w:bottom w:val="single" w:sz="1" w:space="0" w:color="000000"/>
              <w:right w:val="single" w:sz="2" w:space="0" w:color="000000"/>
            </w:tcBorders>
          </w:tcPr>
          <w:p w14:paraId="4249A9FB" w14:textId="568EC68B" w:rsidR="00DB05E1" w:rsidRDefault="00DB05E1" w:rsidP="00DB05E1">
            <w:pPr>
              <w:snapToGrid w:val="0"/>
              <w:rPr>
                <w:sz w:val="26"/>
                <w:szCs w:val="26"/>
              </w:rPr>
            </w:pPr>
            <w:r>
              <w:rPr>
                <w:sz w:val="26"/>
                <w:szCs w:val="26"/>
              </w:rPr>
              <w:t>Interarrival time threshold for accepted/rejected particles</w:t>
            </w:r>
          </w:p>
        </w:tc>
      </w:tr>
      <w:tr w:rsidR="00DB05E1" w14:paraId="20C3A932" w14:textId="77777777" w:rsidTr="004A5CD0">
        <w:trPr>
          <w:trHeight w:val="432"/>
        </w:trPr>
        <w:tc>
          <w:tcPr>
            <w:tcW w:w="3699" w:type="dxa"/>
            <w:tcBorders>
              <w:left w:val="single" w:sz="2" w:space="0" w:color="000000"/>
              <w:bottom w:val="single" w:sz="1" w:space="0" w:color="000000"/>
              <w:right w:val="single" w:sz="2" w:space="0" w:color="000000"/>
            </w:tcBorders>
          </w:tcPr>
          <w:p w14:paraId="7DD8AD29" w14:textId="77777777" w:rsidR="00DB05E1" w:rsidRDefault="00DB05E1" w:rsidP="00DB05E1">
            <w:pPr>
              <w:snapToGrid w:val="0"/>
              <w:rPr>
                <w:sz w:val="26"/>
                <w:szCs w:val="26"/>
              </w:rPr>
            </w:pPr>
            <w:r>
              <w:rPr>
                <w:sz w:val="26"/>
                <w:szCs w:val="26"/>
              </w:rPr>
              <w:t>POINTER</w:t>
            </w:r>
          </w:p>
        </w:tc>
        <w:tc>
          <w:tcPr>
            <w:tcW w:w="6279" w:type="dxa"/>
            <w:tcBorders>
              <w:left w:val="single" w:sz="2" w:space="0" w:color="000000"/>
              <w:bottom w:val="single" w:sz="1" w:space="0" w:color="000000"/>
              <w:right w:val="single" w:sz="2" w:space="0" w:color="000000"/>
            </w:tcBorders>
          </w:tcPr>
          <w:p w14:paraId="7C77F374" w14:textId="3E63979D" w:rsidR="00DB05E1" w:rsidRDefault="00DB05E1" w:rsidP="00DB05E1">
            <w:pPr>
              <w:snapToGrid w:val="0"/>
              <w:rPr>
                <w:sz w:val="26"/>
                <w:szCs w:val="26"/>
              </w:rPr>
            </w:pPr>
            <w:r>
              <w:rPr>
                <w:sz w:val="26"/>
                <w:szCs w:val="26"/>
              </w:rPr>
              <w:t>Pointer to each buffer in the raw data files</w:t>
            </w:r>
          </w:p>
        </w:tc>
      </w:tr>
      <w:tr w:rsidR="00DB05E1" w14:paraId="718213CD" w14:textId="77777777" w:rsidTr="004A5CD0">
        <w:trPr>
          <w:trHeight w:val="432"/>
        </w:trPr>
        <w:tc>
          <w:tcPr>
            <w:tcW w:w="3699" w:type="dxa"/>
            <w:tcBorders>
              <w:left w:val="single" w:sz="2" w:space="0" w:color="000000"/>
              <w:bottom w:val="single" w:sz="1" w:space="0" w:color="000000"/>
              <w:right w:val="single" w:sz="2" w:space="0" w:color="000000"/>
            </w:tcBorders>
          </w:tcPr>
          <w:p w14:paraId="0D3EA6FA" w14:textId="77777777" w:rsidR="00DB05E1" w:rsidRDefault="00DB05E1" w:rsidP="00DB05E1">
            <w:pPr>
              <w:snapToGrid w:val="0"/>
              <w:rPr>
                <w:sz w:val="26"/>
                <w:szCs w:val="26"/>
              </w:rPr>
            </w:pPr>
            <w:r>
              <w:rPr>
                <w:sz w:val="26"/>
                <w:szCs w:val="26"/>
              </w:rPr>
              <w:t>IND</w:t>
            </w:r>
          </w:p>
        </w:tc>
        <w:tc>
          <w:tcPr>
            <w:tcW w:w="6279" w:type="dxa"/>
            <w:tcBorders>
              <w:left w:val="single" w:sz="2" w:space="0" w:color="000000"/>
              <w:bottom w:val="single" w:sz="1" w:space="0" w:color="000000"/>
              <w:right w:val="single" w:sz="2" w:space="0" w:color="000000"/>
            </w:tcBorders>
          </w:tcPr>
          <w:p w14:paraId="3798870F" w14:textId="0DBC4911" w:rsidR="00DB05E1" w:rsidRDefault="00DB05E1" w:rsidP="00DB05E1">
            <w:pPr>
              <w:snapToGrid w:val="0"/>
              <w:rPr>
                <w:sz w:val="26"/>
                <w:szCs w:val="26"/>
              </w:rPr>
            </w:pPr>
            <w:r>
              <w:rPr>
                <w:sz w:val="26"/>
                <w:szCs w:val="26"/>
              </w:rPr>
              <w:t>Time index into which each buffer starts</w:t>
            </w:r>
          </w:p>
        </w:tc>
      </w:tr>
      <w:tr w:rsidR="00DB05E1" w14:paraId="4580942E" w14:textId="77777777" w:rsidTr="004A5CD0">
        <w:trPr>
          <w:trHeight w:val="432"/>
        </w:trPr>
        <w:tc>
          <w:tcPr>
            <w:tcW w:w="3699" w:type="dxa"/>
            <w:tcBorders>
              <w:left w:val="single" w:sz="2" w:space="0" w:color="000000"/>
              <w:bottom w:val="single" w:sz="1" w:space="0" w:color="000000"/>
              <w:right w:val="single" w:sz="2" w:space="0" w:color="000000"/>
            </w:tcBorders>
          </w:tcPr>
          <w:p w14:paraId="263E9902" w14:textId="77777777" w:rsidR="00DB05E1" w:rsidRDefault="00DB05E1" w:rsidP="00DB05E1">
            <w:pPr>
              <w:snapToGrid w:val="0"/>
              <w:rPr>
                <w:sz w:val="26"/>
                <w:szCs w:val="26"/>
              </w:rPr>
            </w:pPr>
            <w:r>
              <w:rPr>
                <w:sz w:val="26"/>
                <w:szCs w:val="26"/>
              </w:rPr>
              <w:t>CURRENTFILE</w:t>
            </w:r>
          </w:p>
        </w:tc>
        <w:tc>
          <w:tcPr>
            <w:tcW w:w="6279" w:type="dxa"/>
            <w:tcBorders>
              <w:left w:val="single" w:sz="2" w:space="0" w:color="000000"/>
              <w:bottom w:val="single" w:sz="1" w:space="0" w:color="000000"/>
              <w:right w:val="single" w:sz="2" w:space="0" w:color="000000"/>
            </w:tcBorders>
          </w:tcPr>
          <w:p w14:paraId="4A80AD2E" w14:textId="0B4BBB4A" w:rsidR="00DB05E1" w:rsidRDefault="00DB05E1" w:rsidP="00DB05E1">
            <w:pPr>
              <w:snapToGrid w:val="0"/>
              <w:rPr>
                <w:sz w:val="26"/>
                <w:szCs w:val="26"/>
              </w:rPr>
            </w:pPr>
            <w:r>
              <w:rPr>
                <w:sz w:val="26"/>
                <w:szCs w:val="26"/>
              </w:rPr>
              <w:t>File number for each buffer/pointer</w:t>
            </w:r>
          </w:p>
        </w:tc>
      </w:tr>
      <w:tr w:rsidR="00DB05E1" w14:paraId="18E3403B" w14:textId="77777777" w:rsidTr="004A5CD0">
        <w:trPr>
          <w:trHeight w:val="432"/>
        </w:trPr>
        <w:tc>
          <w:tcPr>
            <w:tcW w:w="3699" w:type="dxa"/>
            <w:tcBorders>
              <w:left w:val="single" w:sz="2" w:space="0" w:color="000000"/>
              <w:bottom w:val="single" w:sz="2" w:space="0" w:color="000000"/>
              <w:right w:val="single" w:sz="2" w:space="0" w:color="000000"/>
            </w:tcBorders>
          </w:tcPr>
          <w:p w14:paraId="70C173B6" w14:textId="77777777" w:rsidR="00DB05E1" w:rsidRDefault="00DB05E1" w:rsidP="00DB05E1">
            <w:pPr>
              <w:snapToGrid w:val="0"/>
              <w:rPr>
                <w:sz w:val="26"/>
                <w:szCs w:val="26"/>
              </w:rPr>
            </w:pPr>
            <w:r>
              <w:rPr>
                <w:sz w:val="26"/>
                <w:szCs w:val="26"/>
              </w:rPr>
              <w:t>NUMBUFFSACCEPTED</w:t>
            </w:r>
          </w:p>
        </w:tc>
        <w:tc>
          <w:tcPr>
            <w:tcW w:w="6279" w:type="dxa"/>
            <w:tcBorders>
              <w:left w:val="single" w:sz="2" w:space="0" w:color="000000"/>
              <w:bottom w:val="single" w:sz="2" w:space="0" w:color="000000"/>
              <w:right w:val="single" w:sz="2" w:space="0" w:color="000000"/>
            </w:tcBorders>
          </w:tcPr>
          <w:p w14:paraId="48810680" w14:textId="735CBC81" w:rsidR="00DB05E1" w:rsidRDefault="00DB05E1" w:rsidP="00DB05E1">
            <w:pPr>
              <w:snapToGrid w:val="0"/>
              <w:rPr>
                <w:sz w:val="26"/>
                <w:szCs w:val="26"/>
              </w:rPr>
            </w:pPr>
            <w:r>
              <w:rPr>
                <w:sz w:val="26"/>
                <w:szCs w:val="26"/>
              </w:rPr>
              <w:t>Number of accepted buffers</w:t>
            </w:r>
          </w:p>
        </w:tc>
      </w:tr>
      <w:tr w:rsidR="00DB05E1" w14:paraId="661F9E10" w14:textId="77777777" w:rsidTr="004A5CD0">
        <w:trPr>
          <w:trHeight w:val="432"/>
        </w:trPr>
        <w:tc>
          <w:tcPr>
            <w:tcW w:w="3699" w:type="dxa"/>
            <w:tcBorders>
              <w:top w:val="single" w:sz="2" w:space="0" w:color="000000"/>
              <w:left w:val="single" w:sz="2" w:space="0" w:color="000000"/>
              <w:bottom w:val="single" w:sz="2" w:space="0" w:color="000000"/>
              <w:right w:val="single" w:sz="2" w:space="0" w:color="000000"/>
            </w:tcBorders>
          </w:tcPr>
          <w:p w14:paraId="6123E834" w14:textId="77777777" w:rsidR="00DB05E1" w:rsidRDefault="00DB05E1" w:rsidP="00DB05E1">
            <w:pPr>
              <w:snapToGrid w:val="0"/>
              <w:rPr>
                <w:sz w:val="26"/>
                <w:szCs w:val="26"/>
              </w:rPr>
            </w:pPr>
            <w:r>
              <w:rPr>
                <w:sz w:val="26"/>
                <w:szCs w:val="26"/>
              </w:rPr>
              <w:t>NUMBUFFSREJECTED</w:t>
            </w:r>
          </w:p>
        </w:tc>
        <w:tc>
          <w:tcPr>
            <w:tcW w:w="6279" w:type="dxa"/>
            <w:tcBorders>
              <w:top w:val="single" w:sz="2" w:space="0" w:color="000000"/>
              <w:left w:val="single" w:sz="2" w:space="0" w:color="000000"/>
              <w:bottom w:val="single" w:sz="2" w:space="0" w:color="000000"/>
              <w:right w:val="single" w:sz="2" w:space="0" w:color="000000"/>
            </w:tcBorders>
          </w:tcPr>
          <w:p w14:paraId="39900BC0" w14:textId="47B88AA9" w:rsidR="00DB05E1" w:rsidRDefault="00DB05E1" w:rsidP="00DB05E1">
            <w:pPr>
              <w:snapToGrid w:val="0"/>
              <w:rPr>
                <w:sz w:val="26"/>
                <w:szCs w:val="26"/>
              </w:rPr>
            </w:pPr>
            <w:r>
              <w:rPr>
                <w:sz w:val="26"/>
                <w:szCs w:val="26"/>
              </w:rPr>
              <w:t>Number of rejected buffers</w:t>
            </w:r>
          </w:p>
        </w:tc>
      </w:tr>
      <w:tr w:rsidR="00DB05E1" w14:paraId="3C101B21" w14:textId="77777777" w:rsidTr="004A5CD0">
        <w:trPr>
          <w:trHeight w:val="432"/>
        </w:trPr>
        <w:tc>
          <w:tcPr>
            <w:tcW w:w="3699" w:type="dxa"/>
            <w:tcBorders>
              <w:top w:val="single" w:sz="2" w:space="0" w:color="000000"/>
              <w:left w:val="single" w:sz="2" w:space="0" w:color="000000"/>
              <w:bottom w:val="single" w:sz="2" w:space="0" w:color="000000"/>
              <w:right w:val="single" w:sz="2" w:space="0" w:color="000000"/>
            </w:tcBorders>
          </w:tcPr>
          <w:p w14:paraId="65FFB96E" w14:textId="77777777" w:rsidR="00DB05E1" w:rsidRDefault="00DB05E1" w:rsidP="00DB05E1">
            <w:pPr>
              <w:snapToGrid w:val="0"/>
              <w:rPr>
                <w:sz w:val="26"/>
                <w:szCs w:val="26"/>
              </w:rPr>
            </w:pPr>
            <w:r>
              <w:rPr>
                <w:sz w:val="26"/>
                <w:szCs w:val="26"/>
              </w:rPr>
              <w:t>DHIST</w:t>
            </w:r>
          </w:p>
        </w:tc>
        <w:tc>
          <w:tcPr>
            <w:tcW w:w="6279" w:type="dxa"/>
            <w:tcBorders>
              <w:top w:val="single" w:sz="2" w:space="0" w:color="000000"/>
              <w:left w:val="single" w:sz="2" w:space="0" w:color="000000"/>
              <w:bottom w:val="single" w:sz="2" w:space="0" w:color="000000"/>
              <w:right w:val="single" w:sz="2" w:space="0" w:color="000000"/>
            </w:tcBorders>
          </w:tcPr>
          <w:p w14:paraId="1E79A733" w14:textId="0DAC6185" w:rsidR="00DB05E1" w:rsidRDefault="00DB05E1" w:rsidP="00DB05E1">
            <w:pPr>
              <w:snapToGrid w:val="0"/>
              <w:rPr>
                <w:sz w:val="26"/>
                <w:szCs w:val="26"/>
              </w:rPr>
            </w:pPr>
            <w:r>
              <w:rPr>
                <w:sz w:val="26"/>
                <w:szCs w:val="26"/>
              </w:rPr>
              <w:t>Detector shadow counts in a [time, n_diodes] array</w:t>
            </w:r>
          </w:p>
        </w:tc>
      </w:tr>
      <w:tr w:rsidR="008F6E28" w14:paraId="285124CD" w14:textId="77777777" w:rsidTr="004A5CD0">
        <w:trPr>
          <w:trHeight w:val="432"/>
        </w:trPr>
        <w:tc>
          <w:tcPr>
            <w:tcW w:w="3699" w:type="dxa"/>
            <w:tcBorders>
              <w:top w:val="single" w:sz="2" w:space="0" w:color="000000"/>
              <w:left w:val="single" w:sz="2" w:space="0" w:color="000000"/>
              <w:bottom w:val="single" w:sz="2" w:space="0" w:color="000000"/>
              <w:right w:val="single" w:sz="2" w:space="0" w:color="000000"/>
            </w:tcBorders>
          </w:tcPr>
          <w:p w14:paraId="7BA2193E" w14:textId="5D8D0C9A" w:rsidR="008F6E28" w:rsidRDefault="008F6E28" w:rsidP="00DB05E1">
            <w:pPr>
              <w:snapToGrid w:val="0"/>
              <w:rPr>
                <w:sz w:val="26"/>
                <w:szCs w:val="26"/>
              </w:rPr>
            </w:pPr>
            <w:r>
              <w:rPr>
                <w:sz w:val="26"/>
                <w:szCs w:val="26"/>
              </w:rPr>
              <w:t>HIST3D</w:t>
            </w:r>
          </w:p>
        </w:tc>
        <w:tc>
          <w:tcPr>
            <w:tcW w:w="6279" w:type="dxa"/>
            <w:tcBorders>
              <w:top w:val="single" w:sz="2" w:space="0" w:color="000000"/>
              <w:left w:val="single" w:sz="2" w:space="0" w:color="000000"/>
              <w:bottom w:val="single" w:sz="2" w:space="0" w:color="000000"/>
              <w:right w:val="single" w:sz="2" w:space="0" w:color="000000"/>
            </w:tcBorders>
          </w:tcPr>
          <w:p w14:paraId="14AF68B8" w14:textId="6B7FFE16" w:rsidR="008F6E28" w:rsidRDefault="008F6E28" w:rsidP="00DB05E1">
            <w:pPr>
              <w:snapToGrid w:val="0"/>
              <w:rPr>
                <w:sz w:val="26"/>
                <w:szCs w:val="26"/>
              </w:rPr>
            </w:pPr>
            <w:r>
              <w:rPr>
                <w:sz w:val="26"/>
                <w:szCs w:val="26"/>
              </w:rPr>
              <w:t>Experimental</w:t>
            </w:r>
          </w:p>
        </w:tc>
      </w:tr>
      <w:tr w:rsidR="008F6E28" w14:paraId="1C7CD6EE" w14:textId="77777777" w:rsidTr="004A5CD0">
        <w:trPr>
          <w:trHeight w:val="432"/>
        </w:trPr>
        <w:tc>
          <w:tcPr>
            <w:tcW w:w="3699" w:type="dxa"/>
            <w:tcBorders>
              <w:top w:val="single" w:sz="2" w:space="0" w:color="000000"/>
              <w:left w:val="single" w:sz="2" w:space="0" w:color="000000"/>
              <w:bottom w:val="single" w:sz="2" w:space="0" w:color="000000"/>
              <w:right w:val="single" w:sz="2" w:space="0" w:color="000000"/>
            </w:tcBorders>
          </w:tcPr>
          <w:p w14:paraId="75F69007" w14:textId="410EE133" w:rsidR="008F6E28" w:rsidRDefault="008F6E28" w:rsidP="00DB05E1">
            <w:pPr>
              <w:snapToGrid w:val="0"/>
              <w:rPr>
                <w:sz w:val="26"/>
                <w:szCs w:val="26"/>
              </w:rPr>
            </w:pPr>
            <w:r>
              <w:rPr>
                <w:sz w:val="26"/>
                <w:szCs w:val="26"/>
              </w:rPr>
              <w:t>SPEC2D_ORIENTATION</w:t>
            </w:r>
          </w:p>
        </w:tc>
        <w:tc>
          <w:tcPr>
            <w:tcW w:w="6279" w:type="dxa"/>
            <w:tcBorders>
              <w:top w:val="single" w:sz="2" w:space="0" w:color="000000"/>
              <w:left w:val="single" w:sz="2" w:space="0" w:color="000000"/>
              <w:bottom w:val="single" w:sz="2" w:space="0" w:color="000000"/>
              <w:right w:val="single" w:sz="2" w:space="0" w:color="000000"/>
            </w:tcBorders>
          </w:tcPr>
          <w:p w14:paraId="0F006058" w14:textId="2A62F444" w:rsidR="008F6E28" w:rsidRDefault="008F6E28" w:rsidP="00DB05E1">
            <w:pPr>
              <w:snapToGrid w:val="0"/>
              <w:rPr>
                <w:sz w:val="26"/>
                <w:szCs w:val="26"/>
              </w:rPr>
            </w:pPr>
            <w:r>
              <w:rPr>
                <w:sz w:val="26"/>
                <w:szCs w:val="26"/>
              </w:rPr>
              <w:t xml:space="preserve">Particle orientation counts in a [time, size bin, orientation bin] array.  Orientation bins are 10-degrees each </w:t>
            </w:r>
          </w:p>
        </w:tc>
      </w:tr>
      <w:tr w:rsidR="008F6E28" w14:paraId="1C02FB1D" w14:textId="77777777" w:rsidTr="004A5CD0">
        <w:trPr>
          <w:trHeight w:val="432"/>
        </w:trPr>
        <w:tc>
          <w:tcPr>
            <w:tcW w:w="3699" w:type="dxa"/>
            <w:tcBorders>
              <w:top w:val="single" w:sz="2" w:space="0" w:color="000000"/>
              <w:left w:val="single" w:sz="2" w:space="0" w:color="000000"/>
              <w:bottom w:val="single" w:sz="2" w:space="0" w:color="000000"/>
              <w:right w:val="single" w:sz="2" w:space="0" w:color="000000"/>
            </w:tcBorders>
          </w:tcPr>
          <w:p w14:paraId="25C5919F" w14:textId="22D2C033" w:rsidR="008F6E28" w:rsidRDefault="008F6E28" w:rsidP="00DB05E1">
            <w:pPr>
              <w:snapToGrid w:val="0"/>
              <w:rPr>
                <w:sz w:val="26"/>
                <w:szCs w:val="26"/>
              </w:rPr>
            </w:pPr>
            <w:r>
              <w:rPr>
                <w:sz w:val="26"/>
                <w:szCs w:val="26"/>
              </w:rPr>
              <w:t>ORIENTATION_INDEX</w:t>
            </w:r>
          </w:p>
        </w:tc>
        <w:tc>
          <w:tcPr>
            <w:tcW w:w="6279" w:type="dxa"/>
            <w:tcBorders>
              <w:top w:val="single" w:sz="2" w:space="0" w:color="000000"/>
              <w:left w:val="single" w:sz="2" w:space="0" w:color="000000"/>
              <w:bottom w:val="single" w:sz="2" w:space="0" w:color="000000"/>
              <w:right w:val="single" w:sz="2" w:space="0" w:color="000000"/>
            </w:tcBorders>
          </w:tcPr>
          <w:p w14:paraId="27705894" w14:textId="726B7445" w:rsidR="008F6E28" w:rsidRDefault="008F6E28" w:rsidP="00DB05E1">
            <w:pPr>
              <w:snapToGrid w:val="0"/>
              <w:rPr>
                <w:sz w:val="26"/>
                <w:szCs w:val="26"/>
              </w:rPr>
            </w:pPr>
            <w:r>
              <w:rPr>
                <w:sz w:val="26"/>
                <w:szCs w:val="26"/>
              </w:rPr>
              <w:t>Orientation index in a [time, size bin] array</w:t>
            </w:r>
          </w:p>
        </w:tc>
      </w:tr>
      <w:tr w:rsidR="008F6E28" w14:paraId="1E3ABD1E" w14:textId="77777777" w:rsidTr="004A5CD0">
        <w:trPr>
          <w:trHeight w:val="432"/>
        </w:trPr>
        <w:tc>
          <w:tcPr>
            <w:tcW w:w="3699" w:type="dxa"/>
            <w:tcBorders>
              <w:top w:val="single" w:sz="2" w:space="0" w:color="000000"/>
              <w:left w:val="single" w:sz="2" w:space="0" w:color="000000"/>
              <w:bottom w:val="single" w:sz="2" w:space="0" w:color="000000"/>
              <w:right w:val="single" w:sz="2" w:space="0" w:color="000000"/>
            </w:tcBorders>
          </w:tcPr>
          <w:p w14:paraId="64CB8576" w14:textId="047515EE" w:rsidR="008F6E28" w:rsidRDefault="008F6E28" w:rsidP="00DB05E1">
            <w:pPr>
              <w:snapToGrid w:val="0"/>
              <w:rPr>
                <w:sz w:val="26"/>
                <w:szCs w:val="26"/>
              </w:rPr>
            </w:pPr>
            <w:r>
              <w:rPr>
                <w:sz w:val="26"/>
                <w:szCs w:val="26"/>
              </w:rPr>
              <w:t>HOUSE</w:t>
            </w:r>
          </w:p>
        </w:tc>
        <w:tc>
          <w:tcPr>
            <w:tcW w:w="6279" w:type="dxa"/>
            <w:tcBorders>
              <w:top w:val="single" w:sz="2" w:space="0" w:color="000000"/>
              <w:left w:val="single" w:sz="2" w:space="0" w:color="000000"/>
              <w:bottom w:val="single" w:sz="2" w:space="0" w:color="000000"/>
              <w:right w:val="single" w:sz="2" w:space="0" w:color="000000"/>
            </w:tcBorders>
          </w:tcPr>
          <w:p w14:paraId="6ECBDF19" w14:textId="5E49B0F9" w:rsidR="008F6E28" w:rsidRDefault="008F6E28" w:rsidP="00DB05E1">
            <w:pPr>
              <w:snapToGrid w:val="0"/>
              <w:rPr>
                <w:sz w:val="26"/>
                <w:szCs w:val="26"/>
              </w:rPr>
            </w:pPr>
            <w:r>
              <w:rPr>
                <w:sz w:val="26"/>
                <w:szCs w:val="26"/>
              </w:rPr>
              <w:t>A substructure containing housekeeping data, when available</w:t>
            </w:r>
          </w:p>
        </w:tc>
      </w:tr>
      <w:tr w:rsidR="008F6E28" w14:paraId="07686077" w14:textId="77777777" w:rsidTr="004A5CD0">
        <w:trPr>
          <w:trHeight w:val="432"/>
        </w:trPr>
        <w:tc>
          <w:tcPr>
            <w:tcW w:w="3699" w:type="dxa"/>
            <w:tcBorders>
              <w:top w:val="single" w:sz="2" w:space="0" w:color="000000"/>
              <w:left w:val="single" w:sz="2" w:space="0" w:color="000000"/>
              <w:bottom w:val="single" w:sz="2" w:space="0" w:color="000000"/>
              <w:right w:val="single" w:sz="2" w:space="0" w:color="000000"/>
            </w:tcBorders>
          </w:tcPr>
          <w:p w14:paraId="0528DC69" w14:textId="62BA8726" w:rsidR="008F6E28" w:rsidRDefault="008F6E28" w:rsidP="00DB05E1">
            <w:pPr>
              <w:snapToGrid w:val="0"/>
              <w:rPr>
                <w:sz w:val="26"/>
                <w:szCs w:val="26"/>
              </w:rPr>
            </w:pPr>
            <w:r>
              <w:rPr>
                <w:sz w:val="26"/>
                <w:szCs w:val="26"/>
              </w:rPr>
              <w:t>PBPSTARTINDEX</w:t>
            </w:r>
          </w:p>
        </w:tc>
        <w:tc>
          <w:tcPr>
            <w:tcW w:w="6279" w:type="dxa"/>
            <w:tcBorders>
              <w:top w:val="single" w:sz="2" w:space="0" w:color="000000"/>
              <w:left w:val="single" w:sz="2" w:space="0" w:color="000000"/>
              <w:bottom w:val="single" w:sz="2" w:space="0" w:color="000000"/>
              <w:right w:val="single" w:sz="2" w:space="0" w:color="000000"/>
            </w:tcBorders>
          </w:tcPr>
          <w:p w14:paraId="0B9C54A8" w14:textId="59D28E32" w:rsidR="008F6E28" w:rsidRDefault="008F6E28" w:rsidP="00DB05E1">
            <w:pPr>
              <w:snapToGrid w:val="0"/>
              <w:rPr>
                <w:sz w:val="26"/>
                <w:szCs w:val="26"/>
              </w:rPr>
            </w:pPr>
            <w:r>
              <w:rPr>
                <w:sz w:val="26"/>
                <w:szCs w:val="26"/>
              </w:rPr>
              <w:t>The index of the first particle in the particle-by-particle files for each time period</w:t>
            </w:r>
          </w:p>
        </w:tc>
      </w:tr>
    </w:tbl>
    <w:p w14:paraId="50EDA564" w14:textId="77777777" w:rsidR="00BC1336" w:rsidRDefault="00BC1336"/>
    <w:p w14:paraId="5D13C7D0" w14:textId="77777777" w:rsidR="004921C1" w:rsidRDefault="004921C1"/>
    <w:p w14:paraId="4A7CC41A" w14:textId="77777777" w:rsidR="004921C1" w:rsidRDefault="004921C1" w:rsidP="004921C1">
      <w:pPr>
        <w:rPr>
          <w:sz w:val="26"/>
          <w:szCs w:val="26"/>
        </w:rPr>
      </w:pPr>
    </w:p>
    <w:p w14:paraId="38BB7EF0" w14:textId="77777777" w:rsidR="00AC457C" w:rsidRDefault="00AC457C" w:rsidP="004921C1">
      <w:pPr>
        <w:rPr>
          <w:sz w:val="26"/>
          <w:szCs w:val="26"/>
        </w:rPr>
      </w:pPr>
    </w:p>
    <w:p w14:paraId="2F7BF203" w14:textId="7F2B6172" w:rsidR="004921C1" w:rsidRDefault="004921C1" w:rsidP="004921C1">
      <w:pPr>
        <w:pBdr>
          <w:bottom w:val="single" w:sz="4" w:space="1" w:color="000000"/>
        </w:pBdr>
        <w:rPr>
          <w:b/>
          <w:bCs/>
          <w:sz w:val="30"/>
          <w:szCs w:val="30"/>
        </w:rPr>
      </w:pPr>
      <w:r>
        <w:rPr>
          <w:b/>
          <w:bCs/>
          <w:sz w:val="30"/>
          <w:szCs w:val="30"/>
        </w:rPr>
        <w:lastRenderedPageBreak/>
        <w:t>P</w:t>
      </w:r>
      <w:r>
        <w:rPr>
          <w:b/>
          <w:bCs/>
          <w:sz w:val="30"/>
          <w:szCs w:val="30"/>
        </w:rPr>
        <w:t>article-by-particle</w:t>
      </w:r>
      <w:r>
        <w:rPr>
          <w:b/>
          <w:bCs/>
          <w:sz w:val="30"/>
          <w:szCs w:val="30"/>
        </w:rPr>
        <w:t xml:space="preserve"> Data File Format</w:t>
      </w:r>
    </w:p>
    <w:p w14:paraId="2C6C7885" w14:textId="70674540" w:rsidR="004921C1" w:rsidRDefault="004921C1"/>
    <w:p w14:paraId="3BB797F5" w14:textId="1B63BF9B" w:rsidR="004921C1" w:rsidRPr="008302AE" w:rsidRDefault="004921C1">
      <w:pPr>
        <w:rPr>
          <w:rFonts w:ascii="Times New Roman" w:hAnsi="Times New Roman" w:cs="Times New Roman"/>
          <w:sz w:val="26"/>
          <w:szCs w:val="26"/>
        </w:rPr>
      </w:pPr>
      <w:r w:rsidRPr="008302AE">
        <w:rPr>
          <w:rFonts w:ascii="Times New Roman" w:hAnsi="Times New Roman" w:cs="Times New Roman"/>
          <w:sz w:val="26"/>
          <w:szCs w:val="26"/>
        </w:rPr>
        <w:t>Particle-by-particle data variable descriptions and units are available directly in the</w:t>
      </w:r>
      <w:r w:rsidR="002606BC" w:rsidRPr="008302AE">
        <w:rPr>
          <w:rFonts w:ascii="Times New Roman" w:hAnsi="Times New Roman" w:cs="Times New Roman"/>
          <w:sz w:val="26"/>
          <w:szCs w:val="26"/>
        </w:rPr>
        <w:t xml:space="preserve"> header of the ASCII-CSV particle-by-particle files.  They are also available in the variable attributes of</w:t>
      </w:r>
      <w:r w:rsidRPr="008302AE">
        <w:rPr>
          <w:rFonts w:ascii="Times New Roman" w:hAnsi="Times New Roman" w:cs="Times New Roman"/>
          <w:sz w:val="26"/>
          <w:szCs w:val="26"/>
        </w:rPr>
        <w:t xml:space="preserve"> netCDF </w:t>
      </w:r>
      <w:r w:rsidR="002606BC" w:rsidRPr="008302AE">
        <w:rPr>
          <w:rFonts w:ascii="Times New Roman" w:hAnsi="Times New Roman" w:cs="Times New Roman"/>
          <w:sz w:val="26"/>
          <w:szCs w:val="26"/>
        </w:rPr>
        <w:t xml:space="preserve">particle-by-particle files.  Use any netCDF browser or the command-line </w:t>
      </w:r>
      <w:r w:rsidR="002606BC" w:rsidRPr="008302AE">
        <w:rPr>
          <w:rFonts w:ascii="Times New Roman" w:hAnsi="Times New Roman" w:cs="Times New Roman"/>
          <w:b/>
          <w:bCs/>
          <w:i/>
          <w:iCs/>
          <w:sz w:val="26"/>
          <w:szCs w:val="26"/>
        </w:rPr>
        <w:t xml:space="preserve">ncdump </w:t>
      </w:r>
      <w:r w:rsidR="002606BC" w:rsidRPr="008302AE">
        <w:rPr>
          <w:rFonts w:ascii="Times New Roman" w:hAnsi="Times New Roman" w:cs="Times New Roman"/>
          <w:sz w:val="26"/>
          <w:szCs w:val="26"/>
        </w:rPr>
        <w:t>utility to view them.</w:t>
      </w:r>
    </w:p>
    <w:p w14:paraId="42EA8994" w14:textId="3D9B1D5E" w:rsidR="002606BC" w:rsidRPr="002606BC" w:rsidRDefault="002606BC" w:rsidP="002606BC">
      <w:pPr>
        <w:rPr>
          <w:sz w:val="26"/>
          <w:szCs w:val="26"/>
        </w:rPr>
      </w:pP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7"/>
        <w:gridCol w:w="6353"/>
      </w:tblGrid>
      <w:tr w:rsidR="008302AE" w14:paraId="1FDA2B91" w14:textId="77777777">
        <w:trPr>
          <w:trHeight w:val="432"/>
        </w:trPr>
        <w:tc>
          <w:tcPr>
            <w:tcW w:w="3708" w:type="dxa"/>
            <w:shd w:val="clear" w:color="auto" w:fill="auto"/>
            <w:tcMar>
              <w:top w:w="58" w:type="dxa"/>
              <w:left w:w="58" w:type="dxa"/>
              <w:bottom w:w="58" w:type="dxa"/>
              <w:right w:w="58" w:type="dxa"/>
            </w:tcMar>
          </w:tcPr>
          <w:p w14:paraId="04ED049B" w14:textId="17E8EA01" w:rsidR="008302AE" w:rsidRDefault="008302AE" w:rsidP="009B2723">
            <w:pPr>
              <w:rPr>
                <w:rFonts w:ascii="Times New Roman" w:hAnsi="Times New Roman" w:cs="Times New Roman"/>
                <w:b/>
                <w:bCs/>
                <w:sz w:val="26"/>
                <w:szCs w:val="26"/>
              </w:rPr>
            </w:pPr>
            <w:r>
              <w:rPr>
                <w:rFonts w:ascii="Times New Roman" w:hAnsi="Times New Roman" w:cs="Times New Roman"/>
                <w:b/>
                <w:bCs/>
                <w:sz w:val="26"/>
                <w:szCs w:val="26"/>
              </w:rPr>
              <w:t>VARIABLE</w:t>
            </w:r>
          </w:p>
        </w:tc>
        <w:tc>
          <w:tcPr>
            <w:tcW w:w="6480" w:type="dxa"/>
            <w:shd w:val="clear" w:color="auto" w:fill="auto"/>
            <w:tcMar>
              <w:top w:w="58" w:type="dxa"/>
              <w:left w:w="58" w:type="dxa"/>
              <w:bottom w:w="58" w:type="dxa"/>
              <w:right w:w="58" w:type="dxa"/>
            </w:tcMar>
          </w:tcPr>
          <w:p w14:paraId="13D6507B" w14:textId="51477688" w:rsidR="008302AE" w:rsidRDefault="008302AE" w:rsidP="009B2723">
            <w:pPr>
              <w:rPr>
                <w:rFonts w:ascii="Times New Roman" w:hAnsi="Times New Roman" w:cs="Times New Roman"/>
                <w:b/>
                <w:bCs/>
                <w:sz w:val="26"/>
                <w:szCs w:val="26"/>
              </w:rPr>
            </w:pPr>
            <w:r>
              <w:rPr>
                <w:rFonts w:ascii="Times New Roman" w:hAnsi="Times New Roman" w:cs="Times New Roman"/>
                <w:b/>
                <w:bCs/>
                <w:sz w:val="26"/>
                <w:szCs w:val="26"/>
              </w:rPr>
              <w:t>DESCRIPTION</w:t>
            </w:r>
          </w:p>
        </w:tc>
      </w:tr>
      <w:tr w:rsidR="00000000" w14:paraId="035D0155" w14:textId="3D3B34C9">
        <w:trPr>
          <w:trHeight w:val="432"/>
        </w:trPr>
        <w:tc>
          <w:tcPr>
            <w:tcW w:w="3708" w:type="dxa"/>
            <w:shd w:val="clear" w:color="auto" w:fill="auto"/>
            <w:tcMar>
              <w:top w:w="58" w:type="dxa"/>
              <w:left w:w="58" w:type="dxa"/>
              <w:bottom w:w="58" w:type="dxa"/>
              <w:right w:w="58" w:type="dxa"/>
            </w:tcMar>
          </w:tcPr>
          <w:p w14:paraId="0E80EEFC" w14:textId="130E909D" w:rsidR="002606BC" w:rsidRDefault="00F14DAE" w:rsidP="009B2723">
            <w:pPr>
              <w:rPr>
                <w:rFonts w:ascii="Times New Roman" w:hAnsi="Times New Roman" w:cs="Times New Roman"/>
                <w:sz w:val="26"/>
                <w:szCs w:val="26"/>
              </w:rPr>
            </w:pPr>
            <w:r>
              <w:rPr>
                <w:rFonts w:ascii="Times New Roman" w:hAnsi="Times New Roman" w:cs="Times New Roman"/>
                <w:sz w:val="26"/>
                <w:szCs w:val="26"/>
              </w:rPr>
              <w:t>TIME</w:t>
            </w:r>
          </w:p>
        </w:tc>
        <w:tc>
          <w:tcPr>
            <w:tcW w:w="6480" w:type="dxa"/>
            <w:shd w:val="clear" w:color="auto" w:fill="auto"/>
            <w:tcMar>
              <w:top w:w="58" w:type="dxa"/>
              <w:left w:w="58" w:type="dxa"/>
              <w:bottom w:w="58" w:type="dxa"/>
              <w:right w:w="58" w:type="dxa"/>
            </w:tcMar>
          </w:tcPr>
          <w:p w14:paraId="2364D3A5" w14:textId="343F71A1" w:rsidR="002606BC" w:rsidRDefault="002606BC" w:rsidP="009B2723">
            <w:pPr>
              <w:rPr>
                <w:rFonts w:ascii="Times New Roman" w:hAnsi="Times New Roman" w:cs="Times New Roman"/>
                <w:sz w:val="26"/>
                <w:szCs w:val="26"/>
              </w:rPr>
            </w:pPr>
            <w:r>
              <w:rPr>
                <w:rFonts w:ascii="Times New Roman" w:hAnsi="Times New Roman" w:cs="Times New Roman"/>
                <w:sz w:val="26"/>
                <w:szCs w:val="26"/>
              </w:rPr>
              <w:t>UTC time [seconds]</w:t>
            </w:r>
          </w:p>
        </w:tc>
      </w:tr>
      <w:tr w:rsidR="00000000" w14:paraId="46CC2CF4" w14:textId="6E182580">
        <w:trPr>
          <w:trHeight w:val="432"/>
        </w:trPr>
        <w:tc>
          <w:tcPr>
            <w:tcW w:w="3708" w:type="dxa"/>
            <w:shd w:val="clear" w:color="auto" w:fill="auto"/>
            <w:tcMar>
              <w:top w:w="58" w:type="dxa"/>
              <w:left w:w="58" w:type="dxa"/>
              <w:bottom w:w="58" w:type="dxa"/>
              <w:right w:w="58" w:type="dxa"/>
            </w:tcMar>
          </w:tcPr>
          <w:p w14:paraId="2208CDCE" w14:textId="7C6D41A9" w:rsidR="002606BC" w:rsidRDefault="00F14DAE" w:rsidP="009B2723">
            <w:pPr>
              <w:rPr>
                <w:rFonts w:ascii="Times New Roman" w:hAnsi="Times New Roman" w:cs="Times New Roman"/>
                <w:sz w:val="26"/>
                <w:szCs w:val="26"/>
              </w:rPr>
            </w:pPr>
            <w:r>
              <w:rPr>
                <w:rFonts w:ascii="Times New Roman" w:hAnsi="Times New Roman" w:cs="Times New Roman"/>
                <w:sz w:val="26"/>
                <w:szCs w:val="26"/>
              </w:rPr>
              <w:t>PROBETIME</w:t>
            </w:r>
          </w:p>
        </w:tc>
        <w:tc>
          <w:tcPr>
            <w:tcW w:w="6480" w:type="dxa"/>
            <w:shd w:val="clear" w:color="auto" w:fill="auto"/>
            <w:tcMar>
              <w:top w:w="58" w:type="dxa"/>
              <w:left w:w="58" w:type="dxa"/>
              <w:bottom w:w="58" w:type="dxa"/>
              <w:right w:w="58" w:type="dxa"/>
            </w:tcMar>
          </w:tcPr>
          <w:p w14:paraId="2F63810F" w14:textId="2DE3E739" w:rsidR="002606BC" w:rsidRDefault="002606BC" w:rsidP="009B2723">
            <w:pPr>
              <w:rPr>
                <w:rFonts w:ascii="Times New Roman" w:hAnsi="Times New Roman" w:cs="Times New Roman"/>
                <w:sz w:val="26"/>
                <w:szCs w:val="26"/>
              </w:rPr>
            </w:pPr>
            <w:r>
              <w:rPr>
                <w:rFonts w:ascii="Times New Roman" w:hAnsi="Times New Roman" w:cs="Times New Roman"/>
                <w:sz w:val="26"/>
                <w:szCs w:val="26"/>
              </w:rPr>
              <w:t>Unadjusted probe particle time [seconds]</w:t>
            </w:r>
          </w:p>
        </w:tc>
      </w:tr>
      <w:tr w:rsidR="00000000" w14:paraId="7A933797" w14:textId="175AE31C">
        <w:trPr>
          <w:trHeight w:val="432"/>
        </w:trPr>
        <w:tc>
          <w:tcPr>
            <w:tcW w:w="3708" w:type="dxa"/>
            <w:shd w:val="clear" w:color="auto" w:fill="auto"/>
            <w:tcMar>
              <w:top w:w="58" w:type="dxa"/>
              <w:left w:w="58" w:type="dxa"/>
              <w:bottom w:w="58" w:type="dxa"/>
              <w:right w:w="58" w:type="dxa"/>
            </w:tcMar>
          </w:tcPr>
          <w:p w14:paraId="21E573AB" w14:textId="01EDA126"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BUFFERTIME </w:t>
            </w:r>
          </w:p>
        </w:tc>
        <w:tc>
          <w:tcPr>
            <w:tcW w:w="6480" w:type="dxa"/>
            <w:shd w:val="clear" w:color="auto" w:fill="auto"/>
            <w:tcMar>
              <w:top w:w="58" w:type="dxa"/>
              <w:left w:w="58" w:type="dxa"/>
              <w:bottom w:w="58" w:type="dxa"/>
              <w:right w:w="58" w:type="dxa"/>
            </w:tcMar>
          </w:tcPr>
          <w:p w14:paraId="14C767AA" w14:textId="2A3EF031" w:rsidR="002606BC" w:rsidRDefault="002606BC" w:rsidP="009B2723">
            <w:pPr>
              <w:rPr>
                <w:rFonts w:ascii="Times New Roman" w:hAnsi="Times New Roman" w:cs="Times New Roman"/>
                <w:sz w:val="26"/>
                <w:szCs w:val="26"/>
              </w:rPr>
            </w:pPr>
            <w:r>
              <w:rPr>
                <w:rFonts w:ascii="Times New Roman" w:hAnsi="Times New Roman" w:cs="Times New Roman"/>
                <w:sz w:val="26"/>
                <w:szCs w:val="26"/>
              </w:rPr>
              <w:t>Buffer time [seconds]</w:t>
            </w:r>
          </w:p>
        </w:tc>
      </w:tr>
      <w:tr w:rsidR="00000000" w14:paraId="379077C4" w14:textId="40E0AAF7">
        <w:trPr>
          <w:trHeight w:val="432"/>
        </w:trPr>
        <w:tc>
          <w:tcPr>
            <w:tcW w:w="3708" w:type="dxa"/>
            <w:shd w:val="clear" w:color="auto" w:fill="auto"/>
            <w:tcMar>
              <w:top w:w="58" w:type="dxa"/>
              <w:left w:w="58" w:type="dxa"/>
              <w:bottom w:w="58" w:type="dxa"/>
              <w:right w:w="58" w:type="dxa"/>
            </w:tcMar>
          </w:tcPr>
          <w:p w14:paraId="7CC89F34" w14:textId="0F62EF2D" w:rsidR="002606BC" w:rsidRDefault="00F14DAE" w:rsidP="009B2723">
            <w:pPr>
              <w:rPr>
                <w:rFonts w:ascii="Times New Roman" w:hAnsi="Times New Roman" w:cs="Times New Roman"/>
                <w:sz w:val="26"/>
                <w:szCs w:val="26"/>
              </w:rPr>
            </w:pPr>
            <w:r>
              <w:rPr>
                <w:rFonts w:ascii="Times New Roman" w:hAnsi="Times New Roman" w:cs="Times New Roman"/>
                <w:sz w:val="26"/>
                <w:szCs w:val="26"/>
              </w:rPr>
              <w:t>RAWTIME</w:t>
            </w:r>
          </w:p>
        </w:tc>
        <w:tc>
          <w:tcPr>
            <w:tcW w:w="6480" w:type="dxa"/>
            <w:shd w:val="clear" w:color="auto" w:fill="auto"/>
            <w:tcMar>
              <w:top w:w="58" w:type="dxa"/>
              <w:left w:w="58" w:type="dxa"/>
              <w:bottom w:w="58" w:type="dxa"/>
              <w:right w:w="58" w:type="dxa"/>
            </w:tcMar>
          </w:tcPr>
          <w:p w14:paraId="060BA724" w14:textId="23B9944E" w:rsidR="002606BC" w:rsidRDefault="002606BC" w:rsidP="009B2723">
            <w:pPr>
              <w:rPr>
                <w:rFonts w:ascii="Times New Roman" w:hAnsi="Times New Roman" w:cs="Times New Roman"/>
                <w:sz w:val="26"/>
                <w:szCs w:val="26"/>
              </w:rPr>
            </w:pPr>
            <w:r>
              <w:rPr>
                <w:rFonts w:ascii="Times New Roman" w:hAnsi="Times New Roman" w:cs="Times New Roman"/>
                <w:sz w:val="26"/>
                <w:szCs w:val="26"/>
              </w:rPr>
              <w:t>Raw time [slices or seconds]</w:t>
            </w:r>
          </w:p>
        </w:tc>
      </w:tr>
      <w:tr w:rsidR="00000000" w14:paraId="4D2F722C" w14:textId="0817C8A7">
        <w:trPr>
          <w:trHeight w:val="432"/>
        </w:trPr>
        <w:tc>
          <w:tcPr>
            <w:tcW w:w="3708" w:type="dxa"/>
            <w:shd w:val="clear" w:color="auto" w:fill="auto"/>
            <w:tcMar>
              <w:top w:w="58" w:type="dxa"/>
              <w:left w:w="58" w:type="dxa"/>
              <w:bottom w:w="58" w:type="dxa"/>
              <w:right w:w="58" w:type="dxa"/>
            </w:tcMar>
          </w:tcPr>
          <w:p w14:paraId="3C4F6701" w14:textId="6710520B"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REFTIME </w:t>
            </w:r>
          </w:p>
        </w:tc>
        <w:tc>
          <w:tcPr>
            <w:tcW w:w="6480" w:type="dxa"/>
            <w:shd w:val="clear" w:color="auto" w:fill="auto"/>
            <w:tcMar>
              <w:top w:w="58" w:type="dxa"/>
              <w:left w:w="58" w:type="dxa"/>
              <w:bottom w:w="58" w:type="dxa"/>
              <w:right w:w="58" w:type="dxa"/>
            </w:tcMar>
          </w:tcPr>
          <w:p w14:paraId="13796777" w14:textId="2191CDE7" w:rsidR="002606BC" w:rsidRDefault="002606BC" w:rsidP="009B2723">
            <w:pPr>
              <w:rPr>
                <w:rFonts w:ascii="Times New Roman" w:hAnsi="Times New Roman" w:cs="Times New Roman"/>
                <w:sz w:val="26"/>
                <w:szCs w:val="26"/>
              </w:rPr>
            </w:pPr>
            <w:r>
              <w:rPr>
                <w:rFonts w:ascii="Times New Roman" w:hAnsi="Times New Roman" w:cs="Times New Roman"/>
                <w:sz w:val="26"/>
                <w:szCs w:val="26"/>
              </w:rPr>
              <w:t>Reference time for buffer matching [secnds]</w:t>
            </w:r>
          </w:p>
        </w:tc>
      </w:tr>
      <w:tr w:rsidR="00000000" w14:paraId="0195948A" w14:textId="33830DEF">
        <w:trPr>
          <w:trHeight w:val="432"/>
        </w:trPr>
        <w:tc>
          <w:tcPr>
            <w:tcW w:w="3708" w:type="dxa"/>
            <w:shd w:val="clear" w:color="auto" w:fill="auto"/>
            <w:tcMar>
              <w:top w:w="58" w:type="dxa"/>
              <w:left w:w="58" w:type="dxa"/>
              <w:bottom w:w="58" w:type="dxa"/>
              <w:right w:w="58" w:type="dxa"/>
            </w:tcMar>
          </w:tcPr>
          <w:p w14:paraId="303BCF89" w14:textId="450DC48B"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INTTIME </w:t>
            </w:r>
          </w:p>
        </w:tc>
        <w:tc>
          <w:tcPr>
            <w:tcW w:w="6480" w:type="dxa"/>
            <w:shd w:val="clear" w:color="auto" w:fill="auto"/>
            <w:tcMar>
              <w:top w:w="58" w:type="dxa"/>
              <w:left w:w="58" w:type="dxa"/>
              <w:bottom w:w="58" w:type="dxa"/>
              <w:right w:w="58" w:type="dxa"/>
            </w:tcMar>
          </w:tcPr>
          <w:p w14:paraId="45BA4B29" w14:textId="4497CCBF" w:rsidR="002606BC" w:rsidRDefault="002606BC" w:rsidP="009B2723">
            <w:pPr>
              <w:rPr>
                <w:rFonts w:ascii="Times New Roman" w:hAnsi="Times New Roman" w:cs="Times New Roman"/>
                <w:sz w:val="26"/>
                <w:szCs w:val="26"/>
              </w:rPr>
            </w:pPr>
            <w:r>
              <w:rPr>
                <w:rFonts w:ascii="Times New Roman" w:hAnsi="Times New Roman" w:cs="Times New Roman"/>
                <w:sz w:val="26"/>
                <w:szCs w:val="26"/>
              </w:rPr>
              <w:t>Interarrival time from previous particle [seconds]</w:t>
            </w:r>
          </w:p>
        </w:tc>
      </w:tr>
      <w:tr w:rsidR="00000000" w14:paraId="011AFD79" w14:textId="16E24CB9">
        <w:trPr>
          <w:trHeight w:val="432"/>
        </w:trPr>
        <w:tc>
          <w:tcPr>
            <w:tcW w:w="3708" w:type="dxa"/>
            <w:shd w:val="clear" w:color="auto" w:fill="auto"/>
            <w:tcMar>
              <w:top w:w="58" w:type="dxa"/>
              <w:left w:w="58" w:type="dxa"/>
              <w:bottom w:w="58" w:type="dxa"/>
              <w:right w:w="58" w:type="dxa"/>
            </w:tcMar>
          </w:tcPr>
          <w:p w14:paraId="62701679" w14:textId="6D928F22" w:rsidR="002606BC" w:rsidRDefault="00F14DAE" w:rsidP="009B2723">
            <w:pPr>
              <w:rPr>
                <w:rFonts w:ascii="Times New Roman" w:hAnsi="Times New Roman" w:cs="Times New Roman"/>
                <w:sz w:val="26"/>
                <w:szCs w:val="26"/>
              </w:rPr>
            </w:pPr>
            <w:r>
              <w:rPr>
                <w:rFonts w:ascii="Times New Roman" w:hAnsi="Times New Roman" w:cs="Times New Roman"/>
                <w:sz w:val="26"/>
                <w:szCs w:val="26"/>
              </w:rPr>
              <w:t>DIAM</w:t>
            </w:r>
          </w:p>
        </w:tc>
        <w:tc>
          <w:tcPr>
            <w:tcW w:w="6480" w:type="dxa"/>
            <w:shd w:val="clear" w:color="auto" w:fill="auto"/>
            <w:tcMar>
              <w:top w:w="58" w:type="dxa"/>
              <w:left w:w="58" w:type="dxa"/>
              <w:bottom w:w="58" w:type="dxa"/>
              <w:right w:w="58" w:type="dxa"/>
            </w:tcMar>
          </w:tcPr>
          <w:p w14:paraId="02A60D1C" w14:textId="6CCBE4A5" w:rsidR="002606BC" w:rsidRDefault="002606BC" w:rsidP="009B2723">
            <w:pPr>
              <w:rPr>
                <w:rFonts w:ascii="Times New Roman" w:hAnsi="Times New Roman" w:cs="Times New Roman"/>
                <w:sz w:val="26"/>
                <w:szCs w:val="26"/>
              </w:rPr>
            </w:pPr>
            <w:r>
              <w:rPr>
                <w:rFonts w:ascii="Times New Roman" w:hAnsi="Times New Roman" w:cs="Times New Roman"/>
                <w:sz w:val="26"/>
                <w:szCs w:val="26"/>
              </w:rPr>
              <w:t>Particle diameter from circle fit. No Poisson spot size corrections applied [microns]</w:t>
            </w:r>
          </w:p>
        </w:tc>
      </w:tr>
      <w:tr w:rsidR="00000000" w14:paraId="16D45AE8" w14:textId="37518B9E">
        <w:trPr>
          <w:trHeight w:val="432"/>
        </w:trPr>
        <w:tc>
          <w:tcPr>
            <w:tcW w:w="3708" w:type="dxa"/>
            <w:shd w:val="clear" w:color="auto" w:fill="auto"/>
            <w:tcMar>
              <w:top w:w="58" w:type="dxa"/>
              <w:left w:w="58" w:type="dxa"/>
              <w:bottom w:w="58" w:type="dxa"/>
              <w:right w:w="58" w:type="dxa"/>
            </w:tcMar>
          </w:tcPr>
          <w:p w14:paraId="037ABDEA" w14:textId="1129CC89"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XSIZE </w:t>
            </w:r>
          </w:p>
        </w:tc>
        <w:tc>
          <w:tcPr>
            <w:tcW w:w="6480" w:type="dxa"/>
            <w:shd w:val="clear" w:color="auto" w:fill="auto"/>
            <w:tcMar>
              <w:top w:w="58" w:type="dxa"/>
              <w:left w:w="58" w:type="dxa"/>
              <w:bottom w:w="58" w:type="dxa"/>
              <w:right w:w="58" w:type="dxa"/>
            </w:tcMar>
          </w:tcPr>
          <w:p w14:paraId="4E65F8D4" w14:textId="54A6A45C" w:rsidR="002606BC" w:rsidRDefault="002606BC" w:rsidP="009B2723">
            <w:pPr>
              <w:rPr>
                <w:rFonts w:ascii="Times New Roman" w:hAnsi="Times New Roman" w:cs="Times New Roman"/>
                <w:sz w:val="26"/>
                <w:szCs w:val="26"/>
              </w:rPr>
            </w:pPr>
            <w:r>
              <w:rPr>
                <w:rFonts w:ascii="Times New Roman" w:hAnsi="Times New Roman" w:cs="Times New Roman"/>
                <w:sz w:val="26"/>
                <w:szCs w:val="26"/>
              </w:rPr>
              <w:t>X-size (across array). No Poisson spot size corrections applied [microns]</w:t>
            </w:r>
          </w:p>
        </w:tc>
      </w:tr>
      <w:tr w:rsidR="00000000" w14:paraId="60798882" w14:textId="3907B1FC">
        <w:trPr>
          <w:trHeight w:val="432"/>
        </w:trPr>
        <w:tc>
          <w:tcPr>
            <w:tcW w:w="3708" w:type="dxa"/>
            <w:shd w:val="clear" w:color="auto" w:fill="auto"/>
            <w:tcMar>
              <w:top w:w="58" w:type="dxa"/>
              <w:left w:w="58" w:type="dxa"/>
              <w:bottom w:w="58" w:type="dxa"/>
              <w:right w:w="58" w:type="dxa"/>
            </w:tcMar>
          </w:tcPr>
          <w:p w14:paraId="6BB02B49" w14:textId="13DD7242"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YSIZE </w:t>
            </w:r>
          </w:p>
        </w:tc>
        <w:tc>
          <w:tcPr>
            <w:tcW w:w="6480" w:type="dxa"/>
            <w:shd w:val="clear" w:color="auto" w:fill="auto"/>
            <w:tcMar>
              <w:top w:w="58" w:type="dxa"/>
              <w:left w:w="58" w:type="dxa"/>
              <w:bottom w:w="58" w:type="dxa"/>
              <w:right w:w="58" w:type="dxa"/>
            </w:tcMar>
          </w:tcPr>
          <w:p w14:paraId="7743E9A2" w14:textId="4FFEFFC5" w:rsidR="002606BC" w:rsidRDefault="002606BC" w:rsidP="009B2723">
            <w:pPr>
              <w:rPr>
                <w:rFonts w:ascii="Times New Roman" w:hAnsi="Times New Roman" w:cs="Times New Roman"/>
                <w:sz w:val="26"/>
                <w:szCs w:val="26"/>
              </w:rPr>
            </w:pPr>
            <w:r>
              <w:rPr>
                <w:rFonts w:ascii="Times New Roman" w:hAnsi="Times New Roman" w:cs="Times New Roman"/>
                <w:sz w:val="26"/>
                <w:szCs w:val="26"/>
              </w:rPr>
              <w:t>Y-size (along airflow). No Poisson spot size corrections applied [microns]</w:t>
            </w:r>
          </w:p>
        </w:tc>
      </w:tr>
      <w:tr w:rsidR="00000000" w14:paraId="3670621F" w14:textId="0366EAEF">
        <w:trPr>
          <w:trHeight w:val="432"/>
        </w:trPr>
        <w:tc>
          <w:tcPr>
            <w:tcW w:w="3708" w:type="dxa"/>
            <w:shd w:val="clear" w:color="auto" w:fill="auto"/>
            <w:tcMar>
              <w:top w:w="58" w:type="dxa"/>
              <w:left w:w="58" w:type="dxa"/>
              <w:bottom w:w="58" w:type="dxa"/>
              <w:right w:w="58" w:type="dxa"/>
            </w:tcMar>
          </w:tcPr>
          <w:p w14:paraId="3176D259" w14:textId="3974DAED"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XEXTENT </w:t>
            </w:r>
          </w:p>
        </w:tc>
        <w:tc>
          <w:tcPr>
            <w:tcW w:w="6480" w:type="dxa"/>
            <w:shd w:val="clear" w:color="auto" w:fill="auto"/>
            <w:tcMar>
              <w:top w:w="58" w:type="dxa"/>
              <w:left w:w="58" w:type="dxa"/>
              <w:bottom w:w="58" w:type="dxa"/>
              <w:right w:w="58" w:type="dxa"/>
            </w:tcMar>
          </w:tcPr>
          <w:p w14:paraId="1E4F88B3" w14:textId="145686C2" w:rsidR="002606BC" w:rsidRDefault="002606BC" w:rsidP="009B2723">
            <w:pPr>
              <w:rPr>
                <w:rFonts w:ascii="Times New Roman" w:hAnsi="Times New Roman" w:cs="Times New Roman"/>
                <w:sz w:val="26"/>
                <w:szCs w:val="26"/>
              </w:rPr>
            </w:pPr>
            <w:r>
              <w:rPr>
                <w:rFonts w:ascii="Times New Roman" w:hAnsi="Times New Roman" w:cs="Times New Roman"/>
                <w:sz w:val="26"/>
                <w:szCs w:val="26"/>
              </w:rPr>
              <w:t>Maximum x-extent (across array) for all individual slices. No Poisson spot size corrections applied [microns]</w:t>
            </w:r>
          </w:p>
        </w:tc>
      </w:tr>
      <w:tr w:rsidR="00000000" w14:paraId="5AE02E84" w14:textId="6C3C0581">
        <w:trPr>
          <w:trHeight w:val="432"/>
        </w:trPr>
        <w:tc>
          <w:tcPr>
            <w:tcW w:w="3708" w:type="dxa"/>
            <w:shd w:val="clear" w:color="auto" w:fill="auto"/>
            <w:tcMar>
              <w:top w:w="58" w:type="dxa"/>
              <w:left w:w="58" w:type="dxa"/>
              <w:bottom w:w="58" w:type="dxa"/>
              <w:right w:w="58" w:type="dxa"/>
            </w:tcMar>
          </w:tcPr>
          <w:p w14:paraId="1071052C" w14:textId="5CC9149C" w:rsidR="002606BC" w:rsidRDefault="00F14DAE" w:rsidP="009B2723">
            <w:pPr>
              <w:rPr>
                <w:rFonts w:ascii="Times New Roman" w:hAnsi="Times New Roman" w:cs="Times New Roman"/>
                <w:sz w:val="26"/>
                <w:szCs w:val="26"/>
              </w:rPr>
            </w:pPr>
            <w:r>
              <w:rPr>
                <w:rFonts w:ascii="Times New Roman" w:hAnsi="Times New Roman" w:cs="Times New Roman"/>
                <w:sz w:val="26"/>
                <w:szCs w:val="26"/>
              </w:rPr>
              <w:t>ONED</w:t>
            </w:r>
          </w:p>
        </w:tc>
        <w:tc>
          <w:tcPr>
            <w:tcW w:w="6480" w:type="dxa"/>
            <w:shd w:val="clear" w:color="auto" w:fill="auto"/>
            <w:tcMar>
              <w:top w:w="58" w:type="dxa"/>
              <w:left w:w="58" w:type="dxa"/>
              <w:bottom w:w="58" w:type="dxa"/>
              <w:right w:w="58" w:type="dxa"/>
            </w:tcMar>
          </w:tcPr>
          <w:p w14:paraId="55AC14D5" w14:textId="0BDF85A8" w:rsidR="002606BC" w:rsidRDefault="002606BC" w:rsidP="009B2723">
            <w:pPr>
              <w:rPr>
                <w:rFonts w:ascii="Times New Roman" w:hAnsi="Times New Roman" w:cs="Times New Roman"/>
                <w:sz w:val="26"/>
                <w:szCs w:val="26"/>
              </w:rPr>
            </w:pPr>
            <w:r>
              <w:rPr>
                <w:rFonts w:ascii="Times New Roman" w:hAnsi="Times New Roman" w:cs="Times New Roman"/>
                <w:sz w:val="26"/>
                <w:szCs w:val="26"/>
              </w:rPr>
              <w:t>1-D emulation size. Number of latched pixels. No Poisson spot size corrections applied [microns]</w:t>
            </w:r>
          </w:p>
        </w:tc>
      </w:tr>
      <w:tr w:rsidR="00000000" w14:paraId="7F21B32B" w14:textId="45A809AB">
        <w:trPr>
          <w:trHeight w:val="432"/>
        </w:trPr>
        <w:tc>
          <w:tcPr>
            <w:tcW w:w="3708" w:type="dxa"/>
            <w:shd w:val="clear" w:color="auto" w:fill="auto"/>
            <w:tcMar>
              <w:top w:w="58" w:type="dxa"/>
              <w:left w:w="58" w:type="dxa"/>
              <w:bottom w:w="58" w:type="dxa"/>
              <w:right w:w="58" w:type="dxa"/>
            </w:tcMar>
          </w:tcPr>
          <w:p w14:paraId="65656D5F" w14:textId="772CDACE"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TWOD </w:t>
            </w:r>
          </w:p>
        </w:tc>
        <w:tc>
          <w:tcPr>
            <w:tcW w:w="6480" w:type="dxa"/>
            <w:shd w:val="clear" w:color="auto" w:fill="auto"/>
            <w:tcMar>
              <w:top w:w="58" w:type="dxa"/>
              <w:left w:w="58" w:type="dxa"/>
              <w:bottom w:w="58" w:type="dxa"/>
              <w:right w:w="58" w:type="dxa"/>
            </w:tcMar>
          </w:tcPr>
          <w:p w14:paraId="5A87BA3D" w14:textId="7449FB6C" w:rsidR="002606BC" w:rsidRDefault="002606BC" w:rsidP="009B2723">
            <w:pPr>
              <w:rPr>
                <w:rFonts w:ascii="Times New Roman" w:hAnsi="Times New Roman" w:cs="Times New Roman"/>
                <w:sz w:val="26"/>
                <w:szCs w:val="26"/>
              </w:rPr>
            </w:pPr>
            <w:r>
              <w:rPr>
                <w:rFonts w:ascii="Times New Roman" w:hAnsi="Times New Roman" w:cs="Times New Roman"/>
                <w:sz w:val="26"/>
                <w:szCs w:val="26"/>
              </w:rPr>
              <w:t>2-D emulation size. Slice with maximum number of shaded pixels. No Poisson spot size corrections applied [microns]</w:t>
            </w:r>
          </w:p>
        </w:tc>
      </w:tr>
      <w:tr w:rsidR="00000000" w14:paraId="13E9C50A" w14:textId="24009D30">
        <w:trPr>
          <w:trHeight w:val="432"/>
        </w:trPr>
        <w:tc>
          <w:tcPr>
            <w:tcW w:w="3708" w:type="dxa"/>
            <w:shd w:val="clear" w:color="auto" w:fill="auto"/>
            <w:tcMar>
              <w:top w:w="58" w:type="dxa"/>
              <w:left w:w="58" w:type="dxa"/>
              <w:bottom w:w="58" w:type="dxa"/>
              <w:right w:w="58" w:type="dxa"/>
            </w:tcMar>
          </w:tcPr>
          <w:p w14:paraId="4AE37AC5" w14:textId="303C30E9"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AREASIZE </w:t>
            </w:r>
          </w:p>
        </w:tc>
        <w:tc>
          <w:tcPr>
            <w:tcW w:w="6480" w:type="dxa"/>
            <w:shd w:val="clear" w:color="auto" w:fill="auto"/>
            <w:tcMar>
              <w:top w:w="58" w:type="dxa"/>
              <w:left w:w="58" w:type="dxa"/>
              <w:bottom w:w="58" w:type="dxa"/>
              <w:right w:w="58" w:type="dxa"/>
            </w:tcMar>
          </w:tcPr>
          <w:p w14:paraId="469B0AE9" w14:textId="43A99E09" w:rsidR="002606BC" w:rsidRDefault="002606BC" w:rsidP="009B2723">
            <w:pPr>
              <w:rPr>
                <w:rFonts w:ascii="Times New Roman" w:hAnsi="Times New Roman" w:cs="Times New Roman"/>
                <w:sz w:val="26"/>
                <w:szCs w:val="26"/>
              </w:rPr>
            </w:pPr>
            <w:r>
              <w:rPr>
                <w:rFonts w:ascii="Times New Roman" w:hAnsi="Times New Roman" w:cs="Times New Roman"/>
                <w:sz w:val="26"/>
                <w:szCs w:val="26"/>
              </w:rPr>
              <w:t>Equivalent area size. No Poisson spot size corrections applied [microns]</w:t>
            </w:r>
          </w:p>
        </w:tc>
      </w:tr>
      <w:tr w:rsidR="00000000" w14:paraId="40F2FEE2" w14:textId="44FE69A1">
        <w:trPr>
          <w:trHeight w:val="432"/>
        </w:trPr>
        <w:tc>
          <w:tcPr>
            <w:tcW w:w="3708" w:type="dxa"/>
            <w:shd w:val="clear" w:color="auto" w:fill="auto"/>
            <w:tcMar>
              <w:top w:w="58" w:type="dxa"/>
              <w:left w:w="58" w:type="dxa"/>
              <w:bottom w:w="58" w:type="dxa"/>
              <w:right w:w="58" w:type="dxa"/>
            </w:tcMar>
          </w:tcPr>
          <w:p w14:paraId="0A38D293" w14:textId="29CCD5DB"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AREARATIO </w:t>
            </w:r>
          </w:p>
        </w:tc>
        <w:tc>
          <w:tcPr>
            <w:tcW w:w="6480" w:type="dxa"/>
            <w:shd w:val="clear" w:color="auto" w:fill="auto"/>
            <w:tcMar>
              <w:top w:w="58" w:type="dxa"/>
              <w:left w:w="58" w:type="dxa"/>
              <w:bottom w:w="58" w:type="dxa"/>
              <w:right w:w="58" w:type="dxa"/>
            </w:tcMar>
          </w:tcPr>
          <w:p w14:paraId="6F272F49" w14:textId="4D09640F" w:rsidR="002606BC" w:rsidRDefault="00F14DAE" w:rsidP="009B2723">
            <w:pPr>
              <w:rPr>
                <w:rFonts w:ascii="Times New Roman" w:hAnsi="Times New Roman" w:cs="Times New Roman"/>
                <w:sz w:val="26"/>
                <w:szCs w:val="26"/>
              </w:rPr>
            </w:pPr>
            <w:r>
              <w:rPr>
                <w:rFonts w:ascii="Times New Roman" w:hAnsi="Times New Roman" w:cs="Times New Roman"/>
                <w:sz w:val="26"/>
                <w:szCs w:val="26"/>
              </w:rPr>
              <w:t>Area ratio [unitless]</w:t>
            </w:r>
          </w:p>
        </w:tc>
      </w:tr>
      <w:tr w:rsidR="00000000" w14:paraId="521B6748" w14:textId="4D4DEFA4">
        <w:trPr>
          <w:trHeight w:val="432"/>
        </w:trPr>
        <w:tc>
          <w:tcPr>
            <w:tcW w:w="3708" w:type="dxa"/>
            <w:shd w:val="clear" w:color="auto" w:fill="auto"/>
            <w:tcMar>
              <w:top w:w="58" w:type="dxa"/>
              <w:left w:w="58" w:type="dxa"/>
              <w:bottom w:w="58" w:type="dxa"/>
              <w:right w:w="58" w:type="dxa"/>
            </w:tcMar>
          </w:tcPr>
          <w:p w14:paraId="452907C2" w14:textId="598FD476"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AREARATIOFILLED </w:t>
            </w:r>
          </w:p>
        </w:tc>
        <w:tc>
          <w:tcPr>
            <w:tcW w:w="6480" w:type="dxa"/>
            <w:shd w:val="clear" w:color="auto" w:fill="auto"/>
            <w:tcMar>
              <w:top w:w="58" w:type="dxa"/>
              <w:left w:w="58" w:type="dxa"/>
              <w:bottom w:w="58" w:type="dxa"/>
              <w:right w:w="58" w:type="dxa"/>
            </w:tcMar>
          </w:tcPr>
          <w:p w14:paraId="41EF449D" w14:textId="7C4AFBCB" w:rsidR="002606BC" w:rsidRDefault="00F14DAE" w:rsidP="009B2723">
            <w:pPr>
              <w:rPr>
                <w:rFonts w:ascii="Times New Roman" w:hAnsi="Times New Roman" w:cs="Times New Roman"/>
                <w:sz w:val="26"/>
                <w:szCs w:val="26"/>
              </w:rPr>
            </w:pPr>
            <w:r>
              <w:rPr>
                <w:rFonts w:ascii="Times New Roman" w:hAnsi="Times New Roman" w:cs="Times New Roman"/>
                <w:sz w:val="26"/>
                <w:szCs w:val="26"/>
              </w:rPr>
              <w:t>Area ratio with particle voids filled [unitless]</w:t>
            </w:r>
          </w:p>
        </w:tc>
      </w:tr>
      <w:tr w:rsidR="00000000" w14:paraId="000E83E0" w14:textId="1328134E">
        <w:trPr>
          <w:trHeight w:val="432"/>
        </w:trPr>
        <w:tc>
          <w:tcPr>
            <w:tcW w:w="3708" w:type="dxa"/>
            <w:shd w:val="clear" w:color="auto" w:fill="auto"/>
            <w:tcMar>
              <w:top w:w="58" w:type="dxa"/>
              <w:left w:w="58" w:type="dxa"/>
              <w:bottom w:w="58" w:type="dxa"/>
              <w:right w:w="58" w:type="dxa"/>
            </w:tcMar>
          </w:tcPr>
          <w:p w14:paraId="00560BC7" w14:textId="6D9C4678" w:rsidR="002606BC" w:rsidRDefault="00F14DAE" w:rsidP="009B2723">
            <w:pPr>
              <w:rPr>
                <w:rFonts w:ascii="Times New Roman" w:hAnsi="Times New Roman" w:cs="Times New Roman"/>
                <w:sz w:val="26"/>
                <w:szCs w:val="26"/>
              </w:rPr>
            </w:pPr>
            <w:r>
              <w:rPr>
                <w:rFonts w:ascii="Times New Roman" w:hAnsi="Times New Roman" w:cs="Times New Roman"/>
                <w:sz w:val="26"/>
                <w:szCs w:val="26"/>
              </w:rPr>
              <w:t>ASPECTRATIO</w:t>
            </w:r>
          </w:p>
        </w:tc>
        <w:tc>
          <w:tcPr>
            <w:tcW w:w="6480" w:type="dxa"/>
            <w:shd w:val="clear" w:color="auto" w:fill="auto"/>
            <w:tcMar>
              <w:top w:w="58" w:type="dxa"/>
              <w:left w:w="58" w:type="dxa"/>
              <w:bottom w:w="58" w:type="dxa"/>
              <w:right w:w="58" w:type="dxa"/>
            </w:tcMar>
          </w:tcPr>
          <w:p w14:paraId="037949C4" w14:textId="68069949" w:rsidR="002606BC" w:rsidRDefault="00F14DAE" w:rsidP="009B2723">
            <w:pPr>
              <w:rPr>
                <w:rFonts w:ascii="Times New Roman" w:hAnsi="Times New Roman" w:cs="Times New Roman"/>
                <w:sz w:val="26"/>
                <w:szCs w:val="26"/>
              </w:rPr>
            </w:pPr>
            <w:r>
              <w:rPr>
                <w:rFonts w:ascii="Times New Roman" w:hAnsi="Times New Roman" w:cs="Times New Roman"/>
                <w:sz w:val="26"/>
                <w:szCs w:val="26"/>
              </w:rPr>
              <w:t>Aspect ratio [unitless]</w:t>
            </w:r>
          </w:p>
        </w:tc>
      </w:tr>
      <w:tr w:rsidR="00000000" w14:paraId="55EE543C" w14:textId="5F0FA10B">
        <w:trPr>
          <w:trHeight w:val="432"/>
        </w:trPr>
        <w:tc>
          <w:tcPr>
            <w:tcW w:w="3708" w:type="dxa"/>
            <w:shd w:val="clear" w:color="auto" w:fill="auto"/>
            <w:tcMar>
              <w:top w:w="58" w:type="dxa"/>
              <w:left w:w="58" w:type="dxa"/>
              <w:bottom w:w="58" w:type="dxa"/>
              <w:right w:w="58" w:type="dxa"/>
            </w:tcMar>
          </w:tcPr>
          <w:p w14:paraId="47E5CCCB" w14:textId="5D101BE0" w:rsidR="002606BC" w:rsidRDefault="00F14DAE" w:rsidP="009B2723">
            <w:pPr>
              <w:rPr>
                <w:rFonts w:ascii="Times New Roman" w:hAnsi="Times New Roman" w:cs="Times New Roman"/>
                <w:sz w:val="26"/>
                <w:szCs w:val="26"/>
              </w:rPr>
            </w:pPr>
            <w:r>
              <w:rPr>
                <w:rFonts w:ascii="Times New Roman" w:hAnsi="Times New Roman" w:cs="Times New Roman"/>
                <w:sz w:val="26"/>
                <w:szCs w:val="26"/>
              </w:rPr>
              <w:t>AREA</w:t>
            </w:r>
          </w:p>
        </w:tc>
        <w:tc>
          <w:tcPr>
            <w:tcW w:w="6480" w:type="dxa"/>
            <w:shd w:val="clear" w:color="auto" w:fill="auto"/>
            <w:tcMar>
              <w:top w:w="58" w:type="dxa"/>
              <w:left w:w="58" w:type="dxa"/>
              <w:bottom w:w="58" w:type="dxa"/>
              <w:right w:w="58" w:type="dxa"/>
            </w:tcMar>
          </w:tcPr>
          <w:p w14:paraId="75A20FB7" w14:textId="370626A6" w:rsidR="002606BC" w:rsidRDefault="00F14DAE" w:rsidP="009B2723">
            <w:pPr>
              <w:rPr>
                <w:rFonts w:ascii="Times New Roman" w:hAnsi="Times New Roman" w:cs="Times New Roman"/>
                <w:sz w:val="26"/>
                <w:szCs w:val="26"/>
              </w:rPr>
            </w:pPr>
            <w:r>
              <w:rPr>
                <w:rFonts w:ascii="Times New Roman" w:hAnsi="Times New Roman" w:cs="Times New Roman"/>
                <w:sz w:val="26"/>
                <w:szCs w:val="26"/>
              </w:rPr>
              <w:t>Number of shaded pixels [pixels]</w:t>
            </w:r>
          </w:p>
        </w:tc>
      </w:tr>
      <w:tr w:rsidR="00000000" w14:paraId="49CBBABF" w14:textId="6541CED2">
        <w:trPr>
          <w:trHeight w:val="432"/>
        </w:trPr>
        <w:tc>
          <w:tcPr>
            <w:tcW w:w="3708" w:type="dxa"/>
            <w:shd w:val="clear" w:color="auto" w:fill="auto"/>
            <w:tcMar>
              <w:top w:w="58" w:type="dxa"/>
              <w:left w:w="58" w:type="dxa"/>
              <w:bottom w:w="58" w:type="dxa"/>
              <w:right w:w="58" w:type="dxa"/>
            </w:tcMar>
          </w:tcPr>
          <w:p w14:paraId="332266BA" w14:textId="4E06EEE6"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AREAFILLED </w:t>
            </w:r>
          </w:p>
        </w:tc>
        <w:tc>
          <w:tcPr>
            <w:tcW w:w="6480" w:type="dxa"/>
            <w:shd w:val="clear" w:color="auto" w:fill="auto"/>
            <w:tcMar>
              <w:top w:w="58" w:type="dxa"/>
              <w:left w:w="58" w:type="dxa"/>
              <w:bottom w:w="58" w:type="dxa"/>
              <w:right w:w="58" w:type="dxa"/>
            </w:tcMar>
          </w:tcPr>
          <w:p w14:paraId="28A84B7F" w14:textId="09AD2A8E" w:rsidR="002606BC" w:rsidRDefault="00F14DAE" w:rsidP="009B2723">
            <w:pPr>
              <w:rPr>
                <w:rFonts w:ascii="Times New Roman" w:hAnsi="Times New Roman" w:cs="Times New Roman"/>
                <w:sz w:val="26"/>
                <w:szCs w:val="26"/>
              </w:rPr>
            </w:pPr>
            <w:r>
              <w:rPr>
                <w:rFonts w:ascii="Times New Roman" w:hAnsi="Times New Roman" w:cs="Times New Roman"/>
                <w:sz w:val="26"/>
                <w:szCs w:val="26"/>
              </w:rPr>
              <w:t>Number of shaded pixels including voids [pixels]</w:t>
            </w:r>
          </w:p>
        </w:tc>
      </w:tr>
      <w:tr w:rsidR="00000000" w14:paraId="40E7BBCB" w14:textId="5B650E9E">
        <w:trPr>
          <w:trHeight w:val="432"/>
        </w:trPr>
        <w:tc>
          <w:tcPr>
            <w:tcW w:w="3708" w:type="dxa"/>
            <w:shd w:val="clear" w:color="auto" w:fill="auto"/>
            <w:tcMar>
              <w:top w:w="58" w:type="dxa"/>
              <w:left w:w="58" w:type="dxa"/>
              <w:bottom w:w="58" w:type="dxa"/>
              <w:right w:w="58" w:type="dxa"/>
            </w:tcMar>
          </w:tcPr>
          <w:p w14:paraId="27C80EAD" w14:textId="4A3C730B"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PERIMETERAREA </w:t>
            </w:r>
          </w:p>
        </w:tc>
        <w:tc>
          <w:tcPr>
            <w:tcW w:w="6480" w:type="dxa"/>
            <w:shd w:val="clear" w:color="auto" w:fill="auto"/>
            <w:tcMar>
              <w:top w:w="58" w:type="dxa"/>
              <w:left w:w="58" w:type="dxa"/>
              <w:bottom w:w="58" w:type="dxa"/>
              <w:right w:w="58" w:type="dxa"/>
            </w:tcMar>
          </w:tcPr>
          <w:p w14:paraId="4EEEA82D" w14:textId="12A4E742" w:rsidR="002606BC" w:rsidRDefault="00F14DAE" w:rsidP="009B2723">
            <w:pPr>
              <w:rPr>
                <w:rFonts w:ascii="Times New Roman" w:hAnsi="Times New Roman" w:cs="Times New Roman"/>
                <w:sz w:val="26"/>
                <w:szCs w:val="26"/>
              </w:rPr>
            </w:pPr>
            <w:r>
              <w:rPr>
                <w:rFonts w:ascii="Times New Roman" w:hAnsi="Times New Roman" w:cs="Times New Roman"/>
                <w:sz w:val="26"/>
                <w:szCs w:val="26"/>
              </w:rPr>
              <w:t>Number of shaded pixels on particle perimeter [pixels]</w:t>
            </w:r>
          </w:p>
        </w:tc>
      </w:tr>
      <w:tr w:rsidR="00000000" w14:paraId="765F2D0F" w14:textId="34B6ABF4">
        <w:trPr>
          <w:trHeight w:val="432"/>
        </w:trPr>
        <w:tc>
          <w:tcPr>
            <w:tcW w:w="3708" w:type="dxa"/>
            <w:shd w:val="clear" w:color="auto" w:fill="auto"/>
            <w:tcMar>
              <w:top w:w="58" w:type="dxa"/>
              <w:left w:w="58" w:type="dxa"/>
              <w:bottom w:w="58" w:type="dxa"/>
              <w:right w:w="58" w:type="dxa"/>
            </w:tcMar>
          </w:tcPr>
          <w:p w14:paraId="151C3663" w14:textId="41A296A6" w:rsidR="002606BC" w:rsidRDefault="00F14DAE" w:rsidP="009B2723">
            <w:pPr>
              <w:rPr>
                <w:rFonts w:ascii="Times New Roman" w:hAnsi="Times New Roman" w:cs="Times New Roman"/>
                <w:sz w:val="26"/>
                <w:szCs w:val="26"/>
              </w:rPr>
            </w:pPr>
            <w:r>
              <w:rPr>
                <w:rFonts w:ascii="Times New Roman" w:hAnsi="Times New Roman" w:cs="Times New Roman"/>
                <w:sz w:val="26"/>
                <w:szCs w:val="26"/>
              </w:rPr>
              <w:t>AREA75</w:t>
            </w:r>
          </w:p>
        </w:tc>
        <w:tc>
          <w:tcPr>
            <w:tcW w:w="6480" w:type="dxa"/>
            <w:shd w:val="clear" w:color="auto" w:fill="auto"/>
            <w:tcMar>
              <w:top w:w="58" w:type="dxa"/>
              <w:left w:w="58" w:type="dxa"/>
              <w:bottom w:w="58" w:type="dxa"/>
              <w:right w:w="58" w:type="dxa"/>
            </w:tcMar>
          </w:tcPr>
          <w:p w14:paraId="5EEF6ECE" w14:textId="67AA92CB" w:rsidR="002606BC" w:rsidRDefault="00F14DAE" w:rsidP="009B2723">
            <w:pPr>
              <w:rPr>
                <w:rFonts w:ascii="Times New Roman" w:hAnsi="Times New Roman" w:cs="Times New Roman"/>
                <w:sz w:val="26"/>
                <w:szCs w:val="26"/>
              </w:rPr>
            </w:pPr>
            <w:r>
              <w:rPr>
                <w:rFonts w:ascii="Times New Roman" w:hAnsi="Times New Roman" w:cs="Times New Roman"/>
                <w:sz w:val="26"/>
                <w:szCs w:val="26"/>
              </w:rPr>
              <w:t>Number of shaded pixels at the 75% (or grey level-3) shading [pixels]</w:t>
            </w:r>
          </w:p>
        </w:tc>
      </w:tr>
      <w:tr w:rsidR="00000000" w14:paraId="7798F778" w14:textId="227AB366">
        <w:trPr>
          <w:trHeight w:val="432"/>
        </w:trPr>
        <w:tc>
          <w:tcPr>
            <w:tcW w:w="3708" w:type="dxa"/>
            <w:shd w:val="clear" w:color="auto" w:fill="auto"/>
            <w:tcMar>
              <w:top w:w="58" w:type="dxa"/>
              <w:left w:w="58" w:type="dxa"/>
              <w:bottom w:w="58" w:type="dxa"/>
              <w:right w:w="58" w:type="dxa"/>
            </w:tcMar>
          </w:tcPr>
          <w:p w14:paraId="3C508206" w14:textId="06680828" w:rsidR="002606BC" w:rsidRDefault="00F14DAE" w:rsidP="009B2723">
            <w:pPr>
              <w:rPr>
                <w:rFonts w:ascii="Times New Roman" w:hAnsi="Times New Roman" w:cs="Times New Roman"/>
                <w:sz w:val="26"/>
                <w:szCs w:val="26"/>
              </w:rPr>
            </w:pPr>
            <w:r>
              <w:rPr>
                <w:rFonts w:ascii="Times New Roman" w:hAnsi="Times New Roman" w:cs="Times New Roman"/>
                <w:sz w:val="26"/>
                <w:szCs w:val="26"/>
              </w:rPr>
              <w:t>XPOS</w:t>
            </w:r>
          </w:p>
        </w:tc>
        <w:tc>
          <w:tcPr>
            <w:tcW w:w="6480" w:type="dxa"/>
            <w:shd w:val="clear" w:color="auto" w:fill="auto"/>
            <w:tcMar>
              <w:top w:w="58" w:type="dxa"/>
              <w:left w:w="58" w:type="dxa"/>
              <w:bottom w:w="58" w:type="dxa"/>
              <w:right w:w="58" w:type="dxa"/>
            </w:tcMar>
          </w:tcPr>
          <w:p w14:paraId="58410C5F" w14:textId="309CC9D8" w:rsidR="002606BC" w:rsidRDefault="00F14DAE" w:rsidP="009B2723">
            <w:pPr>
              <w:rPr>
                <w:rFonts w:ascii="Times New Roman" w:hAnsi="Times New Roman" w:cs="Times New Roman"/>
                <w:sz w:val="26"/>
                <w:szCs w:val="26"/>
              </w:rPr>
            </w:pPr>
            <w:r>
              <w:rPr>
                <w:rFonts w:ascii="Times New Roman" w:hAnsi="Times New Roman" w:cs="Times New Roman"/>
                <w:sz w:val="26"/>
                <w:szCs w:val="26"/>
              </w:rPr>
              <w:t>X-position of particle center (across array) [pixels]</w:t>
            </w:r>
          </w:p>
        </w:tc>
      </w:tr>
      <w:tr w:rsidR="00000000" w14:paraId="2AE77B85" w14:textId="52847AD1">
        <w:trPr>
          <w:trHeight w:val="432"/>
        </w:trPr>
        <w:tc>
          <w:tcPr>
            <w:tcW w:w="3708" w:type="dxa"/>
            <w:shd w:val="clear" w:color="auto" w:fill="auto"/>
            <w:tcMar>
              <w:top w:w="58" w:type="dxa"/>
              <w:left w:w="58" w:type="dxa"/>
              <w:bottom w:w="58" w:type="dxa"/>
              <w:right w:w="58" w:type="dxa"/>
            </w:tcMar>
          </w:tcPr>
          <w:p w14:paraId="425AA7E3" w14:textId="519008B1"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YPOS </w:t>
            </w:r>
          </w:p>
        </w:tc>
        <w:tc>
          <w:tcPr>
            <w:tcW w:w="6480" w:type="dxa"/>
            <w:shd w:val="clear" w:color="auto" w:fill="auto"/>
            <w:tcMar>
              <w:top w:w="58" w:type="dxa"/>
              <w:left w:w="58" w:type="dxa"/>
              <w:bottom w:w="58" w:type="dxa"/>
              <w:right w:w="58" w:type="dxa"/>
            </w:tcMar>
          </w:tcPr>
          <w:p w14:paraId="3F6889C1" w14:textId="6581D92F" w:rsidR="002606BC" w:rsidRDefault="00F14DAE" w:rsidP="009B2723">
            <w:pPr>
              <w:rPr>
                <w:rFonts w:ascii="Times New Roman" w:hAnsi="Times New Roman" w:cs="Times New Roman"/>
                <w:sz w:val="26"/>
                <w:szCs w:val="26"/>
              </w:rPr>
            </w:pPr>
            <w:r>
              <w:rPr>
                <w:rFonts w:ascii="Times New Roman" w:hAnsi="Times New Roman" w:cs="Times New Roman"/>
                <w:sz w:val="26"/>
                <w:szCs w:val="26"/>
              </w:rPr>
              <w:t>Y-position of particle center (along airflow) [pixels]</w:t>
            </w:r>
          </w:p>
        </w:tc>
      </w:tr>
      <w:tr w:rsidR="00000000" w14:paraId="2A93D53C" w14:textId="2879852F">
        <w:trPr>
          <w:trHeight w:val="432"/>
        </w:trPr>
        <w:tc>
          <w:tcPr>
            <w:tcW w:w="3708" w:type="dxa"/>
            <w:shd w:val="clear" w:color="auto" w:fill="auto"/>
            <w:tcMar>
              <w:top w:w="58" w:type="dxa"/>
              <w:left w:w="58" w:type="dxa"/>
              <w:bottom w:w="58" w:type="dxa"/>
              <w:right w:w="58" w:type="dxa"/>
            </w:tcMar>
          </w:tcPr>
          <w:p w14:paraId="0D7A5ECF" w14:textId="70363F28"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ALLIN </w:t>
            </w:r>
          </w:p>
        </w:tc>
        <w:tc>
          <w:tcPr>
            <w:tcW w:w="6480" w:type="dxa"/>
            <w:shd w:val="clear" w:color="auto" w:fill="auto"/>
            <w:tcMar>
              <w:top w:w="58" w:type="dxa"/>
              <w:left w:w="58" w:type="dxa"/>
              <w:bottom w:w="58" w:type="dxa"/>
              <w:right w:w="58" w:type="dxa"/>
            </w:tcMar>
          </w:tcPr>
          <w:p w14:paraId="58F72E45" w14:textId="7AA3B7BB" w:rsidR="002606BC" w:rsidRDefault="00F14DAE" w:rsidP="009B2723">
            <w:pPr>
              <w:rPr>
                <w:rFonts w:ascii="Times New Roman" w:hAnsi="Times New Roman" w:cs="Times New Roman"/>
                <w:sz w:val="26"/>
                <w:szCs w:val="26"/>
              </w:rPr>
            </w:pPr>
            <w:r>
              <w:rPr>
                <w:rFonts w:ascii="Times New Roman" w:hAnsi="Times New Roman" w:cs="Times New Roman"/>
                <w:sz w:val="26"/>
                <w:szCs w:val="26"/>
              </w:rPr>
              <w:t>All-in flag (1=all-in) [unitless]</w:t>
            </w:r>
          </w:p>
        </w:tc>
      </w:tr>
      <w:tr w:rsidR="00000000" w14:paraId="2CBEFD7C" w14:textId="1DB6F0E0">
        <w:trPr>
          <w:trHeight w:val="432"/>
        </w:trPr>
        <w:tc>
          <w:tcPr>
            <w:tcW w:w="3708" w:type="dxa"/>
            <w:shd w:val="clear" w:color="auto" w:fill="auto"/>
            <w:tcMar>
              <w:top w:w="58" w:type="dxa"/>
              <w:left w:w="58" w:type="dxa"/>
              <w:bottom w:w="58" w:type="dxa"/>
              <w:right w:w="58" w:type="dxa"/>
            </w:tcMar>
          </w:tcPr>
          <w:p w14:paraId="046834D2" w14:textId="548ADB62"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CENTERIN </w:t>
            </w:r>
          </w:p>
        </w:tc>
        <w:tc>
          <w:tcPr>
            <w:tcW w:w="6480" w:type="dxa"/>
            <w:shd w:val="clear" w:color="auto" w:fill="auto"/>
            <w:tcMar>
              <w:top w:w="58" w:type="dxa"/>
              <w:left w:w="58" w:type="dxa"/>
              <w:bottom w:w="58" w:type="dxa"/>
              <w:right w:w="58" w:type="dxa"/>
            </w:tcMar>
          </w:tcPr>
          <w:p w14:paraId="0E4372C2" w14:textId="418CD42E" w:rsidR="002606BC" w:rsidRDefault="00F14DAE" w:rsidP="009B2723">
            <w:pPr>
              <w:rPr>
                <w:rFonts w:ascii="Times New Roman" w:hAnsi="Times New Roman" w:cs="Times New Roman"/>
                <w:sz w:val="26"/>
                <w:szCs w:val="26"/>
              </w:rPr>
            </w:pPr>
            <w:r>
              <w:rPr>
                <w:rFonts w:ascii="Times New Roman" w:hAnsi="Times New Roman" w:cs="Times New Roman"/>
                <w:sz w:val="26"/>
                <w:szCs w:val="26"/>
              </w:rPr>
              <w:t>Center-in flag (1=center-in) [unitless]</w:t>
            </w:r>
          </w:p>
        </w:tc>
      </w:tr>
      <w:tr w:rsidR="00000000" w14:paraId="029AB472" w14:textId="4C96247D">
        <w:trPr>
          <w:trHeight w:val="432"/>
        </w:trPr>
        <w:tc>
          <w:tcPr>
            <w:tcW w:w="3708" w:type="dxa"/>
            <w:shd w:val="clear" w:color="auto" w:fill="auto"/>
            <w:tcMar>
              <w:top w:w="58" w:type="dxa"/>
              <w:left w:w="58" w:type="dxa"/>
              <w:bottom w:w="58" w:type="dxa"/>
              <w:right w:w="58" w:type="dxa"/>
            </w:tcMar>
          </w:tcPr>
          <w:p w14:paraId="360F436E" w14:textId="7D0DA543"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DOFFLAG </w:t>
            </w:r>
          </w:p>
        </w:tc>
        <w:tc>
          <w:tcPr>
            <w:tcW w:w="6480" w:type="dxa"/>
            <w:shd w:val="clear" w:color="auto" w:fill="auto"/>
            <w:tcMar>
              <w:top w:w="58" w:type="dxa"/>
              <w:left w:w="58" w:type="dxa"/>
              <w:bottom w:w="58" w:type="dxa"/>
              <w:right w:w="58" w:type="dxa"/>
            </w:tcMar>
          </w:tcPr>
          <w:p w14:paraId="3702A91A" w14:textId="1B519007" w:rsidR="002606BC" w:rsidRDefault="00F14DAE" w:rsidP="009B2723">
            <w:pPr>
              <w:rPr>
                <w:rFonts w:ascii="Times New Roman" w:hAnsi="Times New Roman" w:cs="Times New Roman"/>
                <w:sz w:val="26"/>
                <w:szCs w:val="26"/>
              </w:rPr>
            </w:pPr>
            <w:r>
              <w:rPr>
                <w:rFonts w:ascii="Times New Roman" w:hAnsi="Times New Roman" w:cs="Times New Roman"/>
                <w:sz w:val="26"/>
                <w:szCs w:val="26"/>
              </w:rPr>
              <w:t>Depth of field flag from probe (1=accepted) [unitless]</w:t>
            </w:r>
          </w:p>
        </w:tc>
      </w:tr>
      <w:tr w:rsidR="00000000" w:rsidRPr="002606BC" w14:paraId="70DAC3AE" w14:textId="7C1E0E2D">
        <w:trPr>
          <w:trHeight w:val="432"/>
        </w:trPr>
        <w:tc>
          <w:tcPr>
            <w:tcW w:w="3708" w:type="dxa"/>
            <w:shd w:val="clear" w:color="auto" w:fill="auto"/>
            <w:tcMar>
              <w:top w:w="58" w:type="dxa"/>
              <w:left w:w="58" w:type="dxa"/>
              <w:bottom w:w="58" w:type="dxa"/>
              <w:right w:w="58" w:type="dxa"/>
            </w:tcMar>
          </w:tcPr>
          <w:p w14:paraId="040938F5" w14:textId="39B6C59E"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EDGETOUCH </w:t>
            </w:r>
          </w:p>
        </w:tc>
        <w:tc>
          <w:tcPr>
            <w:tcW w:w="6480" w:type="dxa"/>
            <w:shd w:val="clear" w:color="auto" w:fill="auto"/>
            <w:tcMar>
              <w:top w:w="58" w:type="dxa"/>
              <w:left w:w="58" w:type="dxa"/>
              <w:bottom w:w="58" w:type="dxa"/>
              <w:right w:w="58" w:type="dxa"/>
            </w:tcMar>
          </w:tcPr>
          <w:p w14:paraId="2812DC58" w14:textId="36CF237F" w:rsidR="002606BC" w:rsidRDefault="00F14DAE" w:rsidP="009B2723">
            <w:pPr>
              <w:rPr>
                <w:rFonts w:ascii="Times New Roman" w:hAnsi="Times New Roman" w:cs="Times New Roman"/>
                <w:sz w:val="26"/>
                <w:szCs w:val="26"/>
              </w:rPr>
            </w:pPr>
            <w:r>
              <w:rPr>
                <w:rFonts w:ascii="Times New Roman" w:hAnsi="Times New Roman" w:cs="Times New Roman"/>
                <w:sz w:val="26"/>
                <w:szCs w:val="26"/>
              </w:rPr>
              <w:t>Edge touch (1=left 2=right 3=both) [unitless]</w:t>
            </w:r>
          </w:p>
        </w:tc>
      </w:tr>
      <w:tr w:rsidR="00000000" w:rsidRPr="002606BC" w14:paraId="5BC9C90F" w14:textId="769BE984">
        <w:trPr>
          <w:trHeight w:val="432"/>
        </w:trPr>
        <w:tc>
          <w:tcPr>
            <w:tcW w:w="3708" w:type="dxa"/>
            <w:shd w:val="clear" w:color="auto" w:fill="auto"/>
            <w:tcMar>
              <w:top w:w="58" w:type="dxa"/>
              <w:left w:w="58" w:type="dxa"/>
              <w:bottom w:w="58" w:type="dxa"/>
              <w:right w:w="58" w:type="dxa"/>
            </w:tcMar>
          </w:tcPr>
          <w:p w14:paraId="1391CF48" w14:textId="06A5142F"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SIZECORRECTION </w:t>
            </w:r>
          </w:p>
        </w:tc>
        <w:tc>
          <w:tcPr>
            <w:tcW w:w="6480" w:type="dxa"/>
            <w:shd w:val="clear" w:color="auto" w:fill="auto"/>
            <w:tcMar>
              <w:top w:w="58" w:type="dxa"/>
              <w:left w:w="58" w:type="dxa"/>
              <w:bottom w:w="58" w:type="dxa"/>
              <w:right w:w="58" w:type="dxa"/>
            </w:tcMar>
          </w:tcPr>
          <w:p w14:paraId="565A6D14" w14:textId="648E5BE4" w:rsidR="002606BC" w:rsidRDefault="00F14DAE" w:rsidP="009B2723">
            <w:pPr>
              <w:rPr>
                <w:rFonts w:ascii="Times New Roman" w:hAnsi="Times New Roman" w:cs="Times New Roman"/>
                <w:sz w:val="26"/>
                <w:szCs w:val="26"/>
              </w:rPr>
            </w:pPr>
            <w:r>
              <w:rPr>
                <w:rFonts w:ascii="Times New Roman" w:hAnsi="Times New Roman" w:cs="Times New Roman"/>
                <w:sz w:val="26"/>
                <w:szCs w:val="26"/>
              </w:rPr>
              <w:t>Size correction factor from Korolev 2007 (D_edge/D0). Use to adjust sizes in this file if necessary [unitless]</w:t>
            </w:r>
          </w:p>
        </w:tc>
      </w:tr>
      <w:tr w:rsidR="00000000" w:rsidRPr="002606BC" w14:paraId="2F20AE6D" w14:textId="6617897B">
        <w:trPr>
          <w:trHeight w:val="432"/>
        </w:trPr>
        <w:tc>
          <w:tcPr>
            <w:tcW w:w="3708" w:type="dxa"/>
            <w:shd w:val="clear" w:color="auto" w:fill="auto"/>
            <w:tcMar>
              <w:top w:w="58" w:type="dxa"/>
              <w:left w:w="58" w:type="dxa"/>
              <w:bottom w:w="58" w:type="dxa"/>
              <w:right w:w="58" w:type="dxa"/>
            </w:tcMar>
          </w:tcPr>
          <w:p w14:paraId="67331E5C" w14:textId="5A2DBD58" w:rsidR="002606BC" w:rsidRDefault="00F14DAE" w:rsidP="009B2723">
            <w:pPr>
              <w:rPr>
                <w:rFonts w:ascii="Times New Roman" w:hAnsi="Times New Roman" w:cs="Times New Roman"/>
                <w:sz w:val="26"/>
                <w:szCs w:val="26"/>
              </w:rPr>
            </w:pPr>
            <w:r>
              <w:rPr>
                <w:rFonts w:ascii="Times New Roman" w:hAnsi="Times New Roman" w:cs="Times New Roman"/>
                <w:sz w:val="26"/>
                <w:szCs w:val="26"/>
              </w:rPr>
              <w:t>ZD</w:t>
            </w:r>
          </w:p>
        </w:tc>
        <w:tc>
          <w:tcPr>
            <w:tcW w:w="6480" w:type="dxa"/>
            <w:shd w:val="clear" w:color="auto" w:fill="auto"/>
            <w:tcMar>
              <w:top w:w="58" w:type="dxa"/>
              <w:left w:w="58" w:type="dxa"/>
              <w:bottom w:w="58" w:type="dxa"/>
              <w:right w:w="58" w:type="dxa"/>
            </w:tcMar>
          </w:tcPr>
          <w:p w14:paraId="30021F22" w14:textId="0274A1C3" w:rsidR="002606BC" w:rsidRDefault="00F14DAE" w:rsidP="009B2723">
            <w:pPr>
              <w:rPr>
                <w:rFonts w:ascii="Times New Roman" w:hAnsi="Times New Roman" w:cs="Times New Roman"/>
                <w:sz w:val="26"/>
                <w:szCs w:val="26"/>
              </w:rPr>
            </w:pPr>
            <w:r>
              <w:rPr>
                <w:rFonts w:ascii="Times New Roman" w:hAnsi="Times New Roman" w:cs="Times New Roman"/>
                <w:sz w:val="26"/>
                <w:szCs w:val="26"/>
              </w:rPr>
              <w:t>Z position from Korolev correction [microns]</w:t>
            </w:r>
          </w:p>
        </w:tc>
      </w:tr>
      <w:tr w:rsidR="00000000" w:rsidRPr="002606BC" w14:paraId="3C20F340" w14:textId="5C7120F5">
        <w:trPr>
          <w:trHeight w:val="432"/>
        </w:trPr>
        <w:tc>
          <w:tcPr>
            <w:tcW w:w="3708" w:type="dxa"/>
            <w:shd w:val="clear" w:color="auto" w:fill="auto"/>
            <w:tcMar>
              <w:top w:w="58" w:type="dxa"/>
              <w:left w:w="58" w:type="dxa"/>
              <w:bottom w:w="58" w:type="dxa"/>
              <w:right w:w="58" w:type="dxa"/>
            </w:tcMar>
          </w:tcPr>
          <w:p w14:paraId="13D060DE" w14:textId="1188F565"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MISSED </w:t>
            </w:r>
          </w:p>
        </w:tc>
        <w:tc>
          <w:tcPr>
            <w:tcW w:w="6480" w:type="dxa"/>
            <w:shd w:val="clear" w:color="auto" w:fill="auto"/>
            <w:tcMar>
              <w:top w:w="58" w:type="dxa"/>
              <w:left w:w="58" w:type="dxa"/>
              <w:bottom w:w="58" w:type="dxa"/>
              <w:right w:w="58" w:type="dxa"/>
            </w:tcMar>
          </w:tcPr>
          <w:p w14:paraId="7B0A4D63" w14:textId="52DA9C3F" w:rsidR="002606BC" w:rsidRDefault="00F14DAE" w:rsidP="009B2723">
            <w:pPr>
              <w:rPr>
                <w:rFonts w:ascii="Times New Roman" w:hAnsi="Times New Roman" w:cs="Times New Roman"/>
                <w:sz w:val="26"/>
                <w:szCs w:val="26"/>
              </w:rPr>
            </w:pPr>
            <w:r>
              <w:rPr>
                <w:rFonts w:ascii="Times New Roman" w:hAnsi="Times New Roman" w:cs="Times New Roman"/>
                <w:sz w:val="26"/>
                <w:szCs w:val="26"/>
              </w:rPr>
              <w:t>Missed particle count [number]</w:t>
            </w:r>
          </w:p>
        </w:tc>
      </w:tr>
      <w:tr w:rsidR="00000000" w:rsidRPr="002606BC" w14:paraId="1A9F9A6C" w14:textId="5547CEDE">
        <w:trPr>
          <w:trHeight w:val="432"/>
        </w:trPr>
        <w:tc>
          <w:tcPr>
            <w:tcW w:w="3708" w:type="dxa"/>
            <w:shd w:val="clear" w:color="auto" w:fill="auto"/>
            <w:tcMar>
              <w:top w:w="58" w:type="dxa"/>
              <w:left w:w="58" w:type="dxa"/>
              <w:bottom w:w="58" w:type="dxa"/>
              <w:right w:w="58" w:type="dxa"/>
            </w:tcMar>
          </w:tcPr>
          <w:p w14:paraId="5720A67B" w14:textId="570E589F"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PROBETAS </w:t>
            </w:r>
          </w:p>
        </w:tc>
        <w:tc>
          <w:tcPr>
            <w:tcW w:w="6480" w:type="dxa"/>
            <w:shd w:val="clear" w:color="auto" w:fill="auto"/>
            <w:tcMar>
              <w:top w:w="58" w:type="dxa"/>
              <w:left w:w="58" w:type="dxa"/>
              <w:bottom w:w="58" w:type="dxa"/>
              <w:right w:w="58" w:type="dxa"/>
            </w:tcMar>
          </w:tcPr>
          <w:p w14:paraId="3ED7F6E3" w14:textId="0AAB09DD" w:rsidR="002606BC" w:rsidRDefault="00F14DAE" w:rsidP="009B2723">
            <w:pPr>
              <w:rPr>
                <w:rFonts w:ascii="Times New Roman" w:hAnsi="Times New Roman" w:cs="Times New Roman"/>
                <w:sz w:val="26"/>
                <w:szCs w:val="26"/>
              </w:rPr>
            </w:pPr>
            <w:r>
              <w:rPr>
                <w:rFonts w:ascii="Times New Roman" w:hAnsi="Times New Roman" w:cs="Times New Roman"/>
                <w:sz w:val="26"/>
                <w:szCs w:val="26"/>
              </w:rPr>
              <w:t>True air speed for probe clock [m/s]</w:t>
            </w:r>
          </w:p>
        </w:tc>
      </w:tr>
      <w:tr w:rsidR="00000000" w:rsidRPr="002606BC" w14:paraId="618A2C66" w14:textId="7E272CF1">
        <w:trPr>
          <w:trHeight w:val="432"/>
        </w:trPr>
        <w:tc>
          <w:tcPr>
            <w:tcW w:w="3708" w:type="dxa"/>
            <w:shd w:val="clear" w:color="auto" w:fill="auto"/>
            <w:tcMar>
              <w:top w:w="58" w:type="dxa"/>
              <w:left w:w="58" w:type="dxa"/>
              <w:bottom w:w="58" w:type="dxa"/>
              <w:right w:w="58" w:type="dxa"/>
            </w:tcMar>
          </w:tcPr>
          <w:p w14:paraId="77F3DDA0" w14:textId="017B5FD1"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AIRCRAFTTAS </w:t>
            </w:r>
          </w:p>
        </w:tc>
        <w:tc>
          <w:tcPr>
            <w:tcW w:w="6480" w:type="dxa"/>
            <w:shd w:val="clear" w:color="auto" w:fill="auto"/>
            <w:tcMar>
              <w:top w:w="58" w:type="dxa"/>
              <w:left w:w="58" w:type="dxa"/>
              <w:bottom w:w="58" w:type="dxa"/>
              <w:right w:w="58" w:type="dxa"/>
            </w:tcMar>
          </w:tcPr>
          <w:p w14:paraId="3FF40885" w14:textId="113EC8AD" w:rsidR="002606BC" w:rsidRDefault="00F14DAE" w:rsidP="009B2723">
            <w:pPr>
              <w:rPr>
                <w:rFonts w:ascii="Times New Roman" w:hAnsi="Times New Roman" w:cs="Times New Roman"/>
                <w:sz w:val="26"/>
                <w:szCs w:val="26"/>
              </w:rPr>
            </w:pPr>
            <w:r>
              <w:rPr>
                <w:rFonts w:ascii="Times New Roman" w:hAnsi="Times New Roman" w:cs="Times New Roman"/>
                <w:sz w:val="26"/>
                <w:szCs w:val="26"/>
              </w:rPr>
              <w:t>True air speed for aircraft (if available) [m/s]</w:t>
            </w:r>
          </w:p>
        </w:tc>
      </w:tr>
      <w:tr w:rsidR="00000000" w:rsidRPr="002606BC" w14:paraId="0E9CBB28" w14:textId="0FF7B09C">
        <w:trPr>
          <w:trHeight w:val="432"/>
        </w:trPr>
        <w:tc>
          <w:tcPr>
            <w:tcW w:w="3708" w:type="dxa"/>
            <w:shd w:val="clear" w:color="auto" w:fill="auto"/>
            <w:tcMar>
              <w:top w:w="58" w:type="dxa"/>
              <w:left w:w="58" w:type="dxa"/>
              <w:bottom w:w="58" w:type="dxa"/>
              <w:right w:w="58" w:type="dxa"/>
            </w:tcMar>
          </w:tcPr>
          <w:p w14:paraId="0CD626D7" w14:textId="2BFDCE75"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OVERLOADFLAG </w:t>
            </w:r>
          </w:p>
        </w:tc>
        <w:tc>
          <w:tcPr>
            <w:tcW w:w="6480" w:type="dxa"/>
            <w:shd w:val="clear" w:color="auto" w:fill="auto"/>
            <w:tcMar>
              <w:top w:w="58" w:type="dxa"/>
              <w:left w:w="58" w:type="dxa"/>
              <w:bottom w:w="58" w:type="dxa"/>
              <w:right w:w="58" w:type="dxa"/>
            </w:tcMar>
          </w:tcPr>
          <w:p w14:paraId="2C3EFF6E" w14:textId="5933B44C" w:rsidR="002606BC" w:rsidRDefault="00F14DAE" w:rsidP="009B2723">
            <w:pPr>
              <w:rPr>
                <w:rFonts w:ascii="Times New Roman" w:hAnsi="Times New Roman" w:cs="Times New Roman"/>
                <w:sz w:val="26"/>
                <w:szCs w:val="26"/>
              </w:rPr>
            </w:pPr>
            <w:r>
              <w:rPr>
                <w:rFonts w:ascii="Times New Roman" w:hAnsi="Times New Roman" w:cs="Times New Roman"/>
                <w:sz w:val="26"/>
                <w:szCs w:val="26"/>
              </w:rPr>
              <w:t>Overload flag [boolean]</w:t>
            </w:r>
          </w:p>
        </w:tc>
      </w:tr>
      <w:tr w:rsidR="00000000" w:rsidRPr="002606BC" w14:paraId="6ED6F390" w14:textId="07D9DFA1">
        <w:trPr>
          <w:trHeight w:val="432"/>
        </w:trPr>
        <w:tc>
          <w:tcPr>
            <w:tcW w:w="3708" w:type="dxa"/>
            <w:shd w:val="clear" w:color="auto" w:fill="auto"/>
            <w:tcMar>
              <w:top w:w="58" w:type="dxa"/>
              <w:left w:w="58" w:type="dxa"/>
              <w:bottom w:w="58" w:type="dxa"/>
              <w:right w:w="58" w:type="dxa"/>
            </w:tcMar>
          </w:tcPr>
          <w:p w14:paraId="2DC4B816" w14:textId="6D857939"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PARTICLECOUNTER </w:t>
            </w:r>
          </w:p>
        </w:tc>
        <w:tc>
          <w:tcPr>
            <w:tcW w:w="6480" w:type="dxa"/>
            <w:shd w:val="clear" w:color="auto" w:fill="auto"/>
            <w:tcMar>
              <w:top w:w="58" w:type="dxa"/>
              <w:left w:w="58" w:type="dxa"/>
              <w:bottom w:w="58" w:type="dxa"/>
              <w:right w:w="58" w:type="dxa"/>
            </w:tcMar>
          </w:tcPr>
          <w:p w14:paraId="4C64CD99" w14:textId="669F0099" w:rsidR="002606BC" w:rsidRDefault="00F14DAE" w:rsidP="009B2723">
            <w:pPr>
              <w:rPr>
                <w:rFonts w:ascii="Times New Roman" w:hAnsi="Times New Roman" w:cs="Times New Roman"/>
                <w:sz w:val="26"/>
                <w:szCs w:val="26"/>
              </w:rPr>
            </w:pPr>
            <w:r>
              <w:rPr>
                <w:rFonts w:ascii="Times New Roman" w:hAnsi="Times New Roman" w:cs="Times New Roman"/>
                <w:sz w:val="26"/>
                <w:szCs w:val="26"/>
              </w:rPr>
              <w:t>Particle counter [number]</w:t>
            </w:r>
          </w:p>
        </w:tc>
      </w:tr>
      <w:tr w:rsidR="00000000" w:rsidRPr="002606BC" w14:paraId="1D446F2B" w14:textId="52304391">
        <w:trPr>
          <w:trHeight w:val="432"/>
        </w:trPr>
        <w:tc>
          <w:tcPr>
            <w:tcW w:w="3708" w:type="dxa"/>
            <w:shd w:val="clear" w:color="auto" w:fill="auto"/>
            <w:tcMar>
              <w:top w:w="58" w:type="dxa"/>
              <w:left w:w="58" w:type="dxa"/>
              <w:bottom w:w="58" w:type="dxa"/>
              <w:right w:w="58" w:type="dxa"/>
            </w:tcMar>
          </w:tcPr>
          <w:p w14:paraId="474AD7C5" w14:textId="4C371FA2" w:rsidR="002606BC" w:rsidRDefault="00F14DAE" w:rsidP="009B2723">
            <w:pPr>
              <w:rPr>
                <w:rFonts w:ascii="Times New Roman" w:hAnsi="Times New Roman" w:cs="Times New Roman"/>
                <w:sz w:val="26"/>
                <w:szCs w:val="26"/>
              </w:rPr>
            </w:pPr>
            <w:r>
              <w:rPr>
                <w:rFonts w:ascii="Times New Roman" w:hAnsi="Times New Roman" w:cs="Times New Roman"/>
                <w:sz w:val="26"/>
                <w:szCs w:val="26"/>
              </w:rPr>
              <w:t>ORIENTATION</w:t>
            </w:r>
          </w:p>
        </w:tc>
        <w:tc>
          <w:tcPr>
            <w:tcW w:w="6480" w:type="dxa"/>
            <w:shd w:val="clear" w:color="auto" w:fill="auto"/>
            <w:tcMar>
              <w:top w:w="58" w:type="dxa"/>
              <w:left w:w="58" w:type="dxa"/>
              <w:bottom w:w="58" w:type="dxa"/>
              <w:right w:w="58" w:type="dxa"/>
            </w:tcMar>
          </w:tcPr>
          <w:p w14:paraId="209CFB7A" w14:textId="5CDE0620" w:rsidR="002606BC" w:rsidRDefault="00F14DAE" w:rsidP="009B2723">
            <w:pPr>
              <w:rPr>
                <w:rFonts w:ascii="Times New Roman" w:hAnsi="Times New Roman" w:cs="Times New Roman"/>
                <w:sz w:val="26"/>
                <w:szCs w:val="26"/>
              </w:rPr>
            </w:pPr>
            <w:r>
              <w:rPr>
                <w:rFonts w:ascii="Times New Roman" w:hAnsi="Times New Roman" w:cs="Times New Roman"/>
                <w:sz w:val="26"/>
                <w:szCs w:val="26"/>
              </w:rPr>
              <w:t>Particle orientation relative to array axis [degrees]</w:t>
            </w:r>
          </w:p>
        </w:tc>
      </w:tr>
      <w:tr w:rsidR="00000000" w14:paraId="1D4D64EF" w14:textId="41683D14">
        <w:trPr>
          <w:trHeight w:val="432"/>
        </w:trPr>
        <w:tc>
          <w:tcPr>
            <w:tcW w:w="3708" w:type="dxa"/>
            <w:shd w:val="clear" w:color="auto" w:fill="auto"/>
            <w:tcMar>
              <w:top w:w="58" w:type="dxa"/>
              <w:left w:w="58" w:type="dxa"/>
              <w:bottom w:w="58" w:type="dxa"/>
              <w:right w:w="58" w:type="dxa"/>
            </w:tcMar>
          </w:tcPr>
          <w:p w14:paraId="65698CDA" w14:textId="5D894B8E" w:rsidR="002606BC" w:rsidRDefault="00F14DAE" w:rsidP="009B2723">
            <w:pPr>
              <w:rPr>
                <w:rFonts w:ascii="Times New Roman" w:hAnsi="Times New Roman" w:cs="Times New Roman"/>
                <w:sz w:val="26"/>
                <w:szCs w:val="26"/>
              </w:rPr>
            </w:pPr>
            <w:r>
              <w:rPr>
                <w:rFonts w:ascii="Times New Roman" w:hAnsi="Times New Roman" w:cs="Times New Roman"/>
                <w:sz w:val="26"/>
                <w:szCs w:val="26"/>
              </w:rPr>
              <w:t xml:space="preserve">REJECTIONFLAG </w:t>
            </w:r>
          </w:p>
        </w:tc>
        <w:tc>
          <w:tcPr>
            <w:tcW w:w="6480" w:type="dxa"/>
            <w:shd w:val="clear" w:color="auto" w:fill="auto"/>
            <w:tcMar>
              <w:top w:w="58" w:type="dxa"/>
              <w:left w:w="58" w:type="dxa"/>
              <w:bottom w:w="58" w:type="dxa"/>
              <w:right w:w="58" w:type="dxa"/>
            </w:tcMar>
          </w:tcPr>
          <w:p w14:paraId="56FC063A" w14:textId="18EC4CED" w:rsidR="002606BC" w:rsidRDefault="00F14DAE" w:rsidP="009B2723">
            <w:pPr>
              <w:rPr>
                <w:rFonts w:ascii="Times New Roman" w:hAnsi="Times New Roman" w:cs="Times New Roman"/>
                <w:sz w:val="26"/>
                <w:szCs w:val="26"/>
              </w:rPr>
            </w:pPr>
            <w:r>
              <w:rPr>
                <w:rFonts w:ascii="Times New Roman" w:hAnsi="Times New Roman" w:cs="Times New Roman"/>
                <w:sz w:val="26"/>
                <w:szCs w:val="26"/>
              </w:rPr>
              <w:t>Particle rejection code (see soda2_reject.pro) [unitless]</w:t>
            </w:r>
          </w:p>
        </w:tc>
      </w:tr>
    </w:tbl>
    <w:p w14:paraId="1893ED79" w14:textId="273DF230" w:rsidR="002606BC" w:rsidRDefault="002606BC" w:rsidP="00C85BCD"/>
    <w:sectPr w:rsidR="002606BC" w:rsidSect="008A2A5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0"/>
    <w:family w:val="auto"/>
    <w:pitch w:val="default"/>
  </w:font>
  <w:font w:name="Nimbus Roman No9 L">
    <w:altName w:val="Times New Roman"/>
    <w:panose1 w:val="020B0604020202020204"/>
    <w:charset w:val="00"/>
    <w:family w:val="roman"/>
    <w:pitch w:val="variable"/>
  </w:font>
  <w:font w:name="DejaVu LGC Sans">
    <w:altName w:val="MS Mincho"/>
    <w:panose1 w:val="020B0604020202020204"/>
    <w:charset w:val="00"/>
    <w:family w:val="auto"/>
    <w:pitch w:val="variable"/>
  </w:font>
  <w:font w:name="Nimbus Sans L">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BC9C5CAE"/>
    <w:name w:val="WW8Num4"/>
    <w:lvl w:ilvl="0">
      <w:start w:val="1"/>
      <w:numFmt w:val="bullet"/>
      <w:lvlText w:val=""/>
      <w:lvlJc w:val="left"/>
      <w:pPr>
        <w:tabs>
          <w:tab w:val="num" w:pos="720"/>
        </w:tabs>
        <w:ind w:left="720" w:hanging="360"/>
      </w:pPr>
      <w:rPr>
        <w:rFonts w:ascii="Symbol" w:hAnsi="Symbol" w:cs="StarSymbol"/>
        <w:sz w:val="18"/>
        <w:szCs w:val="18"/>
      </w:rPr>
    </w:lvl>
    <w:lvl w:ilvl="1">
      <w:start w:val="1"/>
      <w:numFmt w:val="lowerLetter"/>
      <w:lvlText w:val="%2)"/>
      <w:lvlJc w:val="left"/>
      <w:pPr>
        <w:ind w:left="1080" w:hanging="360"/>
      </w:p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5932044"/>
    <w:multiLevelType w:val="hybridMultilevel"/>
    <w:tmpl w:val="D61C7FDE"/>
    <w:lvl w:ilvl="0" w:tplc="E964633E">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4E5FBF"/>
    <w:multiLevelType w:val="hybridMultilevel"/>
    <w:tmpl w:val="F3EE839A"/>
    <w:lvl w:ilvl="0" w:tplc="E70EC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683F8E"/>
    <w:multiLevelType w:val="multilevel"/>
    <w:tmpl w:val="BC9C5CAE"/>
    <w:lvl w:ilvl="0">
      <w:start w:val="1"/>
      <w:numFmt w:val="bullet"/>
      <w:lvlText w:val=""/>
      <w:lvlJc w:val="left"/>
      <w:pPr>
        <w:tabs>
          <w:tab w:val="num" w:pos="720"/>
        </w:tabs>
        <w:ind w:left="720" w:hanging="360"/>
      </w:pPr>
      <w:rPr>
        <w:rFonts w:ascii="Symbol" w:hAnsi="Symbol" w:cs="StarSymbol"/>
        <w:sz w:val="18"/>
        <w:szCs w:val="18"/>
      </w:rPr>
    </w:lvl>
    <w:lvl w:ilvl="1">
      <w:start w:val="1"/>
      <w:numFmt w:val="lowerLetter"/>
      <w:lvlText w:val="%2)"/>
      <w:lvlJc w:val="left"/>
      <w:pPr>
        <w:ind w:left="1080" w:hanging="360"/>
      </w:p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7E6667A8"/>
    <w:multiLevelType w:val="multilevel"/>
    <w:tmpl w:val="BC9C5CAE"/>
    <w:lvl w:ilvl="0">
      <w:start w:val="1"/>
      <w:numFmt w:val="bullet"/>
      <w:lvlText w:val=""/>
      <w:lvlJc w:val="left"/>
      <w:pPr>
        <w:tabs>
          <w:tab w:val="num" w:pos="720"/>
        </w:tabs>
        <w:ind w:left="720" w:hanging="360"/>
      </w:pPr>
      <w:rPr>
        <w:rFonts w:ascii="Symbol" w:hAnsi="Symbol" w:cs="StarSymbol"/>
        <w:sz w:val="18"/>
        <w:szCs w:val="18"/>
      </w:rPr>
    </w:lvl>
    <w:lvl w:ilvl="1">
      <w:start w:val="1"/>
      <w:numFmt w:val="lowerLetter"/>
      <w:lvlText w:val="%2)"/>
      <w:lvlJc w:val="left"/>
      <w:pPr>
        <w:ind w:left="1080" w:hanging="360"/>
      </w:p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16cid:durableId="212743109">
    <w:abstractNumId w:val="0"/>
  </w:num>
  <w:num w:numId="2" w16cid:durableId="61023710">
    <w:abstractNumId w:val="1"/>
  </w:num>
  <w:num w:numId="3" w16cid:durableId="503786136">
    <w:abstractNumId w:val="2"/>
  </w:num>
  <w:num w:numId="4" w16cid:durableId="448403639">
    <w:abstractNumId w:val="3"/>
  </w:num>
  <w:num w:numId="5" w16cid:durableId="1726636239">
    <w:abstractNumId w:val="4"/>
  </w:num>
  <w:num w:numId="6" w16cid:durableId="1221987675">
    <w:abstractNumId w:val="5"/>
  </w:num>
  <w:num w:numId="7" w16cid:durableId="84350513">
    <w:abstractNumId w:val="6"/>
  </w:num>
  <w:num w:numId="8" w16cid:durableId="1606839687">
    <w:abstractNumId w:val="7"/>
  </w:num>
  <w:num w:numId="9" w16cid:durableId="1423062898">
    <w:abstractNumId w:val="9"/>
  </w:num>
  <w:num w:numId="10" w16cid:durableId="19124981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28C7"/>
    <w:rsid w:val="00201EED"/>
    <w:rsid w:val="00214AF1"/>
    <w:rsid w:val="0022471F"/>
    <w:rsid w:val="0022754F"/>
    <w:rsid w:val="00255276"/>
    <w:rsid w:val="002606BC"/>
    <w:rsid w:val="002E6D04"/>
    <w:rsid w:val="00334579"/>
    <w:rsid w:val="00397C33"/>
    <w:rsid w:val="003B41AD"/>
    <w:rsid w:val="003F094B"/>
    <w:rsid w:val="003F3A53"/>
    <w:rsid w:val="00414F74"/>
    <w:rsid w:val="0048761D"/>
    <w:rsid w:val="004921C1"/>
    <w:rsid w:val="004A5CD0"/>
    <w:rsid w:val="00607DAA"/>
    <w:rsid w:val="00645658"/>
    <w:rsid w:val="00682CC7"/>
    <w:rsid w:val="006B29E5"/>
    <w:rsid w:val="0070671F"/>
    <w:rsid w:val="0075539A"/>
    <w:rsid w:val="00757BB5"/>
    <w:rsid w:val="0079003E"/>
    <w:rsid w:val="008302AE"/>
    <w:rsid w:val="008A2A5F"/>
    <w:rsid w:val="008B7ADD"/>
    <w:rsid w:val="008C704F"/>
    <w:rsid w:val="008F305A"/>
    <w:rsid w:val="008F6E28"/>
    <w:rsid w:val="0095276C"/>
    <w:rsid w:val="0097387A"/>
    <w:rsid w:val="0097567A"/>
    <w:rsid w:val="009C549B"/>
    <w:rsid w:val="009D0B33"/>
    <w:rsid w:val="009D6BC5"/>
    <w:rsid w:val="00A72BC9"/>
    <w:rsid w:val="00AC457C"/>
    <w:rsid w:val="00AD1E42"/>
    <w:rsid w:val="00AD4F10"/>
    <w:rsid w:val="00B018A3"/>
    <w:rsid w:val="00B07021"/>
    <w:rsid w:val="00B31E9D"/>
    <w:rsid w:val="00B53167"/>
    <w:rsid w:val="00B86A60"/>
    <w:rsid w:val="00B9221A"/>
    <w:rsid w:val="00BC10B6"/>
    <w:rsid w:val="00BC1336"/>
    <w:rsid w:val="00BD661F"/>
    <w:rsid w:val="00BD6EC4"/>
    <w:rsid w:val="00BF07DF"/>
    <w:rsid w:val="00BF2C77"/>
    <w:rsid w:val="00C0284E"/>
    <w:rsid w:val="00C10E9A"/>
    <w:rsid w:val="00C64A6C"/>
    <w:rsid w:val="00C85BCD"/>
    <w:rsid w:val="00CC2102"/>
    <w:rsid w:val="00CF7B47"/>
    <w:rsid w:val="00D12DD9"/>
    <w:rsid w:val="00D27CA4"/>
    <w:rsid w:val="00D528C7"/>
    <w:rsid w:val="00DB05E1"/>
    <w:rsid w:val="00DC4F01"/>
    <w:rsid w:val="00DF0160"/>
    <w:rsid w:val="00E25C1F"/>
    <w:rsid w:val="00E512E9"/>
    <w:rsid w:val="00E9429C"/>
    <w:rsid w:val="00EE54C5"/>
    <w:rsid w:val="00F00F4D"/>
    <w:rsid w:val="00F14DAE"/>
    <w:rsid w:val="00F6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4B653CBA"/>
  <w15:docId w15:val="{AB37E0A7-968C-674B-B733-F7B1FF60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A5F"/>
    <w:pPr>
      <w:widowControl w:val="0"/>
      <w:suppressAutoHyphens/>
    </w:pPr>
    <w:rPr>
      <w:rFonts w:ascii="Nimbus Roman No9 L" w:eastAsia="DejaVu LGC Sans" w:hAnsi="Nimbus Roman No9 L" w:cs="DejaVu LGC San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8A2A5F"/>
    <w:rPr>
      <w:rFonts w:ascii="Symbol" w:hAnsi="Symbol" w:cs="StarSymbol"/>
      <w:sz w:val="18"/>
      <w:szCs w:val="18"/>
    </w:rPr>
  </w:style>
  <w:style w:type="character" w:customStyle="1" w:styleId="WW8Num5z0">
    <w:name w:val="WW8Num5z0"/>
    <w:rsid w:val="008A2A5F"/>
    <w:rPr>
      <w:rFonts w:ascii="Symbol" w:hAnsi="Symbol" w:cs="StarSymbol"/>
      <w:sz w:val="18"/>
      <w:szCs w:val="18"/>
    </w:rPr>
  </w:style>
  <w:style w:type="character" w:customStyle="1" w:styleId="Absatz-Standardschriftart">
    <w:name w:val="Absatz-Standardschriftart"/>
    <w:rsid w:val="008A2A5F"/>
  </w:style>
  <w:style w:type="character" w:customStyle="1" w:styleId="WW-Absatz-Standardschriftart">
    <w:name w:val="WW-Absatz-Standardschriftart"/>
    <w:rsid w:val="008A2A5F"/>
  </w:style>
  <w:style w:type="character" w:customStyle="1" w:styleId="WW-Absatz-Standardschriftart1">
    <w:name w:val="WW-Absatz-Standardschriftart1"/>
    <w:rsid w:val="008A2A5F"/>
  </w:style>
  <w:style w:type="character" w:customStyle="1" w:styleId="NumberingSymbols">
    <w:name w:val="Numbering Symbols"/>
    <w:rsid w:val="008A2A5F"/>
  </w:style>
  <w:style w:type="character" w:customStyle="1" w:styleId="Bullets">
    <w:name w:val="Bullets"/>
    <w:rsid w:val="008A2A5F"/>
    <w:rPr>
      <w:rFonts w:ascii="StarSymbol" w:eastAsia="StarSymbol" w:hAnsi="StarSymbol" w:cs="StarSymbol"/>
      <w:sz w:val="18"/>
      <w:szCs w:val="18"/>
    </w:rPr>
  </w:style>
  <w:style w:type="paragraph" w:customStyle="1" w:styleId="Heading">
    <w:name w:val="Heading"/>
    <w:basedOn w:val="Normal"/>
    <w:next w:val="BodyText"/>
    <w:rsid w:val="008A2A5F"/>
    <w:pPr>
      <w:keepNext/>
      <w:spacing w:before="240" w:after="120"/>
    </w:pPr>
    <w:rPr>
      <w:rFonts w:ascii="Nimbus Sans L" w:hAnsi="Nimbus Sans L"/>
      <w:sz w:val="28"/>
      <w:szCs w:val="28"/>
    </w:rPr>
  </w:style>
  <w:style w:type="paragraph" w:styleId="BodyText">
    <w:name w:val="Body Text"/>
    <w:basedOn w:val="Normal"/>
    <w:rsid w:val="008A2A5F"/>
    <w:pPr>
      <w:spacing w:after="120"/>
    </w:pPr>
  </w:style>
  <w:style w:type="paragraph" w:styleId="List">
    <w:name w:val="List"/>
    <w:basedOn w:val="BodyText"/>
    <w:rsid w:val="008A2A5F"/>
  </w:style>
  <w:style w:type="paragraph" w:styleId="Caption">
    <w:name w:val="caption"/>
    <w:basedOn w:val="Normal"/>
    <w:qFormat/>
    <w:rsid w:val="008A2A5F"/>
    <w:pPr>
      <w:suppressLineNumbers/>
      <w:spacing w:before="120" w:after="120"/>
    </w:pPr>
    <w:rPr>
      <w:i/>
      <w:iCs/>
    </w:rPr>
  </w:style>
  <w:style w:type="paragraph" w:customStyle="1" w:styleId="Index">
    <w:name w:val="Index"/>
    <w:basedOn w:val="Normal"/>
    <w:rsid w:val="008A2A5F"/>
    <w:pPr>
      <w:suppressLineNumbers/>
    </w:pPr>
  </w:style>
  <w:style w:type="paragraph" w:customStyle="1" w:styleId="TableContents">
    <w:name w:val="Table Contents"/>
    <w:basedOn w:val="Normal"/>
    <w:rsid w:val="008A2A5F"/>
    <w:pPr>
      <w:suppressLineNumbers/>
    </w:pPr>
  </w:style>
  <w:style w:type="paragraph" w:customStyle="1" w:styleId="TableHeading">
    <w:name w:val="Table Heading"/>
    <w:basedOn w:val="TableContents"/>
    <w:rsid w:val="008A2A5F"/>
    <w:pPr>
      <w:jc w:val="center"/>
    </w:pPr>
    <w:rPr>
      <w:b/>
      <w:bCs/>
    </w:rPr>
  </w:style>
  <w:style w:type="character" w:styleId="Hyperlink">
    <w:name w:val="Hyperlink"/>
    <w:uiPriority w:val="99"/>
    <w:unhideWhenUsed/>
    <w:rsid w:val="00255276"/>
    <w:rPr>
      <w:color w:val="0000FF"/>
      <w:u w:val="single"/>
    </w:rPr>
  </w:style>
  <w:style w:type="paragraph" w:styleId="BalloonText">
    <w:name w:val="Balloon Text"/>
    <w:basedOn w:val="Normal"/>
    <w:link w:val="BalloonTextChar"/>
    <w:uiPriority w:val="99"/>
    <w:semiHidden/>
    <w:unhideWhenUsed/>
    <w:rsid w:val="003F3A53"/>
    <w:rPr>
      <w:rFonts w:ascii="Tahoma" w:hAnsi="Tahoma" w:cs="Tahoma"/>
      <w:sz w:val="16"/>
      <w:szCs w:val="16"/>
    </w:rPr>
  </w:style>
  <w:style w:type="character" w:customStyle="1" w:styleId="BalloonTextChar">
    <w:name w:val="Balloon Text Char"/>
    <w:link w:val="BalloonText"/>
    <w:uiPriority w:val="99"/>
    <w:semiHidden/>
    <w:rsid w:val="003F3A53"/>
    <w:rPr>
      <w:rFonts w:ascii="Tahoma" w:eastAsia="DejaVu LGC Sans" w:hAnsi="Tahoma" w:cs="Tahoma"/>
      <w:sz w:val="16"/>
      <w:szCs w:val="16"/>
      <w:lang w:bidi="en-US"/>
    </w:rPr>
  </w:style>
  <w:style w:type="character" w:styleId="UnresolvedMention">
    <w:name w:val="Unresolved Mention"/>
    <w:uiPriority w:val="99"/>
    <w:semiHidden/>
    <w:unhideWhenUsed/>
    <w:rsid w:val="00BF07DF"/>
    <w:rPr>
      <w:color w:val="605E5C"/>
      <w:shd w:val="clear" w:color="auto" w:fill="E1DFDD"/>
    </w:rPr>
  </w:style>
  <w:style w:type="character" w:styleId="FollowedHyperlink">
    <w:name w:val="FollowedHyperlink"/>
    <w:uiPriority w:val="99"/>
    <w:semiHidden/>
    <w:unhideWhenUsed/>
    <w:rsid w:val="008B7ADD"/>
    <w:rPr>
      <w:color w:val="800080"/>
      <w:u w:val="single"/>
    </w:rPr>
  </w:style>
  <w:style w:type="table" w:styleId="TableGrid">
    <w:name w:val="Table Grid"/>
    <w:basedOn w:val="TableNormal"/>
    <w:uiPriority w:val="59"/>
    <w:rsid w:val="00260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bansemer/soda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bansemer/soda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hnSNpKHqdgVn2yw3VFIJwstqrDNJqUf_w8MM2R25LFw/edit?usp=sharing" TargetMode="External"/><Relationship Id="rId11" Type="http://schemas.openxmlformats.org/officeDocument/2006/relationships/image" Target="media/image2.png"/><Relationship Id="rId5" Type="http://schemas.openxmlformats.org/officeDocument/2006/relationships/hyperlink" Target="https://github.com/abansemer/soda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file/d/13mlf-uNGj3WTu-8RpKG6KbBnVXKpCL8w/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3968</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UCAR/NCAR</Company>
  <LinksUpToDate>false</LinksUpToDate>
  <CharactersWithSpaces>26539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bansemer</dc:creator>
  <cp:lastModifiedBy>Aaron Bansemer</cp:lastModifiedBy>
  <cp:revision>5</cp:revision>
  <cp:lastPrinted>2023-10-04T04:31:00Z</cp:lastPrinted>
  <dcterms:created xsi:type="dcterms:W3CDTF">2023-10-04T04:31:00Z</dcterms:created>
  <dcterms:modified xsi:type="dcterms:W3CDTF">2023-10-04T04:41:00Z</dcterms:modified>
</cp:coreProperties>
</file>